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C32" w:rsidRDefault="00673E0C">
      <w:pPr>
        <w:spacing w:before="73"/>
        <w:ind w:left="4863" w:right="4861"/>
        <w:jc w:val="center"/>
        <w:rPr>
          <w:sz w:val="24"/>
          <w:szCs w:val="24"/>
        </w:rPr>
      </w:pPr>
      <w:r>
        <w:rPr>
          <w:b/>
          <w:sz w:val="24"/>
          <w:szCs w:val="24"/>
          <w:u w:val="thick" w:color="000000"/>
        </w:rPr>
        <w:t>ANNEX IV</w:t>
      </w:r>
    </w:p>
    <w:p w:rsidR="00D54C32" w:rsidRDefault="00D54C32">
      <w:pPr>
        <w:spacing w:before="8" w:line="100" w:lineRule="exact"/>
        <w:rPr>
          <w:sz w:val="11"/>
          <w:szCs w:val="11"/>
        </w:rPr>
      </w:pPr>
    </w:p>
    <w:p w:rsidR="00D54C32" w:rsidRDefault="00673E0C">
      <w:pPr>
        <w:ind w:left="5172" w:right="5169"/>
        <w:jc w:val="center"/>
        <w:rPr>
          <w:sz w:val="24"/>
          <w:szCs w:val="24"/>
        </w:rPr>
      </w:pPr>
      <w:r>
        <w:rPr>
          <w:sz w:val="24"/>
          <w:szCs w:val="24"/>
        </w:rPr>
        <w:t>Part 1</w:t>
      </w:r>
    </w:p>
    <w:p w:rsidR="00D54C32" w:rsidRDefault="00D54C32">
      <w:pPr>
        <w:spacing w:before="2" w:line="120" w:lineRule="exact"/>
        <w:rPr>
          <w:sz w:val="12"/>
          <w:szCs w:val="12"/>
        </w:rPr>
      </w:pPr>
    </w:p>
    <w:p w:rsidR="00D54C32" w:rsidRDefault="00673E0C">
      <w:pPr>
        <w:ind w:left="991" w:right="987"/>
        <w:jc w:val="center"/>
        <w:rPr>
          <w:sz w:val="24"/>
          <w:szCs w:val="24"/>
        </w:rPr>
      </w:pPr>
      <w:r>
        <w:rPr>
          <w:b/>
          <w:sz w:val="24"/>
          <w:szCs w:val="24"/>
        </w:rPr>
        <w:t>Model animal health certificate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for the non-commerci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movement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into a Member State from a territory or third country of dogs, cats or ferrets</w:t>
      </w:r>
    </w:p>
    <w:p w:rsidR="00D54C32" w:rsidRDefault="00673E0C">
      <w:pPr>
        <w:spacing w:line="260" w:lineRule="exact"/>
        <w:ind w:left="1729" w:right="1726"/>
        <w:jc w:val="center"/>
        <w:rPr>
          <w:sz w:val="16"/>
          <w:szCs w:val="16"/>
        </w:rPr>
      </w:pPr>
      <w:proofErr w:type="gramStart"/>
      <w:r>
        <w:rPr>
          <w:b/>
          <w:sz w:val="24"/>
          <w:szCs w:val="24"/>
        </w:rPr>
        <w:t>in</w:t>
      </w:r>
      <w:proofErr w:type="gramEnd"/>
      <w:r>
        <w:rPr>
          <w:b/>
          <w:sz w:val="24"/>
          <w:szCs w:val="24"/>
        </w:rPr>
        <w:t xml:space="preserve"> accordance </w:t>
      </w:r>
      <w:r>
        <w:rPr>
          <w:b/>
          <w:spacing w:val="-2"/>
          <w:sz w:val="24"/>
          <w:szCs w:val="24"/>
        </w:rPr>
        <w:t>w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th Article 5(1) and (2) of Reg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lation (EU) No xxx/201</w:t>
      </w:r>
      <w:r>
        <w:rPr>
          <w:b/>
          <w:spacing w:val="1"/>
          <w:sz w:val="24"/>
          <w:szCs w:val="24"/>
        </w:rPr>
        <w:t>3</w:t>
      </w:r>
      <w:r>
        <w:rPr>
          <w:w w:val="99"/>
          <w:position w:val="11"/>
          <w:sz w:val="16"/>
          <w:szCs w:val="16"/>
        </w:rPr>
        <w:t>(</w:t>
      </w:r>
      <w:r>
        <w:rPr>
          <w:spacing w:val="1"/>
          <w:w w:val="99"/>
          <w:position w:val="11"/>
          <w:sz w:val="16"/>
          <w:szCs w:val="16"/>
        </w:rPr>
        <w:t>1</w:t>
      </w:r>
      <w:r>
        <w:rPr>
          <w:w w:val="99"/>
          <w:position w:val="11"/>
          <w:sz w:val="16"/>
          <w:szCs w:val="16"/>
        </w:rPr>
        <w:t>)</w:t>
      </w:r>
    </w:p>
    <w:p w:rsidR="00D54C32" w:rsidRDefault="00187FAD">
      <w:pPr>
        <w:spacing w:before="19"/>
        <w:ind w:left="226"/>
        <w:rPr>
          <w:sz w:val="24"/>
          <w:szCs w:val="24"/>
        </w:rPr>
      </w:pPr>
      <w:r>
        <w:rPr>
          <w:noProof/>
          <w:lang w:val="en-IE" w:eastAsia="en-IE"/>
        </w:rPr>
        <mc:AlternateContent>
          <mc:Choice Requires="wpg">
            <w:drawing>
              <wp:anchor distT="0" distB="0" distL="114300" distR="114300" simplePos="0" relativeHeight="503315023" behindDoc="1" locked="0" layoutInCell="1" allowOverlap="1">
                <wp:simplePos x="0" y="0"/>
                <wp:positionH relativeFrom="page">
                  <wp:posOffset>5391150</wp:posOffset>
                </wp:positionH>
                <wp:positionV relativeFrom="paragraph">
                  <wp:posOffset>232410</wp:posOffset>
                </wp:positionV>
                <wp:extent cx="1374140" cy="221615"/>
                <wp:effectExtent l="9525" t="13335" r="6985" b="12700"/>
                <wp:wrapNone/>
                <wp:docPr id="62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4140" cy="221615"/>
                          <a:chOff x="8490" y="366"/>
                          <a:chExt cx="2164" cy="349"/>
                        </a:xfrm>
                      </wpg:grpSpPr>
                      <wps:wsp>
                        <wps:cNvPr id="63" name="Freeform 54"/>
                        <wps:cNvSpPr>
                          <a:spLocks/>
                        </wps:cNvSpPr>
                        <wps:spPr bwMode="auto">
                          <a:xfrm>
                            <a:off x="8490" y="366"/>
                            <a:ext cx="2164" cy="349"/>
                          </a:xfrm>
                          <a:custGeom>
                            <a:avLst/>
                            <a:gdLst>
                              <a:gd name="T0" fmla="+- 0 10654 8490"/>
                              <a:gd name="T1" fmla="*/ T0 w 2164"/>
                              <a:gd name="T2" fmla="+- 0 366 366"/>
                              <a:gd name="T3" fmla="*/ 366 h 349"/>
                              <a:gd name="T4" fmla="+- 0 8490 8490"/>
                              <a:gd name="T5" fmla="*/ T4 w 2164"/>
                              <a:gd name="T6" fmla="+- 0 715 366"/>
                              <a:gd name="T7" fmla="*/ 715 h 3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2164" h="349">
                                <a:moveTo>
                                  <a:pt x="2164" y="0"/>
                                </a:moveTo>
                                <a:lnTo>
                                  <a:pt x="0" y="349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" o:spid="_x0000_s1026" style="position:absolute;margin-left:424.5pt;margin-top:18.3pt;width:108.2pt;height:17.45pt;z-index:-1457;mso-position-horizontal-relative:page" coordorigin="8490,366" coordsize="2164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">
                <v:shape id="Freeform 54" o:spid="_x0000_s1027" style="position:absolute;left:8490;top:366;width:2164;height:349;visibility:visible;mso-wrap-style:square;v-text-anchor:top" coordsize="2164,3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7kUcMA&#10;AADbAAAADwAAAGRycy9kb3ducmV2LnhtbESPQWsCMRSE70L/Q3hCb5rVViurUaS16MFLrXh+bJ6b&#10;xc3LsnnV9d+bQqHHYWa+YRarztfqSm2sAhsYDTNQxEWwFZcGjt+fgxmoKMgW68Bk4E4RVsun3gJz&#10;G278RdeDlCpBOOZowIk0udaxcOQxDkNDnLxzaD1Kkm2pbYu3BPe1HmfZVHusOC04bOjdUXE5/HgD&#10;dTbZbzent/X5OP44vUoT3UX2xjz3u/UclFAn/+G/9s4amL7A75f0A/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7kUcMAAADbAAAADwAAAAAAAAAAAAAAAACYAgAAZHJzL2Rv&#10;d25yZXYueG1sUEsFBgAAAAAEAAQA9QAAAIgDAAAAAA==&#10;" path="m2164,l,349e" filled="f" strokeweight=".48pt">
                  <v:path arrowok="t" o:connecttype="custom" o:connectlocs="2164,366;0,715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IE" w:eastAsia="en-IE"/>
        </w:rPr>
        <mc:AlternateContent>
          <mc:Choice Requires="wpg">
            <w:drawing>
              <wp:anchor distT="0" distB="0" distL="114300" distR="114300" simplePos="0" relativeHeight="503315024" behindDoc="1" locked="0" layoutInCell="1" allowOverlap="1">
                <wp:simplePos x="0" y="0"/>
                <wp:positionH relativeFrom="page">
                  <wp:posOffset>662305</wp:posOffset>
                </wp:positionH>
                <wp:positionV relativeFrom="paragraph">
                  <wp:posOffset>911860</wp:posOffset>
                </wp:positionV>
                <wp:extent cx="6106160" cy="3239135"/>
                <wp:effectExtent l="5080" t="6985" r="3810" b="1905"/>
                <wp:wrapNone/>
                <wp:docPr id="33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6160" cy="3239135"/>
                          <a:chOff x="1043" y="1436"/>
                          <a:chExt cx="9616" cy="5101"/>
                        </a:xfrm>
                      </wpg:grpSpPr>
                      <wpg:grpSp>
                        <wpg:cNvPr id="34" name="Group 25"/>
                        <wpg:cNvGrpSpPr>
                          <a:grpSpLocks/>
                        </wpg:cNvGrpSpPr>
                        <wpg:grpSpPr bwMode="auto">
                          <a:xfrm>
                            <a:off x="5503" y="1441"/>
                            <a:ext cx="5150" cy="1481"/>
                            <a:chOff x="5503" y="1441"/>
                            <a:chExt cx="5150" cy="1481"/>
                          </a:xfrm>
                        </wpg:grpSpPr>
                        <wps:wsp>
                          <wps:cNvPr id="35" name="Freeform 52"/>
                          <wps:cNvSpPr>
                            <a:spLocks/>
                          </wps:cNvSpPr>
                          <wps:spPr bwMode="auto">
                            <a:xfrm>
                              <a:off x="5503" y="1441"/>
                              <a:ext cx="5150" cy="1481"/>
                            </a:xfrm>
                            <a:custGeom>
                              <a:avLst/>
                              <a:gdLst>
                                <a:gd name="T0" fmla="+- 0 10654 5503"/>
                                <a:gd name="T1" fmla="*/ T0 w 5150"/>
                                <a:gd name="T2" fmla="+- 0 1441 1441"/>
                                <a:gd name="T3" fmla="*/ 1441 h 1481"/>
                                <a:gd name="T4" fmla="+- 0 5503 5503"/>
                                <a:gd name="T5" fmla="*/ T4 w 5150"/>
                                <a:gd name="T6" fmla="+- 0 2922 1441"/>
                                <a:gd name="T7" fmla="*/ 2922 h 14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150" h="1481">
                                  <a:moveTo>
                                    <a:pt x="5151" y="0"/>
                                  </a:moveTo>
                                  <a:lnTo>
                                    <a:pt x="0" y="1481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6" name="Group 26"/>
                          <wpg:cNvGrpSpPr>
                            <a:grpSpLocks/>
                          </wpg:cNvGrpSpPr>
                          <wpg:grpSpPr bwMode="auto">
                            <a:xfrm>
                              <a:off x="3346" y="2931"/>
                              <a:ext cx="1546" cy="593"/>
                              <a:chOff x="3346" y="2931"/>
                              <a:chExt cx="1546" cy="593"/>
                            </a:xfrm>
                          </wpg:grpSpPr>
                          <wps:wsp>
                            <wps:cNvPr id="37" name="Freeform 51"/>
                            <wps:cNvSpPr>
                              <a:spLocks/>
                            </wps:cNvSpPr>
                            <wps:spPr bwMode="auto">
                              <a:xfrm>
                                <a:off x="3346" y="2931"/>
                                <a:ext cx="1546" cy="593"/>
                              </a:xfrm>
                              <a:custGeom>
                                <a:avLst/>
                                <a:gdLst>
                                  <a:gd name="T0" fmla="+- 0 4891 3346"/>
                                  <a:gd name="T1" fmla="*/ T0 w 1546"/>
                                  <a:gd name="T2" fmla="+- 0 2931 2931"/>
                                  <a:gd name="T3" fmla="*/ 2931 h 593"/>
                                  <a:gd name="T4" fmla="+- 0 3346 3346"/>
                                  <a:gd name="T5" fmla="*/ T4 w 1546"/>
                                  <a:gd name="T6" fmla="+- 0 3524 2931"/>
                                  <a:gd name="T7" fmla="*/ 3524 h 59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</a:cxnLst>
                                <a:rect l="0" t="0" r="r" b="b"/>
                                <a:pathLst>
                                  <a:path w="1546" h="593">
                                    <a:moveTo>
                                      <a:pt x="1545" y="0"/>
                                    </a:moveTo>
                                    <a:lnTo>
                                      <a:pt x="0" y="593"/>
                                    </a:lnTo>
                                  </a:path>
                                </a:pathLst>
                              </a:custGeom>
                              <a:noFill/>
                              <a:ln w="609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8" name="Group 27"/>
                            <wpg:cNvGrpSpPr>
                              <a:grpSpLocks/>
                            </wpg:cNvGrpSpPr>
                            <wpg:grpSpPr bwMode="auto">
                              <a:xfrm>
                                <a:off x="4906" y="2931"/>
                                <a:ext cx="588" cy="593"/>
                                <a:chOff x="4906" y="2931"/>
                                <a:chExt cx="588" cy="593"/>
                              </a:xfrm>
                            </wpg:grpSpPr>
                            <wps:wsp>
                              <wps:cNvPr id="39" name="Freeform 5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906" y="2931"/>
                                  <a:ext cx="588" cy="593"/>
                                </a:xfrm>
                                <a:custGeom>
                                  <a:avLst/>
                                  <a:gdLst>
                                    <a:gd name="T0" fmla="+- 0 5494 4906"/>
                                    <a:gd name="T1" fmla="*/ T0 w 588"/>
                                    <a:gd name="T2" fmla="+- 0 2931 2931"/>
                                    <a:gd name="T3" fmla="*/ 2931 h 593"/>
                                    <a:gd name="T4" fmla="+- 0 4906 4906"/>
                                    <a:gd name="T5" fmla="*/ T4 w 588"/>
                                    <a:gd name="T6" fmla="+- 0 3524 2931"/>
                                    <a:gd name="T7" fmla="*/ 3524 h 593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</a:cxnLst>
                                  <a:rect l="0" t="0" r="r" b="b"/>
                                  <a:pathLst>
                                    <a:path w="588" h="593">
                                      <a:moveTo>
                                        <a:pt x="588" y="0"/>
                                      </a:moveTo>
                                      <a:lnTo>
                                        <a:pt x="0" y="593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0" name="Group 2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503" y="2931"/>
                                  <a:ext cx="1908" cy="593"/>
                                  <a:chOff x="5503" y="2931"/>
                                  <a:chExt cx="1908" cy="593"/>
                                </a:xfrm>
                              </wpg:grpSpPr>
                              <wps:wsp>
                                <wps:cNvPr id="41" name="Freeform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503" y="2931"/>
                                    <a:ext cx="1908" cy="593"/>
                                  </a:xfrm>
                                  <a:custGeom>
                                    <a:avLst/>
                                    <a:gdLst>
                                      <a:gd name="T0" fmla="+- 0 7411 5503"/>
                                      <a:gd name="T1" fmla="*/ T0 w 1908"/>
                                      <a:gd name="T2" fmla="+- 0 2931 2931"/>
                                      <a:gd name="T3" fmla="*/ 2931 h 593"/>
                                      <a:gd name="T4" fmla="+- 0 5503 5503"/>
                                      <a:gd name="T5" fmla="*/ T4 w 1908"/>
                                      <a:gd name="T6" fmla="+- 0 3524 2931"/>
                                      <a:gd name="T7" fmla="*/ 3524 h 593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</a:cxnLst>
                                    <a:rect l="0" t="0" r="r" b="b"/>
                                    <a:pathLst>
                                      <a:path w="1908" h="593">
                                        <a:moveTo>
                                          <a:pt x="1908" y="0"/>
                                        </a:moveTo>
                                        <a:lnTo>
                                          <a:pt x="0" y="593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096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42" name="Group 2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426" y="2931"/>
                                    <a:ext cx="826" cy="593"/>
                                    <a:chOff x="7426" y="2931"/>
                                    <a:chExt cx="826" cy="593"/>
                                  </a:xfrm>
                                </wpg:grpSpPr>
                                <wps:wsp>
                                  <wps:cNvPr id="43" name="Freeform 4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426" y="2931"/>
                                      <a:ext cx="826" cy="593"/>
                                    </a:xfrm>
                                    <a:custGeom>
                                      <a:avLst/>
                                      <a:gdLst>
                                        <a:gd name="T0" fmla="+- 0 8251 7426"/>
                                        <a:gd name="T1" fmla="*/ T0 w 826"/>
                                        <a:gd name="T2" fmla="+- 0 2931 2931"/>
                                        <a:gd name="T3" fmla="*/ 2931 h 593"/>
                                        <a:gd name="T4" fmla="+- 0 7426 7426"/>
                                        <a:gd name="T5" fmla="*/ T4 w 826"/>
                                        <a:gd name="T6" fmla="+- 0 3524 2931"/>
                                        <a:gd name="T7" fmla="*/ 3524 h 593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</a:cxnLst>
                                      <a:rect l="0" t="0" r="r" b="b"/>
                                      <a:pathLst>
                                        <a:path w="826" h="593">
                                          <a:moveTo>
                                            <a:pt x="825" y="0"/>
                                          </a:moveTo>
                                          <a:lnTo>
                                            <a:pt x="0" y="593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6096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44" name="Group 3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8266" y="2931"/>
                                      <a:ext cx="1786" cy="593"/>
                                      <a:chOff x="8266" y="2931"/>
                                      <a:chExt cx="1786" cy="593"/>
                                    </a:xfrm>
                                  </wpg:grpSpPr>
                                  <wps:wsp>
                                    <wps:cNvPr id="45" name="Freeform 4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266" y="2931"/>
                                        <a:ext cx="1786" cy="593"/>
                                      </a:xfrm>
                                      <a:custGeom>
                                        <a:avLst/>
                                        <a:gdLst>
                                          <a:gd name="T0" fmla="+- 0 10051 8266"/>
                                          <a:gd name="T1" fmla="*/ T0 w 1786"/>
                                          <a:gd name="T2" fmla="+- 0 2931 2931"/>
                                          <a:gd name="T3" fmla="*/ 2931 h 593"/>
                                          <a:gd name="T4" fmla="+- 0 8266 8266"/>
                                          <a:gd name="T5" fmla="*/ T4 w 1786"/>
                                          <a:gd name="T6" fmla="+- 0 3524 2931"/>
                                          <a:gd name="T7" fmla="*/ 3524 h 593"/>
                                        </a:gdLst>
                                        <a:ahLst/>
                                        <a:cxnLst>
                                          <a:cxn ang="0">
                                            <a:pos x="T1" y="T3"/>
                                          </a:cxn>
                                          <a:cxn ang="0">
                                            <a:pos x="T5" y="T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86" h="593">
                                            <a:moveTo>
                                              <a:pt x="1785" y="0"/>
                                            </a:moveTo>
                                            <a:lnTo>
                                              <a:pt x="0" y="593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6096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46" name="Group 31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0066" y="2931"/>
                                        <a:ext cx="588" cy="593"/>
                                        <a:chOff x="10066" y="2931"/>
                                        <a:chExt cx="588" cy="593"/>
                                      </a:xfrm>
                                    </wpg:grpSpPr>
                                    <wps:wsp>
                                      <wps:cNvPr id="47" name="Freeform 46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10066" y="2931"/>
                                          <a:ext cx="588" cy="593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10654 10066"/>
                                            <a:gd name="T1" fmla="*/ T0 w 588"/>
                                            <a:gd name="T2" fmla="+- 0 2931 2931"/>
                                            <a:gd name="T3" fmla="*/ 2931 h 593"/>
                                            <a:gd name="T4" fmla="+- 0 10066 10066"/>
                                            <a:gd name="T5" fmla="*/ T4 w 588"/>
                                            <a:gd name="T6" fmla="+- 0 3524 2931"/>
                                            <a:gd name="T7" fmla="*/ 3524 h 59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T3"/>
                                            </a:cxn>
                                            <a:cxn ang="0">
                                              <a:pos x="T5" y="T7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588" h="593">
                                              <a:moveTo>
                                                <a:pt x="588" y="0"/>
                                              </a:moveTo>
                                              <a:lnTo>
                                                <a:pt x="0" y="593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6096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48" name="Group 3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048" y="3543"/>
                                          <a:ext cx="4446" cy="1430"/>
                                          <a:chOff x="1048" y="3543"/>
                                          <a:chExt cx="4446" cy="1430"/>
                                        </a:xfrm>
                                      </wpg:grpSpPr>
                                      <wps:wsp>
                                        <wps:cNvPr id="49" name="Freeform 45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1048" y="3543"/>
                                            <a:ext cx="4446" cy="1430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5494 1048"/>
                                              <a:gd name="T1" fmla="*/ T0 w 4446"/>
                                              <a:gd name="T2" fmla="+- 0 3543 3543"/>
                                              <a:gd name="T3" fmla="*/ 3543 h 1430"/>
                                              <a:gd name="T4" fmla="+- 0 1048 1048"/>
                                              <a:gd name="T5" fmla="*/ T4 w 4446"/>
                                              <a:gd name="T6" fmla="+- 0 4974 3543"/>
                                              <a:gd name="T7" fmla="*/ 4974 h 1430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1" y="T3"/>
                                              </a:cxn>
                                              <a:cxn ang="0">
                                                <a:pos x="T5" y="T7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4446" h="1430">
                                                <a:moveTo>
                                                  <a:pt x="4446" y="0"/>
                                                </a:moveTo>
                                                <a:lnTo>
                                                  <a:pt x="0" y="1431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6096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50" name="Group 33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5503" y="3543"/>
                                            <a:ext cx="5150" cy="1430"/>
                                            <a:chOff x="5503" y="3543"/>
                                            <a:chExt cx="5150" cy="1430"/>
                                          </a:xfrm>
                                        </wpg:grpSpPr>
                                        <wps:wsp>
                                          <wps:cNvPr id="51" name="Freeform 44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5503" y="3543"/>
                                              <a:ext cx="5150" cy="143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0654 5503"/>
                                                <a:gd name="T1" fmla="*/ T0 w 5150"/>
                                                <a:gd name="T2" fmla="+- 0 3543 3543"/>
                                                <a:gd name="T3" fmla="*/ 3543 h 1430"/>
                                                <a:gd name="T4" fmla="+- 0 5503 5503"/>
                                                <a:gd name="T5" fmla="*/ T4 w 5150"/>
                                                <a:gd name="T6" fmla="+- 0 4974 3543"/>
                                                <a:gd name="T7" fmla="*/ 4974 h 143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T3"/>
                                                </a:cxn>
                                                <a:cxn ang="0">
                                                  <a:pos x="T5" y="T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5150" h="1430">
                                                  <a:moveTo>
                                                    <a:pt x="5151" y="0"/>
                                                  </a:moveTo>
                                                  <a:lnTo>
                                                    <a:pt x="0" y="1431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6096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52" name="Group 34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048" y="4983"/>
                                              <a:ext cx="4446" cy="491"/>
                                              <a:chOff x="1048" y="4983"/>
                                              <a:chExt cx="4446" cy="491"/>
                                            </a:xfrm>
                                          </wpg:grpSpPr>
                                          <wps:wsp>
                                            <wps:cNvPr id="53" name="Freeform 43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1048" y="4983"/>
                                                <a:ext cx="4446" cy="491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5494 1048"/>
                                                  <a:gd name="T1" fmla="*/ T0 w 4446"/>
                                                  <a:gd name="T2" fmla="+- 0 4983 4983"/>
                                                  <a:gd name="T3" fmla="*/ 4983 h 491"/>
                                                  <a:gd name="T4" fmla="+- 0 1048 1048"/>
                                                  <a:gd name="T5" fmla="*/ T4 w 4446"/>
                                                  <a:gd name="T6" fmla="+- 0 5474 4983"/>
                                                  <a:gd name="T7" fmla="*/ 5474 h 491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T1" y="T3"/>
                                                  </a:cxn>
                                                  <a:cxn ang="0">
                                                    <a:pos x="T5" y="T7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4446" h="491">
                                                    <a:moveTo>
                                                      <a:pt x="4446" y="0"/>
                                                    </a:moveTo>
                                                    <a:lnTo>
                                                      <a:pt x="0" y="491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6096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54" name="Group 35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5503" y="4983"/>
                                                <a:ext cx="5150" cy="491"/>
                                                <a:chOff x="5503" y="4983"/>
                                                <a:chExt cx="5150" cy="491"/>
                                              </a:xfrm>
                                            </wpg:grpSpPr>
                                            <wps:wsp>
                                              <wps:cNvPr id="55" name="Freeform 42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5503" y="4983"/>
                                                  <a:ext cx="5150" cy="491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10654 5503"/>
                                                    <a:gd name="T1" fmla="*/ T0 w 5150"/>
                                                    <a:gd name="T2" fmla="+- 0 4983 4983"/>
                                                    <a:gd name="T3" fmla="*/ 4983 h 491"/>
                                                    <a:gd name="T4" fmla="+- 0 5503 5503"/>
                                                    <a:gd name="T5" fmla="*/ T4 w 5150"/>
                                                    <a:gd name="T6" fmla="+- 0 5474 4983"/>
                                                    <a:gd name="T7" fmla="*/ 5474 h 491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T1" y="T3"/>
                                                    </a:cxn>
                                                    <a:cxn ang="0">
                                                      <a:pos x="T5" y="T7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w="5150" h="491">
                                                      <a:moveTo>
                                                        <a:pt x="5151" y="0"/>
                                                      </a:moveTo>
                                                      <a:lnTo>
                                                        <a:pt x="0" y="491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6096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56" name="Group 36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5503" y="5484"/>
                                                  <a:ext cx="5150" cy="612"/>
                                                  <a:chOff x="5503" y="5484"/>
                                                  <a:chExt cx="5150" cy="612"/>
                                                </a:xfrm>
                                              </wpg:grpSpPr>
                                              <wps:wsp>
                                                <wps:cNvPr id="57" name="Freeform 41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5503" y="5484"/>
                                                    <a:ext cx="5150" cy="612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10654 5503"/>
                                                      <a:gd name="T1" fmla="*/ T0 w 5150"/>
                                                      <a:gd name="T2" fmla="+- 0 5484 5484"/>
                                                      <a:gd name="T3" fmla="*/ 5484 h 612"/>
                                                      <a:gd name="T4" fmla="+- 0 5503 5503"/>
                                                      <a:gd name="T5" fmla="*/ T4 w 5150"/>
                                                      <a:gd name="T6" fmla="+- 0 6096 5484"/>
                                                      <a:gd name="T7" fmla="*/ 6096 h 612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T1" y="T3"/>
                                                      </a:cxn>
                                                      <a:cxn ang="0">
                                                        <a:pos x="T5" y="T7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w="5150" h="612">
                                                        <a:moveTo>
                                                          <a:pt x="5151" y="0"/>
                                                        </a:moveTo>
                                                        <a:lnTo>
                                                          <a:pt x="0" y="612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6096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58" name="Group 37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1048" y="5484"/>
                                                    <a:ext cx="4446" cy="1039"/>
                                                    <a:chOff x="1048" y="5484"/>
                                                    <a:chExt cx="4446" cy="1039"/>
                                                  </a:xfrm>
                                                </wpg:grpSpPr>
                                                <wps:wsp>
                                                  <wps:cNvPr id="59" name="Freeform 40"/>
                                                  <wps:cNvSpPr>
                                                    <a:spLocks/>
                                                  </wps:cNvSpPr>
                                                  <wps:spPr bwMode="auto">
                                                    <a:xfrm>
                                                      <a:off x="1048" y="5484"/>
                                                      <a:ext cx="4446" cy="1039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+- 0 5494 1048"/>
                                                        <a:gd name="T1" fmla="*/ T0 w 4446"/>
                                                        <a:gd name="T2" fmla="+- 0 5484 5484"/>
                                                        <a:gd name="T3" fmla="*/ 5484 h 1039"/>
                                                        <a:gd name="T4" fmla="+- 0 1048 1048"/>
                                                        <a:gd name="T5" fmla="*/ T4 w 4446"/>
                                                        <a:gd name="T6" fmla="+- 0 6523 5484"/>
                                                        <a:gd name="T7" fmla="*/ 6523 h 1039"/>
                                                      </a:gdLst>
                                                      <a:ahLst/>
                                                      <a:cxnLst>
                                                        <a:cxn ang="0">
                                                          <a:pos x="T1" y="T3"/>
                                                        </a:cxn>
                                                        <a:cxn ang="0">
                                                          <a:pos x="T5" y="T7"/>
                                                        </a:cxn>
                                                      </a:cxnLst>
                                                      <a:rect l="0" t="0" r="r" b="b"/>
                                                      <a:pathLst>
                                                        <a:path w="4446" h="1039">
                                                          <a:moveTo>
                                                            <a:pt x="4446" y="0"/>
                                                          </a:moveTo>
                                                          <a:lnTo>
                                                            <a:pt x="0" y="1039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noFill/>
                                                    <a:ln w="6096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60" name="Group 38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5503" y="6105"/>
                                                      <a:ext cx="5150" cy="427"/>
                                                      <a:chOff x="5503" y="6105"/>
                                                      <a:chExt cx="5150" cy="427"/>
                                                    </a:xfrm>
                                                  </wpg:grpSpPr>
                                                  <wps:wsp>
                                                    <wps:cNvPr id="61" name="Freeform 39"/>
                                                    <wps:cNvSpPr>
                                                      <a:spLocks/>
                                                    </wps:cNvSpPr>
                                                    <wps:spPr bwMode="auto">
                                                      <a:xfrm>
                                                        <a:off x="5503" y="6105"/>
                                                        <a:ext cx="5150" cy="427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+- 0 10654 5503"/>
                                                          <a:gd name="T1" fmla="*/ T0 w 5150"/>
                                                          <a:gd name="T2" fmla="+- 0 6105 6105"/>
                                                          <a:gd name="T3" fmla="*/ 6105 h 427"/>
                                                          <a:gd name="T4" fmla="+- 0 5503 5503"/>
                                                          <a:gd name="T5" fmla="*/ T4 w 5150"/>
                                                          <a:gd name="T6" fmla="+- 0 6532 6105"/>
                                                          <a:gd name="T7" fmla="*/ 6532 h 427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T1" y="T3"/>
                                                          </a:cxn>
                                                          <a:cxn ang="0">
                                                            <a:pos x="T5" y="T7"/>
                                                          </a:cxn>
                                                        </a:cxnLst>
                                                        <a:rect l="0" t="0" r="r" b="b"/>
                                                        <a:pathLst>
                                                          <a:path w="5150" h="427">
                                                            <a:moveTo>
                                                              <a:pt x="5151" y="0"/>
                                                            </a:moveTo>
                                                            <a:lnTo>
                                                              <a:pt x="0" y="427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6096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26" style="position:absolute;margin-left:52.15pt;margin-top:71.8pt;width:480.8pt;height:255.05pt;z-index:-1456;mso-position-horizontal-relative:page" coordorigin="1043,1436" coordsize="9616,5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">
                <v:group id="Group 25" o:spid="_x0000_s1027" style="position:absolute;left:5503;top:1441;width:5150;height:1481" coordorigin="5503,1441" coordsize="5150,14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Freeform 52" o:spid="_x0000_s1028" style="position:absolute;left:5503;top:1441;width:5150;height:1481;visibility:visible;mso-wrap-style:square;v-text-anchor:top" coordsize="5150,1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jRAcQA&#10;AADbAAAADwAAAGRycy9kb3ducmV2LnhtbESPQWvCQBSE7wX/w/IEb3VjJRJSVylCQaQetL3k9th9&#10;zYZm38bsGtN/7xYKHoeZ+YZZb0fXioH60HhWsJhnIIi1Nw3XCr4+358LECEiG2w9k4JfCrDdTJ7W&#10;WBp/4xMN51iLBOFQogIbY1dKGbQlh2HuO+LkffveYUyyr6Xp8ZbgrpUvWbaSDhtOCxY72lnSP+er&#10;U6CLjyrH4VjofHmxdV5dTlU4KDWbjm+vICKN8RH+b++NgmUOf1/SD5C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o0QHEAAAA2wAAAA8AAAAAAAAAAAAAAAAAmAIAAGRycy9k&#10;b3ducmV2LnhtbFBLBQYAAAAABAAEAPUAAACJAwAAAAA=&#10;" path="m5151,l,1481e" filled="f" strokeweight=".48pt">
                    <v:path arrowok="t" o:connecttype="custom" o:connectlocs="5151,1441;0,2922" o:connectangles="0,0"/>
                  </v:shape>
                  <v:group id="Group 26" o:spid="_x0000_s1029" style="position:absolute;left:3346;top:2931;width:1546;height:593" coordorigin="3346,2931" coordsize="1546,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<v:shape id="Freeform 51" o:spid="_x0000_s1030" style="position:absolute;left:3346;top:2931;width:1546;height:593;visibility:visible;mso-wrap-style:square;v-text-anchor:top" coordsize="1546,5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4jmsUA&#10;AADbAAAADwAAAGRycy9kb3ducmV2LnhtbESPQWvCQBSE7wX/w/KE3szGWlSiq6hYKLU9GEU8PrLP&#10;JJh9m2a3Gv+9Kwg9DjPzDTOdt6YSF2pcaVlBP4pBEGdWl5wr2O8+emMQziNrrCyTghs5mM86L1NM&#10;tL3yli6pz0WAsEtQQeF9nUjpsoIMusjWxME72cagD7LJpW7wGuCmkm9xPJQGSw4LBda0Kig7p39G&#10;wabarerl9359aNPDz68b4tG9fyn12m0XExCeWv8ffrY/tYLBCB5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3iOaxQAAANsAAAAPAAAAAAAAAAAAAAAAAJgCAABkcnMv&#10;ZG93bnJldi54bWxQSwUGAAAAAAQABAD1AAAAigMAAAAA&#10;" path="m1545,l,593e" filled="f" strokeweight=".48pt">
                      <v:path arrowok="t" o:connecttype="custom" o:connectlocs="1545,2931;0,3524" o:connectangles="0,0"/>
                    </v:shape>
                    <v:group id="Group 27" o:spid="_x0000_s1031" style="position:absolute;left:4906;top:2931;width:588;height:593" coordorigin="4906,2931" coordsize="588,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<v:shape id="Freeform 50" o:spid="_x0000_s1032" style="position:absolute;left:4906;top:2931;width:588;height:593;visibility:visible;mso-wrap-style:square;v-text-anchor:top" coordsize="588,5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bGcMA&#10;AADbAAAADwAAAGRycy9kb3ducmV2LnhtbESPT4vCMBTE74LfITxhb2vqLshajSLKgn9YwerB46N5&#10;tsXmpSRR67c3woLHYWZ+w0xmranFjZyvLCsY9BMQxLnVFRcKjoffzx8QPiBrrC2Tggd5mE27nQmm&#10;2t55T7csFCJC2KeooAyhSaX0eUkGfd82xNE7W2cwROkKqR3eI9zU8itJhtJgxXGhxIYWJeWX7GoU&#10;zDfuslsXf9v8RNlo2VR+QVuv1EevnY9BBGrDO/zfXmkF3yN4fYk/QE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EbGcMAAADbAAAADwAAAAAAAAAAAAAAAACYAgAAZHJzL2Rv&#10;d25yZXYueG1sUEsFBgAAAAAEAAQA9QAAAIgDAAAAAA==&#10;" path="m588,l,593e" filled="f" strokeweight=".48pt">
                        <v:path arrowok="t" o:connecttype="custom" o:connectlocs="588,2931;0,3524" o:connectangles="0,0"/>
                      </v:shape>
                      <v:group id="Group 28" o:spid="_x0000_s1033" style="position:absolute;left:5503;top:2931;width:1908;height:593" coordorigin="5503,2931" coordsize="1908,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<v:shape id="Freeform 49" o:spid="_x0000_s1034" style="position:absolute;left:5503;top:2931;width:1908;height:593;visibility:visible;mso-wrap-style:square;v-text-anchor:top" coordsize="1908,5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HmcMIA&#10;AADbAAAADwAAAGRycy9kb3ducmV2LnhtbESPW4vCMBSE34X9D+Es7JsmFq/VKMvigq9eYNm3Q3Ns&#10;q81JaaKt/94Igo/DzHzDLNedrcSNGl861jAcKBDEmTMl5xqOh9/+DIQPyAYrx6ThTh7Wq4/eElPj&#10;Wt7RbR9yESHsU9RQhFCnUvqsIIt+4Gri6J1cYzFE2eTSNNhGuK1kotREWiw5LhRY009B2WV/tRra&#10;+Xbzp+bTmhRdk7NNxomd/Wv99dl9L0AE6sI7/GpvjYbREJ5f4g+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MeZwwgAAANsAAAAPAAAAAAAAAAAAAAAAAJgCAABkcnMvZG93&#10;bnJldi54bWxQSwUGAAAAAAQABAD1AAAAhwMAAAAA&#10;" path="m1908,l,593e" filled="f" strokeweight=".48pt">
                          <v:path arrowok="t" o:connecttype="custom" o:connectlocs="1908,2931;0,3524" o:connectangles="0,0"/>
                        </v:shape>
                        <v:group id="Group 29" o:spid="_x0000_s1035" style="position:absolute;left:7426;top:2931;width:826;height:593" coordorigin="7426,2931" coordsize="826,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    <v:shape id="Freeform 48" o:spid="_x0000_s1036" style="position:absolute;left:7426;top:2931;width:826;height:593;visibility:visible;mso-wrap-style:square;v-text-anchor:top" coordsize="826,5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9D68UA&#10;AADbAAAADwAAAGRycy9kb3ducmV2LnhtbESPQWsCMRSE74L/ITzBm2atIrI1ilhEBaFoPdTb6+Z1&#10;s3Tzsmyirvvrm0LB4zAz3zDzZWNLcaPaF44VjIYJCOLM6YJzBeePzWAGwgdkjaVjUvAgD8tFtzPH&#10;VLs7H+l2CrmIEPYpKjAhVKmUPjNk0Q9dRRy9b1dbDFHWudQ13iPclvIlSabSYsFxwWBFa0PZz+lq&#10;Fbztt9ev7Own4dCuppfPtmrN+0Wpfq9ZvYII1IRn+L+90womY/j7En+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H0PrxQAAANsAAAAPAAAAAAAAAAAAAAAAAJgCAABkcnMv&#10;ZG93bnJldi54bWxQSwUGAAAAAAQABAD1AAAAigMAAAAA&#10;" path="m825,l,593e" filled="f" strokeweight=".48pt">
                            <v:path arrowok="t" o:connecttype="custom" o:connectlocs="825,2931;0,3524" o:connectangles="0,0"/>
                          </v:shape>
                          <v:group id="Group 30" o:spid="_x0000_s1037" style="position:absolute;left:8266;top:2931;width:1786;height:593" coordorigin="8266,2931" coordsize="1786,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    <v:shape id="Freeform 47" o:spid="_x0000_s1038" style="position:absolute;left:8266;top:2931;width:1786;height:593;visibility:visible;mso-wrap-style:square;v-text-anchor:top" coordsize="1786,5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Pyq8UA&#10;AADbAAAADwAAAGRycy9kb3ducmV2LnhtbESPQWvCQBSE7wX/w/KE3urGVqVEV4lKIXiy2lK9PbPP&#10;JDT7NuxuNf33XUHocZiZb5jZojONuJDztWUFw0ECgriwuuZSwcf+7ekVhA/IGhvLpOCXPCzmvYcZ&#10;ptpe+Z0uu1CKCGGfooIqhDaV0hcVGfQD2xJH72ydwRClK6V2eI1w08jnJJlIgzXHhQpbWlVUfO9+&#10;jILPF/d1zHM8HbbnZb2hQ7Zct5lSj/0um4II1IX/8L2dawWjMdy+xB8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A/KrxQAAANsAAAAPAAAAAAAAAAAAAAAAAJgCAABkcnMv&#10;ZG93bnJldi54bWxQSwUGAAAAAAQABAD1AAAAigMAAAAA&#10;" path="m1785,l,593e" filled="f" strokeweight=".48pt">
                              <v:path arrowok="t" o:connecttype="custom" o:connectlocs="1785,2931;0,3524" o:connectangles="0,0"/>
                            </v:shape>
                            <v:group id="Group 31" o:spid="_x0000_s1039" style="position:absolute;left:10066;top:2931;width:588;height:593" coordorigin="10066,2931" coordsize="588,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        <v:shape id="Freeform 46" o:spid="_x0000_s1040" style="position:absolute;left:10066;top:2931;width:588;height:593;visibility:visible;mso-wrap-style:square;v-text-anchor:top" coordsize="588,5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RZjcQA&#10;AADbAAAADwAAAGRycy9kb3ducmV2LnhtbESPT4vCMBTE7wt+h/AEb2uqiKtdo4gi+AcFu3vY46N5&#10;tsXmpSRR67c3Cwt7HGbmN8xs0Zpa3Mn5yrKCQT8BQZxbXXGh4Ptr8z4B4QOyxtoyKXiSh8W88zbD&#10;VNsHn+mehUJECPsUFZQhNKmUPi/JoO/bhjh6F+sMhihdIbXDR4SbWg6TZCwNVhwXSmxoVVJ+zW5G&#10;wXLvrqddcTzkP5RN103lV3TwSvW67fITRKA2/If/2lutYPQBv1/iD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0WY3EAAAA2wAAAA8AAAAAAAAAAAAAAAAAmAIAAGRycy9k&#10;b3ducmV2LnhtbFBLBQYAAAAABAAEAPUAAACJAwAAAAA=&#10;" path="m588,l,593e" filled="f" strokeweight=".48pt">
                                <v:path arrowok="t" o:connecttype="custom" o:connectlocs="588,2931;0,3524" o:connectangles="0,0"/>
                              </v:shape>
                              <v:group id="Group 32" o:spid="_x0000_s1041" style="position:absolute;left:1048;top:3543;width:4446;height:1430" coordorigin="1048,3543" coordsize="4446,1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          <v:shape id="Freeform 45" o:spid="_x0000_s1042" style="position:absolute;left:1048;top:3543;width:4446;height:1430;visibility:visible;mso-wrap-style:square;v-text-anchor:top" coordsize="4446,14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237MIA&#10;AADbAAAADwAAAGRycy9kb3ducmV2LnhtbESPT4vCMBTE78J+h/AW9qZpF6naNYoKih6tgtdH8/qH&#10;bV5Kk9Wun94IgsdhZn7DzJe9acSVOldbVhCPIhDEudU1lwrOp+1wCsJ5ZI2NZVLwTw6Wi4/BHFNt&#10;b3yka+ZLESDsUlRQed+mUrq8IoNuZFvi4BW2M+iD7EqpO7wFuGnkdxQl0mDNYaHCljYV5b/Zn1Fw&#10;iGeborg060mSxLu7jsmdalLq67Nf/YDw1Pt3+NXeawXjGTy/h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jbfswgAAANsAAAAPAAAAAAAAAAAAAAAAAJgCAABkcnMvZG93&#10;bnJldi54bWxQSwUGAAAAAAQABAD1AAAAhwMAAAAA&#10;" path="m4446,l,1431e" filled="f" strokeweight=".48pt">
                                  <v:path arrowok="t" o:connecttype="custom" o:connectlocs="4446,3543;0,4974" o:connectangles="0,0"/>
                                </v:shape>
                                <v:group id="Group 33" o:spid="_x0000_s1043" style="position:absolute;left:5503;top:3543;width:5150;height:1430" coordorigin="5503,3543" coordsize="5150,1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      <v:shape id="Freeform 44" o:spid="_x0000_s1044" style="position:absolute;left:5503;top:3543;width:5150;height:1430;visibility:visible;mso-wrap-style:square;v-text-anchor:top" coordsize="5150,14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qPcMQA&#10;AADbAAAADwAAAGRycy9kb3ducmV2LnhtbESPQWvCQBSE74X+h+UVvNVN1KqkriKC4EEoVUG8PbLP&#10;JDT7NmY3uv77riB4HGbmG2a2CKYWV2pdZVlB2k9AEOdWV1woOOzXn1MQziNrrC2Tgjs5WMzf32aY&#10;aXvjX7rufCEihF2GCkrvm0xKl5dk0PVtQxy9s20N+ijbQuoWbxFuajlIkrE0WHFcKLGhVUn5364z&#10;Ck62215CStWxm/xMRsPBSu7DXaneR1h+g/AU/Cv8bG+0gq8UHl/iD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6j3DEAAAA2wAAAA8AAAAAAAAAAAAAAAAAmAIAAGRycy9k&#10;b3ducmV2LnhtbFBLBQYAAAAABAAEAPUAAACJAwAAAAA=&#10;" path="m5151,l,1431e" filled="f" strokeweight=".48pt">
                                    <v:path arrowok="t" o:connecttype="custom" o:connectlocs="5151,3543;0,4974" o:connectangles="0,0"/>
                                  </v:shape>
                                  <v:group id="Group 34" o:spid="_x0000_s1045" style="position:absolute;left:1048;top:4983;width:4446;height:491" coordorigin="1048,4983" coordsize="4446,4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                <v:shape id="Freeform 43" o:spid="_x0000_s1046" style="position:absolute;left:1048;top:4983;width:4446;height:491;visibility:visible;mso-wrap-style:square;v-text-anchor:top" coordsize="4446,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aiZcUA&#10;AADbAAAADwAAAGRycy9kb3ducmV2LnhtbESPQWvCQBSE7wX/w/IEL1I3WmwlzUZUrBR6airS4yP7&#10;moRm38bsaqK/visIPQ4z8w2TLHtTizO1rrKsYDqJQBDnVldcKNh/vT0uQDiPrLG2TAou5GCZDh4S&#10;jLXt+JPOmS9EgLCLUUHpfRNL6fKSDLqJbYiD92Nbgz7ItpC6xS7ATS1nUfQsDVYcFkpsaFNS/pud&#10;jAJekyyabZYfF518OXxfdx/jzU6p0bBfvYLw1Pv/8L39rhXMn+D2JfwAm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hqJlxQAAANsAAAAPAAAAAAAAAAAAAAAAAJgCAABkcnMv&#10;ZG93bnJldi54bWxQSwUGAAAAAAQABAD1AAAAigMAAAAA&#10;" path="m4446,l,491e" filled="f" strokeweight=".48pt">
                                      <v:path arrowok="t" o:connecttype="custom" o:connectlocs="4446,4983;0,5474" o:connectangles="0,0"/>
                                    </v:shape>
                                    <v:group id="Group 35" o:spid="_x0000_s1047" style="position:absolute;left:5503;top:4983;width:5150;height:491" coordorigin="5503,4983" coordsize="5150,4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            <v:shape id="Freeform 42" o:spid="_x0000_s1048" style="position:absolute;left:5503;top:4983;width:5150;height:491;visibility:visible;mso-wrap-style:square;v-text-anchor:top" coordsize="5150,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uGCMUA&#10;AADbAAAADwAAAGRycy9kb3ducmV2LnhtbESPQWvCQBSE7wX/w/IEb3VjISLRVUSw1NZLrSDeHtmX&#10;bDD7Ns2uMe2vd4VCj8PMfMMsVr2tRUetrxwrmIwTEMS50xWXCo5f2+cZCB+QNdaOScEPeVgtB08L&#10;zLS78Sd1h1CKCGGfoQITQpNJ6XNDFv3YNcTRK1xrMUTZllK3eItwW8uXJJlKixXHBYMNbQzll8PV&#10;Kqh/J/vv4v36cdrPXneGpsU57TulRsN+PQcRqA//4b/2m1aQpvD4En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m4YIxQAAANsAAAAPAAAAAAAAAAAAAAAAAJgCAABkcnMv&#10;ZG93bnJldi54bWxQSwUGAAAAAAQABAD1AAAAigMAAAAA&#10;" path="m5151,l,491e" filled="f" strokeweight=".48pt">
                                        <v:path arrowok="t" o:connecttype="custom" o:connectlocs="5151,4983;0,5474" o:connectangles="0,0"/>
                                      </v:shape>
                                      <v:group id="Group 36" o:spid="_x0000_s1049" style="position:absolute;left:5503;top:5484;width:5150;height:612" coordorigin="5503,5484" coordsize="5150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                  <v:shape id="Freeform 41" o:spid="_x0000_s1050" style="position:absolute;left:5503;top:5484;width:5150;height:612;visibility:visible;mso-wrap-style:square;v-text-anchor:top" coordsize="5150,6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MwQMMA&#10;AADbAAAADwAAAGRycy9kb3ducmV2LnhtbESPQWvCQBSE74L/YXmF3nTTQjVEV9FiQfAg2h709sg+&#10;s8Hs2zS7xvjvXUHwOMzMN8x03tlKtNT40rGCj2ECgjh3uuRCwd/vzyAF4QOyxsoxKbiRh/ms35ti&#10;pt2Vd9TuQyEihH2GCkwIdSalzw1Z9ENXE0fv5BqLIcqmkLrBa4TbSn4myUhaLDkuGKzp21B+3l+s&#10;gmW32Wl5SA0fV/+rZJte1q0hpd7fusUERKAuvMLP9lor+BrD40v8AXJ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MwQMMAAADbAAAADwAAAAAAAAAAAAAAAACYAgAAZHJzL2Rv&#10;d25yZXYueG1sUEsFBgAAAAAEAAQA9QAAAIgDAAAAAA==&#10;" path="m5151,l,612e" filled="f" strokeweight=".48pt">
                                          <v:path arrowok="t" o:connecttype="custom" o:connectlocs="5151,5484;0,6096" o:connectangles="0,0"/>
                                        </v:shape>
                                        <v:group id="Group 37" o:spid="_x0000_s1051" style="position:absolute;left:1048;top:5484;width:4446;height:1039" coordorigin="1048,5484" coordsize="4446,10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                  <v:shape id="Freeform 40" o:spid="_x0000_s1052" style="position:absolute;left:1048;top:5484;width:4446;height:1039;visibility:visible;mso-wrap-style:square;v-text-anchor:top" coordsize="4446,1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7OiMIA&#10;AADbAAAADwAAAGRycy9kb3ducmV2LnhtbESP0YrCMBRE3xf8h3CFfVtThRWtRhGhy+KDaPUDLs21&#10;jTY3pclq+/cbQfBxmJkzzHLd2VrcqfXGsYLxKAFBXDhtuFRwPmVfMxA+IGusHZOCnjysV4OPJaba&#10;PfhI9zyUIkLYp6igCqFJpfRFRRb9yDXE0bu41mKIsi2lbvER4baWkySZSouG40KFDW0rKm75n1Ww&#10;3+yyw/Wnz6czd9xnxvTytDNKfQ67zQJEoC68w6/2r1bwPYfnl/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Ps6IwgAAANsAAAAPAAAAAAAAAAAAAAAAAJgCAABkcnMvZG93&#10;bnJldi54bWxQSwUGAAAAAAQABAD1AAAAhwMAAAAA&#10;" path="m4446,l,1039e" filled="f" strokeweight=".48pt">
                                            <v:path arrowok="t" o:connecttype="custom" o:connectlocs="4446,5484;0,6523" o:connectangles="0,0"/>
                                          </v:shape>
                                          <v:group id="Group 38" o:spid="_x0000_s1053" style="position:absolute;left:5503;top:6105;width:5150;height:427" coordorigin="5503,6105" coordsize="5150,4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                  <v:shape id="Freeform 39" o:spid="_x0000_s1054" style="position:absolute;left:5503;top:6105;width:5150;height:427;visibility:visible;mso-wrap-style:square;v-text-anchor:top" coordsize="5150,4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PceMEA&#10;AADbAAAADwAAAGRycy9kb3ducmV2LnhtbESPQWsCMRSE74X+h/AK3mpWDyKrUUQoePBQtYjH5+a5&#10;Wbp5WZKY3f57Iwg9DjPfDLNcD7YViXxoHCuYjAsQxJXTDdcKfk5fn3MQISJrbB2Tgj8KsF69vy2x&#10;1K7nA6VjrEUu4VCiAhNjV0oZKkMWw9h1xNm7OW8xZulrqT32udy2cloUM2mx4bxgsKOtoer3eLcK&#10;Zt3u0m7vPd7213Qmk779JtVKjT6GzQJEpCH+h1/0TmduAs8v+Q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j3HjBAAAA2wAAAA8AAAAAAAAAAAAAAAAAmAIAAGRycy9kb3du&#10;cmV2LnhtbFBLBQYAAAAABAAEAPUAAACGAwAAAAA=&#10;" path="m5151,l,427e" filled="f" strokeweight=".48pt">
                                              <v:path arrowok="t" o:connecttype="custom" o:connectlocs="5151,6105;0,6532" o:connectangles="0,0"/>
                                            </v:shape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>
        <w:rPr>
          <w:noProof/>
          <w:lang w:val="en-IE" w:eastAsia="en-IE"/>
        </w:rPr>
        <mc:AlternateContent>
          <mc:Choice Requires="wpg">
            <w:drawing>
              <wp:anchor distT="0" distB="0" distL="114300" distR="114300" simplePos="0" relativeHeight="503315025" behindDoc="1" locked="0" layoutInCell="1" allowOverlap="1">
                <wp:simplePos x="0" y="0"/>
                <wp:positionH relativeFrom="page">
                  <wp:posOffset>662305</wp:posOffset>
                </wp:positionH>
                <wp:positionV relativeFrom="page">
                  <wp:posOffset>6457950</wp:posOffset>
                </wp:positionV>
                <wp:extent cx="6106160" cy="427355"/>
                <wp:effectExtent l="5080" t="9525" r="3810" b="10795"/>
                <wp:wrapNone/>
                <wp:docPr id="2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6160" cy="427355"/>
                          <a:chOff x="1043" y="10170"/>
                          <a:chExt cx="9616" cy="673"/>
                        </a:xfrm>
                      </wpg:grpSpPr>
                      <wpg:grpSp>
                        <wpg:cNvPr id="25" name="Group 16"/>
                        <wpg:cNvGrpSpPr>
                          <a:grpSpLocks/>
                        </wpg:cNvGrpSpPr>
                        <wpg:grpSpPr bwMode="auto">
                          <a:xfrm>
                            <a:off x="1048" y="10175"/>
                            <a:ext cx="7280" cy="337"/>
                            <a:chOff x="1048" y="10175"/>
                            <a:chExt cx="7280" cy="337"/>
                          </a:xfrm>
                        </wpg:grpSpPr>
                        <wps:wsp>
                          <wps:cNvPr id="26" name="Freeform 23"/>
                          <wps:cNvSpPr>
                            <a:spLocks/>
                          </wps:cNvSpPr>
                          <wps:spPr bwMode="auto">
                            <a:xfrm>
                              <a:off x="1048" y="10175"/>
                              <a:ext cx="7280" cy="337"/>
                            </a:xfrm>
                            <a:custGeom>
                              <a:avLst/>
                              <a:gdLst>
                                <a:gd name="T0" fmla="+- 0 8328 1048"/>
                                <a:gd name="T1" fmla="*/ T0 w 7280"/>
                                <a:gd name="T2" fmla="+- 0 10175 10175"/>
                                <a:gd name="T3" fmla="*/ 10175 h 337"/>
                                <a:gd name="T4" fmla="+- 0 1048 1048"/>
                                <a:gd name="T5" fmla="*/ T4 w 7280"/>
                                <a:gd name="T6" fmla="+- 0 10512 10175"/>
                                <a:gd name="T7" fmla="*/ 10512 h 33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7280" h="337">
                                  <a:moveTo>
                                    <a:pt x="7280" y="0"/>
                                  </a:moveTo>
                                  <a:lnTo>
                                    <a:pt x="0" y="337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7" name="Group 17"/>
                          <wpg:cNvGrpSpPr>
                            <a:grpSpLocks/>
                          </wpg:cNvGrpSpPr>
                          <wpg:grpSpPr bwMode="auto">
                            <a:xfrm>
                              <a:off x="8338" y="10175"/>
                              <a:ext cx="2316" cy="337"/>
                              <a:chOff x="8338" y="10175"/>
                              <a:chExt cx="2316" cy="337"/>
                            </a:xfrm>
                          </wpg:grpSpPr>
                          <wps:wsp>
                            <wps:cNvPr id="28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8338" y="10175"/>
                                <a:ext cx="2316" cy="337"/>
                              </a:xfrm>
                              <a:custGeom>
                                <a:avLst/>
                                <a:gdLst>
                                  <a:gd name="T0" fmla="+- 0 10654 8338"/>
                                  <a:gd name="T1" fmla="*/ T0 w 2316"/>
                                  <a:gd name="T2" fmla="+- 0 10175 10175"/>
                                  <a:gd name="T3" fmla="*/ 10175 h 337"/>
                                  <a:gd name="T4" fmla="+- 0 8338 8338"/>
                                  <a:gd name="T5" fmla="*/ T4 w 2316"/>
                                  <a:gd name="T6" fmla="+- 0 10512 10175"/>
                                  <a:gd name="T7" fmla="*/ 10512 h 337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</a:cxnLst>
                                <a:rect l="0" t="0" r="r" b="b"/>
                                <a:pathLst>
                                  <a:path w="2316" h="337">
                                    <a:moveTo>
                                      <a:pt x="2316" y="0"/>
                                    </a:moveTo>
                                    <a:lnTo>
                                      <a:pt x="0" y="337"/>
                                    </a:lnTo>
                                  </a:path>
                                </a:pathLst>
                              </a:custGeom>
                              <a:noFill/>
                              <a:ln w="609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9" name="Group 1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48" y="10522"/>
                                <a:ext cx="7280" cy="317"/>
                                <a:chOff x="1048" y="10522"/>
                                <a:chExt cx="7280" cy="317"/>
                              </a:xfrm>
                            </wpg:grpSpPr>
                            <wps:wsp>
                              <wps:cNvPr id="30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48" y="10522"/>
                                  <a:ext cx="7280" cy="317"/>
                                </a:xfrm>
                                <a:custGeom>
                                  <a:avLst/>
                                  <a:gdLst>
                                    <a:gd name="T0" fmla="+- 0 8328 1048"/>
                                    <a:gd name="T1" fmla="*/ T0 w 7280"/>
                                    <a:gd name="T2" fmla="+- 0 10522 10522"/>
                                    <a:gd name="T3" fmla="*/ 10522 h 317"/>
                                    <a:gd name="T4" fmla="+- 0 1048 1048"/>
                                    <a:gd name="T5" fmla="*/ T4 w 7280"/>
                                    <a:gd name="T6" fmla="+- 0 10838 10522"/>
                                    <a:gd name="T7" fmla="*/ 10838 h 31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</a:cxnLst>
                                  <a:rect l="0" t="0" r="r" b="b"/>
                                  <a:pathLst>
                                    <a:path w="7280" h="317">
                                      <a:moveTo>
                                        <a:pt x="7280" y="0"/>
                                      </a:moveTo>
                                      <a:lnTo>
                                        <a:pt x="0" y="316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1" name="Group 1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338" y="10522"/>
                                  <a:ext cx="2316" cy="317"/>
                                  <a:chOff x="8338" y="10522"/>
                                  <a:chExt cx="2316" cy="317"/>
                                </a:xfrm>
                              </wpg:grpSpPr>
                              <wps:wsp>
                                <wps:cNvPr id="32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338" y="10522"/>
                                    <a:ext cx="2316" cy="317"/>
                                  </a:xfrm>
                                  <a:custGeom>
                                    <a:avLst/>
                                    <a:gdLst>
                                      <a:gd name="T0" fmla="+- 0 10654 8338"/>
                                      <a:gd name="T1" fmla="*/ T0 w 2316"/>
                                      <a:gd name="T2" fmla="+- 0 10522 10522"/>
                                      <a:gd name="T3" fmla="*/ 10522 h 317"/>
                                      <a:gd name="T4" fmla="+- 0 8338 8338"/>
                                      <a:gd name="T5" fmla="*/ T4 w 2316"/>
                                      <a:gd name="T6" fmla="+- 0 10838 10522"/>
                                      <a:gd name="T7" fmla="*/ 10838 h 317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</a:cxnLst>
                                    <a:rect l="0" t="0" r="r" b="b"/>
                                    <a:pathLst>
                                      <a:path w="2316" h="317">
                                        <a:moveTo>
                                          <a:pt x="2316" y="0"/>
                                        </a:moveTo>
                                        <a:lnTo>
                                          <a:pt x="0" y="316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096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margin-left:52.15pt;margin-top:508.5pt;width:480.8pt;height:33.65pt;z-index:-1455;mso-position-horizontal-relative:page;mso-position-vertical-relative:page" coordorigin="1043,10170" coordsize="9616,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">
                <v:group id="Group 16" o:spid="_x0000_s1027" style="position:absolute;left:1048;top:10175;width:7280;height:337" coordorigin="1048,10175" coordsize="7280,3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Freeform 23" o:spid="_x0000_s1028" style="position:absolute;left:1048;top:10175;width:7280;height:337;visibility:visible;mso-wrap-style:square;v-text-anchor:top" coordsize="7280,3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tJU8MA&#10;AADbAAAADwAAAGRycy9kb3ducmV2LnhtbESPQYvCMBSE7wv+h/AEb2uqYFmqUURdWJQ9rApeH82z&#10;KTYvpYm2+uvNguBxmJlvmNmis5W4UeNLxwpGwwQEce50yYWC4+H78wuED8gaK8ek4E4eFvPexwwz&#10;7Vr+o9s+FCJC2GeowIRQZ1L63JBFP3Q1cfTOrrEYomwKqRtsI9xWcpwkqbRYclwwWNPKUH7ZX62C&#10;dmfK03lSXZPH9ney2ayP2116UWrQ75ZTEIG68A6/2j9awTiF/y/xB8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tJU8MAAADbAAAADwAAAAAAAAAAAAAAAACYAgAAZHJzL2Rv&#10;d25yZXYueG1sUEsFBgAAAAAEAAQA9QAAAIgDAAAAAA==&#10;" path="m7280,l,337e" filled="f" strokeweight=".48pt">
                    <v:path arrowok="t" o:connecttype="custom" o:connectlocs="7280,10175;0,10512" o:connectangles="0,0"/>
                  </v:shape>
                  <v:group id="Group 17" o:spid="_x0000_s1029" style="position:absolute;left:8338;top:10175;width:2316;height:337" coordorigin="8338,10175" coordsize="2316,3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<v:shape id="Freeform 22" o:spid="_x0000_s1030" style="position:absolute;left:8338;top:10175;width:2316;height:337;visibility:visible;mso-wrap-style:square;v-text-anchor:top" coordsize="2316,3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DfwMQA&#10;AADbAAAADwAAAGRycy9kb3ducmV2LnhtbESPTW/CMAyG75P2HyJP4jbS9YCqQkAT2iQOTGgMOFuN&#10;+zEap0syKP8eHybtaL1+Hz9erEbXqwuF2Hk28DLNQBFX3nbcGDh8vT8XoGJCtth7JgM3irBaPj4s&#10;sLT+yp902adGCYRjiQbalIZS61i15DBO/UAsWe2DwyRjaLQNeBW463WeZTPtsGO50OJA65aq8/7X&#10;iUbIT7pYf5zezt8/29uuPtZcHI2ZPI2vc1CJxvS//NfeWAO5yMovAgC9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w38DEAAAA2wAAAA8AAAAAAAAAAAAAAAAAmAIAAGRycy9k&#10;b3ducmV2LnhtbFBLBQYAAAAABAAEAPUAAACJAwAAAAA=&#10;" path="m2316,l,337e" filled="f" strokeweight=".48pt">
                      <v:path arrowok="t" o:connecttype="custom" o:connectlocs="2316,10175;0,10512" o:connectangles="0,0"/>
                    </v:shape>
                    <v:group id="Group 18" o:spid="_x0000_s1031" style="position:absolute;left:1048;top:10522;width:7280;height:317" coordorigin="1048,10522" coordsize="7280,3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Freeform 21" o:spid="_x0000_s1032" style="position:absolute;left:1048;top:10522;width:7280;height:317;visibility:visible;mso-wrap-style:square;v-text-anchor:top" coordsize="7280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0Kb8IA&#10;AADbAAAADwAAAGRycy9kb3ducmV2LnhtbERPTWvCQBC9C/6HZYTedKOFoNFVRFsttBSiHjyO2TEJ&#10;ZmdDdjXpv+8eBI+P971YdaYSD2pcaVnBeBSBIM6sLjlXcDp+DqcgnEfWWFkmBX/kYLXs9xaYaNty&#10;So+Dz0UIYZeggsL7OpHSZQUZdCNbEwfuahuDPsAml7rBNoSbSk6iKJYGSw4NBda0KSi7He5Gwfdl&#10;Q7N9O9te0zg+f/z+7Fza7ZR6G3TrOQhPnX+Jn+4vreA9rA9fwg+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7QpvwgAAANsAAAAPAAAAAAAAAAAAAAAAAJgCAABkcnMvZG93&#10;bnJldi54bWxQSwUGAAAAAAQABAD1AAAAhwMAAAAA&#10;" path="m7280,l,316e" filled="f" strokeweight=".48pt">
                        <v:path arrowok="t" o:connecttype="custom" o:connectlocs="7280,10522;0,10838" o:connectangles="0,0"/>
                      </v:shape>
                      <v:group id="Group 19" o:spid="_x0000_s1033" style="position:absolute;left:8338;top:10522;width:2316;height:317" coordorigin="8338,10522" coordsize="2316,3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<v:shape id="Freeform 20" o:spid="_x0000_s1034" style="position:absolute;left:8338;top:10522;width:2316;height:317;visibility:visible;mso-wrap-style:square;v-text-anchor:top" coordsize="2316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NAO8YA&#10;AADbAAAADwAAAGRycy9kb3ducmV2LnhtbESPQWvCQBSE70L/w/IKvTUbFbREVwlKoaVCbVpBb4/s&#10;MxvMvg3ZrcZ/7xYKHoeZ+YaZL3vbiDN1vnasYJikIIhLp2uuFPx8vz6/gPABWWPjmBRcycNy8TCY&#10;Y6bdhb/oXIRKRAj7DBWYENpMSl8asugT1xJH7+g6iyHKrpK6w0uE20aO0nQiLdYcFwy2tDJUnopf&#10;q2B/2H2a6fumyA/jRvfD7Ud+Wk+Venrs8xmIQH24h//bb1rBeAR/X+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WNAO8YAAADbAAAADwAAAAAAAAAAAAAAAACYAgAAZHJz&#10;L2Rvd25yZXYueG1sUEsFBgAAAAAEAAQA9QAAAIsDAAAAAA==&#10;" path="m2316,l,316e" filled="f" strokeweight=".48pt">
                          <v:path arrowok="t" o:connecttype="custom" o:connectlocs="2316,10522;0,10838" o:connectangles="0,0"/>
                        </v:shape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  <w:lang w:val="en-IE" w:eastAsia="en-IE"/>
        </w:rPr>
        <mc:AlternateContent>
          <mc:Choice Requires="wpg">
            <w:drawing>
              <wp:anchor distT="0" distB="0" distL="114300" distR="114300" simplePos="0" relativeHeight="503315026" behindDoc="1" locked="0" layoutInCell="1" allowOverlap="1">
                <wp:simplePos x="0" y="0"/>
                <wp:positionH relativeFrom="page">
                  <wp:posOffset>662305</wp:posOffset>
                </wp:positionH>
                <wp:positionV relativeFrom="page">
                  <wp:posOffset>7410450</wp:posOffset>
                </wp:positionV>
                <wp:extent cx="6106160" cy="610870"/>
                <wp:effectExtent l="5080" t="9525" r="3810" b="8255"/>
                <wp:wrapNone/>
                <wp:docPr id="1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6160" cy="610870"/>
                          <a:chOff x="1043" y="11670"/>
                          <a:chExt cx="9616" cy="962"/>
                        </a:xfrm>
                      </wpg:grpSpPr>
                      <wpg:grpSp>
                        <wpg:cNvPr id="20" name="Group 11"/>
                        <wpg:cNvGrpSpPr>
                          <a:grpSpLocks/>
                        </wpg:cNvGrpSpPr>
                        <wpg:grpSpPr bwMode="auto">
                          <a:xfrm>
                            <a:off x="1048" y="11675"/>
                            <a:ext cx="4788" cy="953"/>
                            <a:chOff x="1048" y="11675"/>
                            <a:chExt cx="4788" cy="953"/>
                          </a:xfrm>
                        </wpg:grpSpPr>
                        <wps:wsp>
                          <wps:cNvPr id="21" name="Freeform 14"/>
                          <wps:cNvSpPr>
                            <a:spLocks/>
                          </wps:cNvSpPr>
                          <wps:spPr bwMode="auto">
                            <a:xfrm>
                              <a:off x="1048" y="11675"/>
                              <a:ext cx="4788" cy="953"/>
                            </a:xfrm>
                            <a:custGeom>
                              <a:avLst/>
                              <a:gdLst>
                                <a:gd name="T0" fmla="+- 0 5836 1048"/>
                                <a:gd name="T1" fmla="*/ T0 w 4788"/>
                                <a:gd name="T2" fmla="+- 0 11675 11675"/>
                                <a:gd name="T3" fmla="*/ 11675 h 953"/>
                                <a:gd name="T4" fmla="+- 0 1048 1048"/>
                                <a:gd name="T5" fmla="*/ T4 w 4788"/>
                                <a:gd name="T6" fmla="+- 0 12628 11675"/>
                                <a:gd name="T7" fmla="*/ 12628 h 95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788" h="953">
                                  <a:moveTo>
                                    <a:pt x="4788" y="0"/>
                                  </a:moveTo>
                                  <a:lnTo>
                                    <a:pt x="0" y="953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2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5845" y="11675"/>
                              <a:ext cx="4808" cy="953"/>
                              <a:chOff x="5845" y="11675"/>
                              <a:chExt cx="4808" cy="953"/>
                            </a:xfrm>
                          </wpg:grpSpPr>
                          <wps:wsp>
                            <wps:cNvPr id="23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5845" y="11675"/>
                                <a:ext cx="4808" cy="953"/>
                              </a:xfrm>
                              <a:custGeom>
                                <a:avLst/>
                                <a:gdLst>
                                  <a:gd name="T0" fmla="+- 0 10654 5845"/>
                                  <a:gd name="T1" fmla="*/ T0 w 4808"/>
                                  <a:gd name="T2" fmla="+- 0 11675 11675"/>
                                  <a:gd name="T3" fmla="*/ 11675 h 953"/>
                                  <a:gd name="T4" fmla="+- 0 5845 5845"/>
                                  <a:gd name="T5" fmla="*/ T4 w 4808"/>
                                  <a:gd name="T6" fmla="+- 0 12628 11675"/>
                                  <a:gd name="T7" fmla="*/ 12628 h 95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</a:cxnLst>
                                <a:rect l="0" t="0" r="r" b="b"/>
                                <a:pathLst>
                                  <a:path w="4808" h="953">
                                    <a:moveTo>
                                      <a:pt x="4809" y="0"/>
                                    </a:moveTo>
                                    <a:lnTo>
                                      <a:pt x="0" y="953"/>
                                    </a:lnTo>
                                  </a:path>
                                </a:pathLst>
                              </a:custGeom>
                              <a:noFill/>
                              <a:ln w="609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52.15pt;margin-top:583.5pt;width:480.8pt;height:48.1pt;z-index:-1454;mso-position-horizontal-relative:page;mso-position-vertical-relative:page" coordorigin="1043,11670" coordsize="9616,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">
                <v:group id="Group 11" o:spid="_x0000_s1027" style="position:absolute;left:1048;top:11675;width:4788;height:953" coordorigin="1048,11675" coordsize="4788,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14" o:spid="_x0000_s1028" style="position:absolute;left:1048;top:11675;width:4788;height:953;visibility:visible;mso-wrap-style:square;v-text-anchor:top" coordsize="4788,9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OR5L4A&#10;AADbAAAADwAAAGRycy9kb3ducmV2LnhtbESPwQrCMBBE74L/EFbwpqkeRKpRRBS9WgX1tjZrW2w2&#10;pUm1/r0RBI/DzLxh5svWlOJJtSssKxgNIxDEqdUFZwpOx+1gCsJ5ZI2lZVLwJgfLRbczx1jbFx/o&#10;mfhMBAi7GBXk3lexlC7NyaAb2oo4eHdbG/RB1pnUNb4C3JRyHEUTabDgsJBjReuc0kfSGAXZpdn5&#10;tDlvy/Pmpg/28r62LlGq32tXMxCeWv8P/9p7rWA8gu+X8APk4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pTkeS+AAAA2wAAAA8AAAAAAAAAAAAAAAAAmAIAAGRycy9kb3ducmV2&#10;LnhtbFBLBQYAAAAABAAEAPUAAACDAwAAAAA=&#10;" path="m4788,l,953e" filled="f" strokeweight=".48pt">
                    <v:path arrowok="t" o:connecttype="custom" o:connectlocs="4788,11675;0,12628" o:connectangles="0,0"/>
                  </v:shape>
                  <v:group id="Group 12" o:spid="_x0000_s1029" style="position:absolute;left:5845;top:11675;width:4808;height:953" coordorigin="5845,11675" coordsize="4808,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shape id="Freeform 13" o:spid="_x0000_s1030" style="position:absolute;left:5845;top:11675;width:4808;height:953;visibility:visible;mso-wrap-style:square;v-text-anchor:top" coordsize="4808,9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KtRcEA&#10;AADbAAAADwAAAGRycy9kb3ducmV2LnhtbESPQYvCMBSE7wv+h/AEb2tqu4hW06Ki4GEv6+4PeDTP&#10;trR5KU2s9d+bBcHjMDPfMNt8NK0YqHe1ZQWLeQSCuLC65lLB3+/pcwXCeWSNrWVS8CAHeTb52GKq&#10;7Z1/aLj4UgQIuxQVVN53qZSuqMigm9uOOHhX2xv0Qfal1D3eA9y0Mo6ipTRYc1iosKNDRUVzuRkF&#10;zSqJdfM1Sjzuhx0na3Tf56VSs+m424DwNPp3+NU+awVxAv9fwg+Q2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SrUXBAAAA2wAAAA8AAAAAAAAAAAAAAAAAmAIAAGRycy9kb3du&#10;cmV2LnhtbFBLBQYAAAAABAAEAPUAAACGAwAAAAA=&#10;" path="m4809,l,953e" filled="f" strokeweight=".48pt">
                      <v:path arrowok="t" o:connecttype="custom" o:connectlocs="4809,11675;0,12628" o:connectangles="0,0"/>
                    </v:shape>
                  </v:group>
                </v:group>
                <w10:wrap anchorx="page" anchory="page"/>
              </v:group>
            </w:pict>
          </mc:Fallback>
        </mc:AlternateContent>
      </w:r>
      <w:r w:rsidR="00673E0C">
        <w:rPr>
          <w:b/>
          <w:sz w:val="28"/>
          <w:szCs w:val="28"/>
        </w:rPr>
        <w:t xml:space="preserve">COUNTRY:                                                                           </w:t>
      </w:r>
      <w:r w:rsidR="00673E0C">
        <w:rPr>
          <w:b/>
          <w:spacing w:val="52"/>
          <w:sz w:val="28"/>
          <w:szCs w:val="28"/>
        </w:rPr>
        <w:t xml:space="preserve"> </w:t>
      </w:r>
      <w:r w:rsidR="00673E0C">
        <w:rPr>
          <w:b/>
          <w:sz w:val="24"/>
          <w:szCs w:val="24"/>
        </w:rPr>
        <w:t>Veterinary</w:t>
      </w:r>
      <w:r w:rsidR="00673E0C">
        <w:rPr>
          <w:b/>
          <w:spacing w:val="-22"/>
          <w:sz w:val="24"/>
          <w:szCs w:val="24"/>
        </w:rPr>
        <w:t xml:space="preserve"> </w:t>
      </w:r>
      <w:r w:rsidR="00673E0C">
        <w:rPr>
          <w:b/>
          <w:sz w:val="24"/>
          <w:szCs w:val="24"/>
        </w:rPr>
        <w:t>certificate to EU</w:t>
      </w: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"/>
        <w:gridCol w:w="1336"/>
        <w:gridCol w:w="959"/>
        <w:gridCol w:w="1561"/>
        <w:gridCol w:w="600"/>
        <w:gridCol w:w="342"/>
        <w:gridCol w:w="1405"/>
        <w:gridCol w:w="173"/>
        <w:gridCol w:w="840"/>
        <w:gridCol w:w="74"/>
        <w:gridCol w:w="153"/>
        <w:gridCol w:w="1573"/>
        <w:gridCol w:w="600"/>
      </w:tblGrid>
      <w:tr w:rsidR="00D54C32">
        <w:trPr>
          <w:trHeight w:hRule="exact" w:val="359"/>
        </w:trPr>
        <w:tc>
          <w:tcPr>
            <w:tcW w:w="46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textDirection w:val="btLr"/>
          </w:tcPr>
          <w:p w:rsidR="00D54C32" w:rsidRDefault="00D54C32">
            <w:pPr>
              <w:spacing w:before="10" w:line="100" w:lineRule="exact"/>
              <w:rPr>
                <w:sz w:val="10"/>
                <w:szCs w:val="10"/>
              </w:rPr>
            </w:pPr>
          </w:p>
          <w:p w:rsidR="00D54C32" w:rsidRDefault="00673E0C">
            <w:pPr>
              <w:ind w:left="765"/>
            </w:pPr>
            <w:r>
              <w:rPr>
                <w:b/>
              </w:rPr>
              <w:t>P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rt 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Det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ils of d</w:t>
            </w:r>
            <w:r>
              <w:rPr>
                <w:b/>
                <w:spacing w:val="-2"/>
              </w:rPr>
              <w:t>i</w:t>
            </w:r>
            <w:r>
              <w:rPr>
                <w:b/>
              </w:rPr>
              <w:t>spatch</w:t>
            </w:r>
            <w:r>
              <w:rPr>
                <w:b/>
                <w:spacing w:val="-1"/>
              </w:rPr>
              <w:t>e</w:t>
            </w:r>
            <w:r>
              <w:rPr>
                <w:b/>
              </w:rPr>
              <w:t>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consignment</w:t>
            </w:r>
          </w:p>
        </w:tc>
        <w:tc>
          <w:tcPr>
            <w:tcW w:w="4456" w:type="dxa"/>
            <w:gridSpan w:val="4"/>
            <w:vMerge w:val="restart"/>
            <w:tcBorders>
              <w:top w:val="single" w:sz="5" w:space="0" w:color="000000"/>
              <w:left w:val="single" w:sz="5" w:space="0" w:color="000000"/>
              <w:right w:val="nil"/>
            </w:tcBorders>
          </w:tcPr>
          <w:p w:rsidR="00D54C32" w:rsidRDefault="00673E0C">
            <w:pPr>
              <w:spacing w:before="14"/>
              <w:ind w:left="490" w:right="3266" w:hanging="38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I.</w:t>
            </w:r>
            <w:r>
              <w:rPr>
                <w:spacing w:val="1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.   </w:t>
            </w:r>
            <w:r>
              <w:rPr>
                <w:spacing w:val="11"/>
                <w:sz w:val="16"/>
                <w:szCs w:val="16"/>
              </w:rPr>
              <w:t xml:space="preserve"> </w:t>
            </w:r>
            <w:r>
              <w:rPr>
                <w:spacing w:val="1"/>
                <w:sz w:val="16"/>
                <w:szCs w:val="16"/>
              </w:rPr>
              <w:t>Consig</w:t>
            </w:r>
            <w:r>
              <w:rPr>
                <w:spacing w:val="-1"/>
                <w:sz w:val="16"/>
                <w:szCs w:val="16"/>
              </w:rPr>
              <w:t>n</w:t>
            </w:r>
            <w:r>
              <w:rPr>
                <w:spacing w:val="1"/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r N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pacing w:val="-2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e Address</w:t>
            </w:r>
          </w:p>
          <w:p w:rsidR="00D54C32" w:rsidRDefault="00D54C32">
            <w:pPr>
              <w:spacing w:before="4" w:line="180" w:lineRule="exact"/>
              <w:rPr>
                <w:sz w:val="18"/>
                <w:szCs w:val="18"/>
              </w:rPr>
            </w:pPr>
          </w:p>
          <w:p w:rsidR="00D54C32" w:rsidRDefault="00673E0C">
            <w:pPr>
              <w:ind w:left="49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Tel.</w:t>
            </w:r>
          </w:p>
        </w:tc>
        <w:tc>
          <w:tcPr>
            <w:tcW w:w="2987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C32" w:rsidRDefault="00673E0C">
            <w:pPr>
              <w:spacing w:before="14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I.2.   </w:t>
            </w:r>
            <w:r>
              <w:rPr>
                <w:spacing w:val="1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Certi</w:t>
            </w:r>
            <w:r>
              <w:rPr>
                <w:spacing w:val="1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icate</w:t>
            </w:r>
            <w:r>
              <w:rPr>
                <w:spacing w:val="-4"/>
                <w:sz w:val="16"/>
                <w:szCs w:val="16"/>
              </w:rPr>
              <w:t xml:space="preserve"> </w:t>
            </w:r>
            <w:r>
              <w:rPr>
                <w:spacing w:val="1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</w:t>
            </w:r>
            <w:r>
              <w:rPr>
                <w:spacing w:val="1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erence</w:t>
            </w:r>
            <w:r>
              <w:rPr>
                <w:spacing w:val="-6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</w:t>
            </w:r>
          </w:p>
        </w:tc>
        <w:tc>
          <w:tcPr>
            <w:tcW w:w="21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C32" w:rsidRDefault="00673E0C">
            <w:pPr>
              <w:spacing w:before="14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I.2.a.</w:t>
            </w:r>
          </w:p>
        </w:tc>
      </w:tr>
      <w:tr w:rsidR="00D54C32">
        <w:trPr>
          <w:trHeight w:hRule="exact" w:val="360"/>
        </w:trPr>
        <w:tc>
          <w:tcPr>
            <w:tcW w:w="464" w:type="dxa"/>
            <w:vMerge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 w:rsidR="00D54C32" w:rsidRDefault="00D54C32"/>
        </w:tc>
        <w:tc>
          <w:tcPr>
            <w:tcW w:w="4456" w:type="dxa"/>
            <w:gridSpan w:val="4"/>
            <w:vMerge/>
            <w:tcBorders>
              <w:left w:val="single" w:sz="5" w:space="0" w:color="000000"/>
              <w:right w:val="nil"/>
            </w:tcBorders>
          </w:tcPr>
          <w:p w:rsidR="00D54C32" w:rsidRDefault="00D54C32"/>
        </w:tc>
        <w:tc>
          <w:tcPr>
            <w:tcW w:w="5160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C32" w:rsidRDefault="00673E0C">
            <w:pPr>
              <w:spacing w:before="14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I.3.   </w:t>
            </w:r>
            <w:r>
              <w:rPr>
                <w:spacing w:val="1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Central</w:t>
            </w:r>
            <w:r>
              <w:rPr>
                <w:spacing w:val="-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</w:t>
            </w:r>
            <w:r>
              <w:rPr>
                <w:spacing w:val="2"/>
                <w:sz w:val="16"/>
                <w:szCs w:val="16"/>
              </w:rPr>
              <w:t>o</w:t>
            </w:r>
            <w:r>
              <w:rPr>
                <w:spacing w:val="-2"/>
                <w:sz w:val="16"/>
                <w:szCs w:val="16"/>
              </w:rPr>
              <w:t>m</w:t>
            </w:r>
            <w:r>
              <w:rPr>
                <w:spacing w:val="1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etent</w:t>
            </w:r>
            <w:r>
              <w:rPr>
                <w:spacing w:val="-6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authority</w:t>
            </w:r>
          </w:p>
        </w:tc>
      </w:tr>
      <w:tr w:rsidR="00D54C32">
        <w:trPr>
          <w:trHeight w:hRule="exact" w:val="356"/>
        </w:trPr>
        <w:tc>
          <w:tcPr>
            <w:tcW w:w="464" w:type="dxa"/>
            <w:vMerge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 w:rsidR="00D54C32" w:rsidRDefault="00D54C32"/>
        </w:tc>
        <w:tc>
          <w:tcPr>
            <w:tcW w:w="4456" w:type="dxa"/>
            <w:gridSpan w:val="4"/>
            <w:vMerge/>
            <w:tcBorders>
              <w:left w:val="single" w:sz="5" w:space="0" w:color="000000"/>
              <w:bottom w:val="single" w:sz="5" w:space="0" w:color="000000"/>
              <w:right w:val="nil"/>
            </w:tcBorders>
          </w:tcPr>
          <w:p w:rsidR="00D54C32" w:rsidRDefault="00D54C32"/>
        </w:tc>
        <w:tc>
          <w:tcPr>
            <w:tcW w:w="5160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C32" w:rsidRDefault="00673E0C">
            <w:pPr>
              <w:spacing w:before="14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I.4.   </w:t>
            </w:r>
            <w:r>
              <w:rPr>
                <w:spacing w:val="1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Local</w:t>
            </w:r>
            <w:r>
              <w:rPr>
                <w:spacing w:val="-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</w:t>
            </w:r>
            <w:r>
              <w:rPr>
                <w:spacing w:val="2"/>
                <w:sz w:val="16"/>
                <w:szCs w:val="16"/>
              </w:rPr>
              <w:t>o</w:t>
            </w:r>
            <w:r>
              <w:rPr>
                <w:spacing w:val="-2"/>
                <w:sz w:val="16"/>
                <w:szCs w:val="16"/>
              </w:rPr>
              <w:t>m</w:t>
            </w:r>
            <w:r>
              <w:rPr>
                <w:spacing w:val="1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etent</w:t>
            </w:r>
            <w:r>
              <w:rPr>
                <w:spacing w:val="-6"/>
                <w:sz w:val="16"/>
                <w:szCs w:val="16"/>
              </w:rPr>
              <w:t xml:space="preserve"> </w:t>
            </w:r>
            <w:r>
              <w:rPr>
                <w:spacing w:val="1"/>
                <w:sz w:val="16"/>
                <w:szCs w:val="16"/>
              </w:rPr>
              <w:t>au</w:t>
            </w:r>
            <w:r>
              <w:rPr>
                <w:sz w:val="16"/>
                <w:szCs w:val="16"/>
              </w:rPr>
              <w:t>thority</w:t>
            </w:r>
          </w:p>
        </w:tc>
      </w:tr>
      <w:tr w:rsidR="00D54C32">
        <w:trPr>
          <w:trHeight w:hRule="exact" w:val="1490"/>
        </w:trPr>
        <w:tc>
          <w:tcPr>
            <w:tcW w:w="464" w:type="dxa"/>
            <w:vMerge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 w:rsidR="00D54C32" w:rsidRDefault="00D54C32"/>
        </w:tc>
        <w:tc>
          <w:tcPr>
            <w:tcW w:w="445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C32" w:rsidRDefault="00673E0C">
            <w:pPr>
              <w:spacing w:before="14"/>
              <w:ind w:left="490" w:right="3251" w:hanging="38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I.5.   </w:t>
            </w:r>
            <w:r>
              <w:rPr>
                <w:spacing w:val="1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Consignee N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pacing w:val="-2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e Address</w:t>
            </w:r>
          </w:p>
          <w:p w:rsidR="00D54C32" w:rsidRDefault="00D54C32">
            <w:pPr>
              <w:spacing w:before="4" w:line="180" w:lineRule="exact"/>
              <w:rPr>
                <w:sz w:val="18"/>
                <w:szCs w:val="18"/>
              </w:rPr>
            </w:pPr>
          </w:p>
          <w:p w:rsidR="00D54C32" w:rsidRDefault="00673E0C">
            <w:pPr>
              <w:ind w:left="49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Postal</w:t>
            </w:r>
            <w:r>
              <w:rPr>
                <w:spacing w:val="-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code</w:t>
            </w:r>
          </w:p>
          <w:p w:rsidR="00D54C32" w:rsidRDefault="00673E0C">
            <w:pPr>
              <w:spacing w:line="180" w:lineRule="exact"/>
              <w:ind w:left="49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Tel.</w:t>
            </w:r>
          </w:p>
        </w:tc>
        <w:tc>
          <w:tcPr>
            <w:tcW w:w="5160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C32" w:rsidRDefault="00673E0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I.</w:t>
            </w:r>
            <w:r>
              <w:rPr>
                <w:spacing w:val="1"/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.</w:t>
            </w:r>
          </w:p>
        </w:tc>
      </w:tr>
      <w:tr w:rsidR="00D54C32">
        <w:trPr>
          <w:trHeight w:hRule="exact" w:val="373"/>
        </w:trPr>
        <w:tc>
          <w:tcPr>
            <w:tcW w:w="464" w:type="dxa"/>
            <w:vMerge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 w:rsidR="00D54C32" w:rsidRDefault="00D54C32"/>
        </w:tc>
        <w:tc>
          <w:tcPr>
            <w:tcW w:w="4456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D54C32" w:rsidRDefault="00673E0C">
            <w:pPr>
              <w:spacing w:before="32" w:line="160" w:lineRule="exact"/>
              <w:ind w:left="370" w:right="1806" w:hanging="268"/>
              <w:rPr>
                <w:sz w:val="16"/>
                <w:szCs w:val="16"/>
              </w:rPr>
            </w:pPr>
            <w:r>
              <w:rPr>
                <w:position w:val="2"/>
                <w:sz w:val="16"/>
                <w:szCs w:val="16"/>
              </w:rPr>
              <w:t>I.</w:t>
            </w:r>
            <w:r>
              <w:rPr>
                <w:spacing w:val="1"/>
                <w:position w:val="2"/>
                <w:sz w:val="16"/>
                <w:szCs w:val="16"/>
              </w:rPr>
              <w:t>7</w:t>
            </w:r>
            <w:r>
              <w:rPr>
                <w:position w:val="2"/>
                <w:sz w:val="16"/>
                <w:szCs w:val="16"/>
              </w:rPr>
              <w:t>.</w:t>
            </w:r>
            <w:r>
              <w:rPr>
                <w:spacing w:val="13"/>
                <w:position w:val="2"/>
                <w:sz w:val="16"/>
                <w:szCs w:val="16"/>
              </w:rPr>
              <w:t xml:space="preserve"> </w:t>
            </w:r>
            <w:r>
              <w:rPr>
                <w:spacing w:val="1"/>
                <w:position w:val="2"/>
                <w:sz w:val="16"/>
                <w:szCs w:val="16"/>
              </w:rPr>
              <w:t>Count</w:t>
            </w:r>
            <w:r>
              <w:rPr>
                <w:position w:val="2"/>
                <w:sz w:val="16"/>
                <w:szCs w:val="16"/>
              </w:rPr>
              <w:t>ry</w:t>
            </w:r>
            <w:r>
              <w:rPr>
                <w:spacing w:val="-6"/>
                <w:position w:val="2"/>
                <w:sz w:val="16"/>
                <w:szCs w:val="16"/>
              </w:rPr>
              <w:t xml:space="preserve"> </w:t>
            </w:r>
            <w:r>
              <w:rPr>
                <w:spacing w:val="1"/>
                <w:position w:val="2"/>
                <w:sz w:val="16"/>
                <w:szCs w:val="16"/>
              </w:rPr>
              <w:t>o</w:t>
            </w:r>
            <w:r>
              <w:rPr>
                <w:position w:val="2"/>
                <w:sz w:val="16"/>
                <w:szCs w:val="16"/>
              </w:rPr>
              <w:t xml:space="preserve">f        </w:t>
            </w:r>
            <w:r>
              <w:rPr>
                <w:spacing w:val="9"/>
                <w:position w:val="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ISO</w:t>
            </w:r>
            <w:r>
              <w:rPr>
                <w:spacing w:val="-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code       </w:t>
            </w:r>
            <w:r>
              <w:rPr>
                <w:spacing w:val="39"/>
                <w:sz w:val="16"/>
                <w:szCs w:val="16"/>
              </w:rPr>
              <w:t xml:space="preserve"> </w:t>
            </w:r>
            <w:r>
              <w:rPr>
                <w:position w:val="2"/>
                <w:sz w:val="16"/>
                <w:szCs w:val="16"/>
              </w:rPr>
              <w:t>I.</w:t>
            </w:r>
            <w:r>
              <w:rPr>
                <w:spacing w:val="1"/>
                <w:position w:val="2"/>
                <w:sz w:val="16"/>
                <w:szCs w:val="16"/>
              </w:rPr>
              <w:t>8</w:t>
            </w:r>
            <w:r>
              <w:rPr>
                <w:position w:val="2"/>
                <w:sz w:val="16"/>
                <w:szCs w:val="16"/>
              </w:rPr>
              <w:t xml:space="preserve">. </w:t>
            </w:r>
            <w:r>
              <w:rPr>
                <w:sz w:val="16"/>
                <w:szCs w:val="16"/>
              </w:rPr>
              <w:t>origin</w:t>
            </w:r>
          </w:p>
        </w:tc>
        <w:tc>
          <w:tcPr>
            <w:tcW w:w="5160" w:type="dxa"/>
            <w:gridSpan w:val="8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D54C32" w:rsidRDefault="00673E0C">
            <w:pPr>
              <w:spacing w:before="14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I.</w:t>
            </w:r>
            <w:r>
              <w:rPr>
                <w:spacing w:val="1"/>
                <w:sz w:val="16"/>
                <w:szCs w:val="16"/>
              </w:rPr>
              <w:t>9</w:t>
            </w:r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                                                             </w:t>
            </w:r>
            <w:r>
              <w:rPr>
                <w:spacing w:val="2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I.</w:t>
            </w:r>
            <w:r>
              <w:rPr>
                <w:spacing w:val="1"/>
                <w:sz w:val="16"/>
                <w:szCs w:val="16"/>
              </w:rPr>
              <w:t>10</w:t>
            </w:r>
          </w:p>
        </w:tc>
      </w:tr>
      <w:tr w:rsidR="00D54C32">
        <w:trPr>
          <w:trHeight w:hRule="exact" w:val="239"/>
        </w:trPr>
        <w:tc>
          <w:tcPr>
            <w:tcW w:w="464" w:type="dxa"/>
            <w:vMerge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 w:rsidR="00D54C32" w:rsidRDefault="00D54C32"/>
        </w:tc>
        <w:tc>
          <w:tcPr>
            <w:tcW w:w="133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C32" w:rsidRDefault="00D54C32"/>
        </w:tc>
        <w:tc>
          <w:tcPr>
            <w:tcW w:w="95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C32" w:rsidRDefault="00D54C32"/>
        </w:tc>
        <w:tc>
          <w:tcPr>
            <w:tcW w:w="156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C32" w:rsidRDefault="00D54C32"/>
        </w:tc>
        <w:tc>
          <w:tcPr>
            <w:tcW w:w="6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C32" w:rsidRDefault="00D54C32"/>
        </w:tc>
        <w:tc>
          <w:tcPr>
            <w:tcW w:w="1920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C32" w:rsidRDefault="00D54C32"/>
        </w:tc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C32" w:rsidRDefault="00D54C32"/>
        </w:tc>
        <w:tc>
          <w:tcPr>
            <w:tcW w:w="1800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C32" w:rsidRDefault="00D54C32"/>
        </w:tc>
        <w:tc>
          <w:tcPr>
            <w:tcW w:w="6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C32" w:rsidRDefault="00D54C32"/>
        </w:tc>
      </w:tr>
      <w:tr w:rsidR="00D54C32">
        <w:trPr>
          <w:trHeight w:hRule="exact" w:val="1440"/>
        </w:trPr>
        <w:tc>
          <w:tcPr>
            <w:tcW w:w="464" w:type="dxa"/>
            <w:vMerge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 w:rsidR="00D54C32" w:rsidRDefault="00D54C32"/>
        </w:tc>
        <w:tc>
          <w:tcPr>
            <w:tcW w:w="445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C32" w:rsidRDefault="00673E0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I.</w:t>
            </w:r>
            <w:r>
              <w:rPr>
                <w:spacing w:val="1"/>
                <w:sz w:val="16"/>
                <w:szCs w:val="16"/>
              </w:rPr>
              <w:t>11.</w:t>
            </w:r>
          </w:p>
        </w:tc>
        <w:tc>
          <w:tcPr>
            <w:tcW w:w="5160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C32" w:rsidRDefault="00673E0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I.</w:t>
            </w:r>
            <w:r>
              <w:rPr>
                <w:spacing w:val="1"/>
                <w:sz w:val="16"/>
                <w:szCs w:val="16"/>
              </w:rPr>
              <w:t>12.</w:t>
            </w:r>
          </w:p>
        </w:tc>
      </w:tr>
      <w:tr w:rsidR="00D54C32">
        <w:trPr>
          <w:trHeight w:hRule="exact" w:val="500"/>
        </w:trPr>
        <w:tc>
          <w:tcPr>
            <w:tcW w:w="46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D54C32" w:rsidRDefault="00D54C32"/>
        </w:tc>
        <w:tc>
          <w:tcPr>
            <w:tcW w:w="445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C32" w:rsidRDefault="00673E0C">
            <w:pPr>
              <w:spacing w:before="14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I.</w:t>
            </w:r>
            <w:r>
              <w:rPr>
                <w:spacing w:val="1"/>
                <w:sz w:val="16"/>
                <w:szCs w:val="16"/>
              </w:rPr>
              <w:t>13.</w:t>
            </w:r>
          </w:p>
        </w:tc>
        <w:tc>
          <w:tcPr>
            <w:tcW w:w="5160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C32" w:rsidRDefault="00673E0C">
            <w:pPr>
              <w:spacing w:before="14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I.</w:t>
            </w:r>
            <w:r>
              <w:rPr>
                <w:spacing w:val="1"/>
                <w:sz w:val="16"/>
                <w:szCs w:val="16"/>
              </w:rPr>
              <w:t>14.</w:t>
            </w:r>
          </w:p>
        </w:tc>
      </w:tr>
      <w:tr w:rsidR="00D54C32">
        <w:trPr>
          <w:trHeight w:hRule="exact" w:val="622"/>
        </w:trPr>
        <w:tc>
          <w:tcPr>
            <w:tcW w:w="464" w:type="dxa"/>
            <w:vMerge w:val="restart"/>
            <w:tcBorders>
              <w:top w:val="single" w:sz="5" w:space="0" w:color="000000"/>
              <w:left w:val="nil"/>
              <w:right w:val="single" w:sz="5" w:space="0" w:color="000000"/>
            </w:tcBorders>
          </w:tcPr>
          <w:p w:rsidR="00D54C32" w:rsidRDefault="00D54C32"/>
        </w:tc>
        <w:tc>
          <w:tcPr>
            <w:tcW w:w="4456" w:type="dxa"/>
            <w:gridSpan w:val="4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D54C32" w:rsidRDefault="00673E0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I.</w:t>
            </w:r>
            <w:r>
              <w:rPr>
                <w:spacing w:val="1"/>
                <w:sz w:val="16"/>
                <w:szCs w:val="16"/>
              </w:rPr>
              <w:t>15.</w:t>
            </w:r>
          </w:p>
        </w:tc>
        <w:tc>
          <w:tcPr>
            <w:tcW w:w="5160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C32" w:rsidRDefault="00673E0C">
            <w:pPr>
              <w:spacing w:before="14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I.</w:t>
            </w:r>
            <w:r>
              <w:rPr>
                <w:spacing w:val="1"/>
                <w:sz w:val="16"/>
                <w:szCs w:val="16"/>
              </w:rPr>
              <w:t>16.</w:t>
            </w:r>
          </w:p>
        </w:tc>
      </w:tr>
      <w:tr w:rsidR="00D54C32">
        <w:trPr>
          <w:trHeight w:hRule="exact" w:val="437"/>
        </w:trPr>
        <w:tc>
          <w:tcPr>
            <w:tcW w:w="464" w:type="dxa"/>
            <w:vMerge/>
            <w:tcBorders>
              <w:left w:val="nil"/>
              <w:right w:val="single" w:sz="5" w:space="0" w:color="000000"/>
            </w:tcBorders>
          </w:tcPr>
          <w:p w:rsidR="00D54C32" w:rsidRDefault="00D54C32"/>
        </w:tc>
        <w:tc>
          <w:tcPr>
            <w:tcW w:w="4456" w:type="dxa"/>
            <w:gridSpan w:val="4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C32" w:rsidRDefault="00D54C32"/>
        </w:tc>
        <w:tc>
          <w:tcPr>
            <w:tcW w:w="5160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C32" w:rsidRDefault="00673E0C">
            <w:pPr>
              <w:spacing w:before="14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I.</w:t>
            </w:r>
            <w:r>
              <w:rPr>
                <w:spacing w:val="1"/>
                <w:sz w:val="16"/>
                <w:szCs w:val="16"/>
              </w:rPr>
              <w:t>17.</w:t>
            </w:r>
          </w:p>
        </w:tc>
      </w:tr>
      <w:tr w:rsidR="00D54C32">
        <w:trPr>
          <w:trHeight w:hRule="exact" w:val="398"/>
        </w:trPr>
        <w:tc>
          <w:tcPr>
            <w:tcW w:w="464" w:type="dxa"/>
            <w:vMerge/>
            <w:tcBorders>
              <w:left w:val="nil"/>
              <w:right w:val="single" w:sz="5" w:space="0" w:color="000000"/>
            </w:tcBorders>
          </w:tcPr>
          <w:p w:rsidR="00D54C32" w:rsidRDefault="00D54C32"/>
        </w:tc>
        <w:tc>
          <w:tcPr>
            <w:tcW w:w="6203" w:type="dxa"/>
            <w:gridSpan w:val="6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D54C32" w:rsidRDefault="00673E0C">
            <w:pPr>
              <w:spacing w:before="20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I.18. </w:t>
            </w:r>
            <w:r>
              <w:rPr>
                <w:spacing w:val="1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Description</w:t>
            </w:r>
            <w:r>
              <w:rPr>
                <w:spacing w:val="-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of</w:t>
            </w:r>
            <w:r>
              <w:rPr>
                <w:spacing w:val="-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co</w:t>
            </w:r>
            <w:r>
              <w:rPr>
                <w:spacing w:val="-1"/>
                <w:sz w:val="16"/>
                <w:szCs w:val="16"/>
              </w:rPr>
              <w:t>m</w:t>
            </w:r>
            <w:r>
              <w:rPr>
                <w:spacing w:val="-2"/>
                <w:sz w:val="16"/>
                <w:szCs w:val="16"/>
              </w:rPr>
              <w:t>m</w:t>
            </w:r>
            <w:r>
              <w:rPr>
                <w:spacing w:val="2"/>
                <w:sz w:val="16"/>
                <w:szCs w:val="16"/>
              </w:rPr>
              <w:t>o</w:t>
            </w:r>
            <w:r>
              <w:rPr>
                <w:spacing w:val="1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ity</w:t>
            </w:r>
          </w:p>
        </w:tc>
        <w:tc>
          <w:tcPr>
            <w:tcW w:w="3413" w:type="dxa"/>
            <w:gridSpan w:val="6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D54C32" w:rsidRDefault="00673E0C">
            <w:pPr>
              <w:spacing w:before="14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I.19. </w:t>
            </w:r>
            <w:r>
              <w:rPr>
                <w:spacing w:val="1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</w:t>
            </w:r>
            <w:r>
              <w:rPr>
                <w:spacing w:val="2"/>
                <w:sz w:val="16"/>
                <w:szCs w:val="16"/>
              </w:rPr>
              <w:t>o</w:t>
            </w:r>
            <w:r>
              <w:rPr>
                <w:spacing w:val="-1"/>
                <w:sz w:val="16"/>
                <w:szCs w:val="16"/>
              </w:rPr>
              <w:t>m</w:t>
            </w:r>
            <w:r>
              <w:rPr>
                <w:spacing w:val="-2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odity</w:t>
            </w:r>
            <w:r>
              <w:rPr>
                <w:spacing w:val="-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code</w:t>
            </w:r>
            <w:r>
              <w:rPr>
                <w:spacing w:val="-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(HS</w:t>
            </w:r>
            <w:r>
              <w:rPr>
                <w:spacing w:val="-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code)</w:t>
            </w:r>
          </w:p>
          <w:p w:rsidR="00D54C32" w:rsidRDefault="00673E0C">
            <w:pPr>
              <w:spacing w:before="4"/>
              <w:ind w:left="1427" w:right="1429"/>
              <w:jc w:val="center"/>
              <w:rPr>
                <w:sz w:val="16"/>
                <w:szCs w:val="16"/>
              </w:rPr>
            </w:pPr>
            <w:r>
              <w:rPr>
                <w:b/>
                <w:spacing w:val="1"/>
                <w:w w:val="99"/>
                <w:sz w:val="16"/>
                <w:szCs w:val="16"/>
              </w:rPr>
              <w:t>010</w:t>
            </w:r>
            <w:r>
              <w:rPr>
                <w:b/>
                <w:spacing w:val="-1"/>
                <w:w w:val="99"/>
                <w:sz w:val="16"/>
                <w:szCs w:val="16"/>
              </w:rPr>
              <w:t>6</w:t>
            </w:r>
            <w:r>
              <w:rPr>
                <w:b/>
                <w:spacing w:val="1"/>
                <w:w w:val="99"/>
                <w:sz w:val="16"/>
                <w:szCs w:val="16"/>
              </w:rPr>
              <w:t>19</w:t>
            </w:r>
          </w:p>
        </w:tc>
      </w:tr>
      <w:tr w:rsidR="00D54C32">
        <w:trPr>
          <w:trHeight w:hRule="exact" w:val="364"/>
        </w:trPr>
        <w:tc>
          <w:tcPr>
            <w:tcW w:w="464" w:type="dxa"/>
            <w:vMerge/>
            <w:tcBorders>
              <w:left w:val="nil"/>
              <w:right w:val="single" w:sz="5" w:space="0" w:color="000000"/>
            </w:tcBorders>
          </w:tcPr>
          <w:p w:rsidR="00D54C32" w:rsidRDefault="00D54C32"/>
        </w:tc>
        <w:tc>
          <w:tcPr>
            <w:tcW w:w="7290" w:type="dxa"/>
            <w:gridSpan w:val="9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C32" w:rsidRDefault="00D54C32"/>
        </w:tc>
        <w:tc>
          <w:tcPr>
            <w:tcW w:w="232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C32" w:rsidRDefault="00673E0C">
            <w:pPr>
              <w:spacing w:before="14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I.20. </w:t>
            </w:r>
            <w:r>
              <w:rPr>
                <w:spacing w:val="1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Quantity</w:t>
            </w:r>
          </w:p>
        </w:tc>
      </w:tr>
      <w:tr w:rsidR="00D54C32">
        <w:trPr>
          <w:trHeight w:hRule="exact" w:val="347"/>
        </w:trPr>
        <w:tc>
          <w:tcPr>
            <w:tcW w:w="464" w:type="dxa"/>
            <w:vMerge/>
            <w:tcBorders>
              <w:left w:val="nil"/>
              <w:right w:val="single" w:sz="5" w:space="0" w:color="000000"/>
            </w:tcBorders>
          </w:tcPr>
          <w:p w:rsidR="00D54C32" w:rsidRDefault="00D54C32"/>
        </w:tc>
        <w:tc>
          <w:tcPr>
            <w:tcW w:w="7290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C32" w:rsidRDefault="00673E0C">
            <w:pPr>
              <w:spacing w:before="14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I.</w:t>
            </w:r>
            <w:r>
              <w:rPr>
                <w:spacing w:val="1"/>
                <w:sz w:val="16"/>
                <w:szCs w:val="16"/>
              </w:rPr>
              <w:t>21.</w:t>
            </w:r>
          </w:p>
        </w:tc>
        <w:tc>
          <w:tcPr>
            <w:tcW w:w="232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C32" w:rsidRDefault="00673E0C">
            <w:pPr>
              <w:spacing w:before="14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I.</w:t>
            </w:r>
            <w:r>
              <w:rPr>
                <w:spacing w:val="1"/>
                <w:sz w:val="16"/>
                <w:szCs w:val="16"/>
              </w:rPr>
              <w:t>22.</w:t>
            </w:r>
          </w:p>
        </w:tc>
      </w:tr>
      <w:tr w:rsidR="00D54C32">
        <w:trPr>
          <w:trHeight w:hRule="exact" w:val="326"/>
        </w:trPr>
        <w:tc>
          <w:tcPr>
            <w:tcW w:w="464" w:type="dxa"/>
            <w:vMerge/>
            <w:tcBorders>
              <w:left w:val="nil"/>
              <w:right w:val="single" w:sz="5" w:space="0" w:color="000000"/>
            </w:tcBorders>
          </w:tcPr>
          <w:p w:rsidR="00D54C32" w:rsidRDefault="00D54C32"/>
        </w:tc>
        <w:tc>
          <w:tcPr>
            <w:tcW w:w="7290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C32" w:rsidRDefault="00673E0C">
            <w:pPr>
              <w:spacing w:before="14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I.</w:t>
            </w:r>
            <w:r>
              <w:rPr>
                <w:spacing w:val="1"/>
                <w:sz w:val="16"/>
                <w:szCs w:val="16"/>
              </w:rPr>
              <w:t>23.</w:t>
            </w:r>
          </w:p>
        </w:tc>
        <w:tc>
          <w:tcPr>
            <w:tcW w:w="232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C32" w:rsidRDefault="00673E0C">
            <w:pPr>
              <w:spacing w:before="14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I.</w:t>
            </w:r>
            <w:r>
              <w:rPr>
                <w:spacing w:val="1"/>
                <w:sz w:val="16"/>
                <w:szCs w:val="16"/>
              </w:rPr>
              <w:t>24.</w:t>
            </w:r>
          </w:p>
        </w:tc>
      </w:tr>
      <w:tr w:rsidR="00D54C32">
        <w:trPr>
          <w:trHeight w:hRule="exact" w:val="827"/>
        </w:trPr>
        <w:tc>
          <w:tcPr>
            <w:tcW w:w="464" w:type="dxa"/>
            <w:vMerge/>
            <w:tcBorders>
              <w:left w:val="nil"/>
              <w:right w:val="single" w:sz="5" w:space="0" w:color="000000"/>
            </w:tcBorders>
          </w:tcPr>
          <w:p w:rsidR="00D54C32" w:rsidRDefault="00D54C32"/>
        </w:tc>
        <w:tc>
          <w:tcPr>
            <w:tcW w:w="9616" w:type="dxa"/>
            <w:gridSpan w:val="1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C32" w:rsidRDefault="00673E0C">
            <w:pPr>
              <w:tabs>
                <w:tab w:val="left" w:pos="1200"/>
              </w:tabs>
              <w:spacing w:before="14" w:line="266" w:lineRule="auto"/>
              <w:ind w:left="489" w:right="7380" w:hanging="38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I.25.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pacing w:val="1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</w:t>
            </w:r>
            <w:r>
              <w:rPr>
                <w:spacing w:val="2"/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m</w:t>
            </w:r>
            <w:r>
              <w:rPr>
                <w:spacing w:val="-2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odities</w:t>
            </w:r>
            <w:r>
              <w:rPr>
                <w:spacing w:val="-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</w:t>
            </w:r>
            <w:r>
              <w:rPr>
                <w:spacing w:val="1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rt</w:t>
            </w:r>
            <w:r>
              <w:rPr>
                <w:spacing w:val="1"/>
                <w:sz w:val="16"/>
                <w:szCs w:val="16"/>
              </w:rPr>
              <w:t>if</w:t>
            </w:r>
            <w:r>
              <w:rPr>
                <w:sz w:val="16"/>
                <w:szCs w:val="16"/>
              </w:rPr>
              <w:t>ied</w:t>
            </w:r>
            <w:r>
              <w:rPr>
                <w:spacing w:val="-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for: Pets</w:t>
            </w:r>
            <w:r>
              <w:rPr>
                <w:sz w:val="16"/>
                <w:szCs w:val="16"/>
              </w:rPr>
              <w:tab/>
            </w:r>
            <w:r>
              <w:rPr>
                <w:w w:val="437"/>
                <w:sz w:val="16"/>
                <w:szCs w:val="16"/>
              </w:rPr>
              <w:t xml:space="preserve"> </w:t>
            </w:r>
          </w:p>
        </w:tc>
      </w:tr>
      <w:tr w:rsidR="00D54C32">
        <w:trPr>
          <w:trHeight w:hRule="exact" w:val="962"/>
        </w:trPr>
        <w:tc>
          <w:tcPr>
            <w:tcW w:w="464" w:type="dxa"/>
            <w:vMerge/>
            <w:tcBorders>
              <w:left w:val="nil"/>
              <w:right w:val="single" w:sz="5" w:space="0" w:color="000000"/>
            </w:tcBorders>
          </w:tcPr>
          <w:p w:rsidR="00D54C32" w:rsidRDefault="00D54C32"/>
        </w:tc>
        <w:tc>
          <w:tcPr>
            <w:tcW w:w="479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C32" w:rsidRDefault="00673E0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I.</w:t>
            </w:r>
            <w:r>
              <w:rPr>
                <w:spacing w:val="1"/>
                <w:sz w:val="16"/>
                <w:szCs w:val="16"/>
              </w:rPr>
              <w:t>26.</w:t>
            </w:r>
          </w:p>
        </w:tc>
        <w:tc>
          <w:tcPr>
            <w:tcW w:w="481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C32" w:rsidRDefault="00673E0C">
            <w:pPr>
              <w:spacing w:before="14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I.</w:t>
            </w:r>
            <w:r>
              <w:rPr>
                <w:spacing w:val="1"/>
                <w:sz w:val="16"/>
                <w:szCs w:val="16"/>
              </w:rPr>
              <w:t>27.</w:t>
            </w:r>
          </w:p>
        </w:tc>
      </w:tr>
      <w:tr w:rsidR="00D54C32">
        <w:trPr>
          <w:trHeight w:hRule="exact" w:val="2255"/>
        </w:trPr>
        <w:tc>
          <w:tcPr>
            <w:tcW w:w="464" w:type="dxa"/>
            <w:vMerge/>
            <w:tcBorders>
              <w:left w:val="nil"/>
              <w:bottom w:val="nil"/>
              <w:right w:val="single" w:sz="5" w:space="0" w:color="000000"/>
            </w:tcBorders>
          </w:tcPr>
          <w:p w:rsidR="00D54C32" w:rsidRDefault="00D54C32"/>
        </w:tc>
        <w:tc>
          <w:tcPr>
            <w:tcW w:w="9616" w:type="dxa"/>
            <w:gridSpan w:val="1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C32" w:rsidRDefault="00673E0C">
            <w:pPr>
              <w:spacing w:before="14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I.28. </w:t>
            </w:r>
            <w:r>
              <w:rPr>
                <w:spacing w:val="1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Identification</w:t>
            </w:r>
            <w:r>
              <w:rPr>
                <w:spacing w:val="-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of</w:t>
            </w:r>
            <w:r>
              <w:rPr>
                <w:spacing w:val="-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the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</w:t>
            </w:r>
            <w:r>
              <w:rPr>
                <w:spacing w:val="2"/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m</w:t>
            </w:r>
            <w:r>
              <w:rPr>
                <w:spacing w:val="-2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odities</w:t>
            </w:r>
          </w:p>
          <w:p w:rsidR="00D54C32" w:rsidRDefault="00D54C32">
            <w:pPr>
              <w:spacing w:before="4" w:line="220" w:lineRule="exact"/>
              <w:rPr>
                <w:sz w:val="22"/>
                <w:szCs w:val="22"/>
              </w:rPr>
            </w:pPr>
          </w:p>
          <w:p w:rsidR="00D54C32" w:rsidRDefault="00673E0C">
            <w:pPr>
              <w:ind w:left="3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Species          </w:t>
            </w:r>
            <w:r>
              <w:rPr>
                <w:spacing w:val="2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Sex       </w:t>
            </w:r>
            <w:r>
              <w:rPr>
                <w:spacing w:val="3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Identi</w:t>
            </w:r>
            <w:r>
              <w:rPr>
                <w:spacing w:val="1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 xml:space="preserve">ication    </w:t>
            </w:r>
            <w:r>
              <w:rPr>
                <w:spacing w:val="10"/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Colour</w:t>
            </w:r>
            <w:proofErr w:type="spellEnd"/>
            <w:r>
              <w:rPr>
                <w:sz w:val="16"/>
                <w:szCs w:val="16"/>
              </w:rPr>
              <w:t xml:space="preserve">     </w:t>
            </w:r>
            <w:r>
              <w:rPr>
                <w:spacing w:val="3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Breed    </w:t>
            </w:r>
            <w:r>
              <w:rPr>
                <w:spacing w:val="1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Date</w:t>
            </w:r>
            <w:r>
              <w:rPr>
                <w:spacing w:val="-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of</w:t>
            </w:r>
            <w:r>
              <w:rPr>
                <w:spacing w:val="-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application</w:t>
            </w:r>
            <w:r>
              <w:rPr>
                <w:spacing w:val="-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and/or</w:t>
            </w:r>
            <w:r>
              <w:rPr>
                <w:spacing w:val="-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reading      </w:t>
            </w:r>
            <w:r>
              <w:rPr>
                <w:spacing w:val="3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</w:t>
            </w:r>
            <w:r>
              <w:rPr>
                <w:spacing w:val="1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entification</w:t>
            </w:r>
            <w:r>
              <w:rPr>
                <w:spacing w:val="-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</w:t>
            </w:r>
            <w:r>
              <w:rPr>
                <w:spacing w:val="2"/>
                <w:sz w:val="16"/>
                <w:szCs w:val="16"/>
              </w:rPr>
              <w:t>u</w:t>
            </w:r>
            <w:r>
              <w:rPr>
                <w:spacing w:val="-2"/>
                <w:sz w:val="16"/>
                <w:szCs w:val="16"/>
              </w:rPr>
              <w:t>m</w:t>
            </w:r>
            <w:r>
              <w:rPr>
                <w:spacing w:val="1"/>
                <w:sz w:val="16"/>
                <w:szCs w:val="16"/>
              </w:rPr>
              <w:t>b</w:t>
            </w:r>
            <w:r>
              <w:rPr>
                <w:sz w:val="16"/>
                <w:szCs w:val="16"/>
              </w:rPr>
              <w:t xml:space="preserve">er      </w:t>
            </w:r>
            <w:r>
              <w:rPr>
                <w:spacing w:val="3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Date</w:t>
            </w:r>
            <w:r>
              <w:rPr>
                <w:spacing w:val="-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of</w:t>
            </w:r>
            <w:r>
              <w:rPr>
                <w:spacing w:val="-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birth</w:t>
            </w:r>
          </w:p>
          <w:p w:rsidR="00D54C32" w:rsidRDefault="00673E0C">
            <w:pPr>
              <w:spacing w:before="20" w:line="266" w:lineRule="auto"/>
              <w:ind w:left="4930" w:right="133" w:hanging="482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(Scientific</w:t>
            </w:r>
            <w:r>
              <w:rPr>
                <w:spacing w:val="-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na</w:t>
            </w:r>
            <w:r>
              <w:rPr>
                <w:spacing w:val="-2"/>
                <w:sz w:val="16"/>
                <w:szCs w:val="16"/>
              </w:rPr>
              <w:t>m</w:t>
            </w:r>
            <w:r>
              <w:rPr>
                <w:spacing w:val="1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 xml:space="preserve">)                    </w:t>
            </w:r>
            <w:r>
              <w:rPr>
                <w:spacing w:val="1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</w:t>
            </w:r>
            <w:r>
              <w:rPr>
                <w:spacing w:val="-1"/>
                <w:sz w:val="16"/>
                <w:szCs w:val="16"/>
              </w:rPr>
              <w:t>y</w:t>
            </w:r>
            <w:r>
              <w:rPr>
                <w:sz w:val="16"/>
                <w:szCs w:val="16"/>
              </w:rPr>
              <w:t xml:space="preserve">stem                                                  </w:t>
            </w:r>
            <w:r>
              <w:rPr>
                <w:spacing w:val="1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of</w:t>
            </w:r>
            <w:r>
              <w:rPr>
                <w:spacing w:val="-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the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transpo</w:t>
            </w:r>
            <w:r>
              <w:rPr>
                <w:spacing w:val="-1"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der</w:t>
            </w:r>
            <w:r>
              <w:rPr>
                <w:spacing w:val="-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or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tattoo                                                      </w:t>
            </w:r>
            <w:r>
              <w:rPr>
                <w:spacing w:val="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dd</w:t>
            </w:r>
            <w:proofErr w:type="spellEnd"/>
            <w:r>
              <w:rPr>
                <w:sz w:val="16"/>
                <w:szCs w:val="16"/>
              </w:rPr>
              <w:t>/</w:t>
            </w:r>
            <w:r>
              <w:rPr>
                <w:spacing w:val="-1"/>
                <w:sz w:val="16"/>
                <w:szCs w:val="16"/>
              </w:rPr>
              <w:t>m</w:t>
            </w:r>
            <w:r>
              <w:rPr>
                <w:spacing w:val="-2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y</w:t>
            </w:r>
            <w:r>
              <w:rPr>
                <w:spacing w:val="-1"/>
                <w:sz w:val="16"/>
                <w:szCs w:val="16"/>
              </w:rPr>
              <w:t>y</w:t>
            </w:r>
            <w:r>
              <w:rPr>
                <w:spacing w:val="1"/>
                <w:sz w:val="16"/>
                <w:szCs w:val="16"/>
              </w:rPr>
              <w:t>y</w:t>
            </w:r>
            <w:r>
              <w:rPr>
                <w:spacing w:val="-1"/>
                <w:sz w:val="16"/>
                <w:szCs w:val="16"/>
              </w:rPr>
              <w:t>y</w:t>
            </w:r>
            <w:proofErr w:type="spellEnd"/>
            <w:r>
              <w:rPr>
                <w:sz w:val="16"/>
                <w:szCs w:val="16"/>
              </w:rPr>
              <w:t xml:space="preserve">] </w:t>
            </w:r>
            <w:r>
              <w:rPr>
                <w:spacing w:val="1"/>
                <w:sz w:val="16"/>
                <w:szCs w:val="16"/>
              </w:rPr>
              <w:t>[</w:t>
            </w:r>
            <w:proofErr w:type="spellStart"/>
            <w:r>
              <w:rPr>
                <w:spacing w:val="1"/>
                <w:sz w:val="16"/>
                <w:szCs w:val="16"/>
              </w:rPr>
              <w:t>dd</w:t>
            </w:r>
            <w:proofErr w:type="spellEnd"/>
            <w:r>
              <w:rPr>
                <w:sz w:val="16"/>
                <w:szCs w:val="16"/>
              </w:rPr>
              <w:t>/</w:t>
            </w:r>
            <w:r>
              <w:rPr>
                <w:spacing w:val="-1"/>
                <w:sz w:val="16"/>
                <w:szCs w:val="16"/>
              </w:rPr>
              <w:t>m</w:t>
            </w:r>
            <w:r>
              <w:rPr>
                <w:spacing w:val="-2"/>
                <w:sz w:val="16"/>
                <w:szCs w:val="16"/>
              </w:rPr>
              <w:t>m</w:t>
            </w:r>
            <w:r>
              <w:rPr>
                <w:spacing w:val="1"/>
                <w:sz w:val="16"/>
                <w:szCs w:val="16"/>
              </w:rPr>
              <w:t>/</w:t>
            </w:r>
            <w:proofErr w:type="spellStart"/>
            <w:r>
              <w:rPr>
                <w:spacing w:val="1"/>
                <w:sz w:val="16"/>
                <w:szCs w:val="16"/>
              </w:rPr>
              <w:t>y</w:t>
            </w:r>
            <w:r>
              <w:rPr>
                <w:spacing w:val="-1"/>
                <w:sz w:val="16"/>
                <w:szCs w:val="16"/>
              </w:rPr>
              <w:t>y</w:t>
            </w:r>
            <w:r>
              <w:rPr>
                <w:spacing w:val="1"/>
                <w:sz w:val="16"/>
                <w:szCs w:val="16"/>
              </w:rPr>
              <w:t>y</w:t>
            </w:r>
            <w:r>
              <w:rPr>
                <w:spacing w:val="-1"/>
                <w:sz w:val="16"/>
                <w:szCs w:val="16"/>
              </w:rPr>
              <w:t>y</w:t>
            </w:r>
            <w:proofErr w:type="spellEnd"/>
            <w:r>
              <w:rPr>
                <w:spacing w:val="-1"/>
                <w:sz w:val="16"/>
                <w:szCs w:val="16"/>
              </w:rPr>
              <w:t>]</w:t>
            </w:r>
          </w:p>
        </w:tc>
      </w:tr>
    </w:tbl>
    <w:p w:rsidR="00D54C32" w:rsidRDefault="00D54C32">
      <w:pPr>
        <w:sectPr w:rsidR="00D54C32">
          <w:footerReference w:type="default" r:id="rId8"/>
          <w:pgSz w:w="11920" w:h="16840"/>
          <w:pgMar w:top="1180" w:right="460" w:bottom="280" w:left="460" w:header="0" w:footer="1013" w:gutter="0"/>
          <w:cols w:space="720"/>
        </w:sectPr>
      </w:pPr>
    </w:p>
    <w:p w:rsidR="00D54C32" w:rsidRDefault="00187FAD">
      <w:pPr>
        <w:spacing w:before="3" w:line="120" w:lineRule="exact"/>
        <w:rPr>
          <w:sz w:val="12"/>
          <w:szCs w:val="12"/>
        </w:rPr>
      </w:pPr>
      <w:bookmarkStart w:id="0" w:name="_GoBack"/>
      <w:bookmarkEnd w:id="0"/>
      <w:r>
        <w:rPr>
          <w:noProof/>
          <w:lang w:val="en-IE" w:eastAsia="en-IE"/>
        </w:rPr>
        <w:lastRenderedPageBreak/>
        <mc:AlternateContent>
          <mc:Choice Requires="wpg">
            <w:drawing>
              <wp:anchor distT="0" distB="0" distL="114300" distR="114300" simplePos="0" relativeHeight="503315027" behindDoc="1" locked="0" layoutInCell="1" allowOverlap="1">
                <wp:simplePos x="0" y="0"/>
                <wp:positionH relativeFrom="page">
                  <wp:posOffset>5618480</wp:posOffset>
                </wp:positionH>
                <wp:positionV relativeFrom="page">
                  <wp:posOffset>1579880</wp:posOffset>
                </wp:positionV>
                <wp:extent cx="1310005" cy="298450"/>
                <wp:effectExtent l="8255" t="8255" r="5715" b="7620"/>
                <wp:wrapNone/>
                <wp:docPr id="1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0005" cy="298450"/>
                          <a:chOff x="8848" y="2488"/>
                          <a:chExt cx="2063" cy="470"/>
                        </a:xfrm>
                      </wpg:grpSpPr>
                      <wps:wsp>
                        <wps:cNvPr id="18" name="Freeform 9"/>
                        <wps:cNvSpPr>
                          <a:spLocks/>
                        </wps:cNvSpPr>
                        <wps:spPr bwMode="auto">
                          <a:xfrm>
                            <a:off x="8848" y="2488"/>
                            <a:ext cx="2063" cy="470"/>
                          </a:xfrm>
                          <a:custGeom>
                            <a:avLst/>
                            <a:gdLst>
                              <a:gd name="T0" fmla="+- 0 10910 8848"/>
                              <a:gd name="T1" fmla="*/ T0 w 2063"/>
                              <a:gd name="T2" fmla="+- 0 2488 2488"/>
                              <a:gd name="T3" fmla="*/ 2488 h 470"/>
                              <a:gd name="T4" fmla="+- 0 8848 8848"/>
                              <a:gd name="T5" fmla="*/ T4 w 2063"/>
                              <a:gd name="T6" fmla="+- 0 2958 2488"/>
                              <a:gd name="T7" fmla="*/ 2958 h 4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2063" h="470">
                                <a:moveTo>
                                  <a:pt x="2062" y="0"/>
                                </a:moveTo>
                                <a:lnTo>
                                  <a:pt x="0" y="47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442.4pt;margin-top:124.4pt;width:103.15pt;height:23.5pt;z-index:-1453;mso-position-horizontal-relative:page;mso-position-vertical-relative:page" coordorigin="8848,2488" coordsize="2063,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">
                <v:shape id="Freeform 9" o:spid="_x0000_s1027" style="position:absolute;left:8848;top:2488;width:2063;height:470;visibility:visible;mso-wrap-style:square;v-text-anchor:top" coordsize="2063,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lNbMMA&#10;AADbAAAADwAAAGRycy9kb3ducmV2LnhtbESPQWsCMRCF7wX/Qxiht5qNhyJboxRBaaUUtaXncTPd&#10;XdxMliTq9t93DoK3Gd6b976ZLwffqQvF1Aa2YCYFKOIquJZrC99f66cZqJSRHXaBycIfJVguRg9z&#10;LF248p4uh1wrCeFUooUm577UOlUNeUyT0BOL9huixyxrrLWLeJVw3+lpUTxrjy1LQ4M9rRqqToez&#10;t7D9fN8caxOOO70zEac/Xf9hjLWP4+H1BVSmId/Nt+s3J/gCK7/IAHr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lNbMMAAADbAAAADwAAAAAAAAAAAAAAAACYAgAAZHJzL2Rv&#10;d25yZXYueG1sUEsFBgAAAAAEAAQA9QAAAIgDAAAAAA==&#10;" path="m2062,l,470e" filled="f" strokeweight=".48pt">
                  <v:path arrowok="t" o:connecttype="custom" o:connectlocs="2062,2488;0,2958" o:connectangles="0,0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8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3"/>
        <w:gridCol w:w="3240"/>
        <w:gridCol w:w="3582"/>
        <w:gridCol w:w="2072"/>
      </w:tblGrid>
      <w:tr w:rsidR="00D54C32">
        <w:trPr>
          <w:trHeight w:hRule="exact" w:val="480"/>
        </w:trPr>
        <w:tc>
          <w:tcPr>
            <w:tcW w:w="733" w:type="dxa"/>
            <w:vMerge w:val="restart"/>
            <w:tcBorders>
              <w:top w:val="nil"/>
              <w:left w:val="nil"/>
              <w:right w:val="single" w:sz="5" w:space="0" w:color="000000"/>
            </w:tcBorders>
          </w:tcPr>
          <w:p w:rsidR="00D54C32" w:rsidRDefault="00D54C32"/>
        </w:tc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D54C32" w:rsidRDefault="00D54C32">
            <w:pPr>
              <w:spacing w:before="6" w:line="100" w:lineRule="exact"/>
              <w:rPr>
                <w:sz w:val="11"/>
                <w:szCs w:val="11"/>
              </w:rPr>
            </w:pPr>
          </w:p>
          <w:p w:rsidR="00D54C32" w:rsidRDefault="00673E0C">
            <w:pPr>
              <w:ind w:left="102"/>
            </w:pPr>
            <w:r>
              <w:t xml:space="preserve">II.        </w:t>
            </w:r>
            <w:r>
              <w:rPr>
                <w:spacing w:val="46"/>
              </w:rPr>
              <w:t xml:space="preserve"> </w:t>
            </w:r>
            <w:r>
              <w:t>Health</w:t>
            </w:r>
            <w:r>
              <w:rPr>
                <w:spacing w:val="1"/>
              </w:rPr>
              <w:t xml:space="preserve"> </w:t>
            </w:r>
            <w:r>
              <w:t>i</w:t>
            </w:r>
            <w:r>
              <w:rPr>
                <w:spacing w:val="-1"/>
              </w:rPr>
              <w:t>nf</w:t>
            </w:r>
            <w:r>
              <w:rPr>
                <w:spacing w:val="1"/>
              </w:rPr>
              <w:t>o</w:t>
            </w:r>
            <w:r>
              <w:t>r</w:t>
            </w:r>
            <w:r>
              <w:rPr>
                <w:spacing w:val="-2"/>
              </w:rPr>
              <w:t>m</w:t>
            </w:r>
            <w:r>
              <w:t>ation</w:t>
            </w:r>
          </w:p>
        </w:tc>
        <w:tc>
          <w:tcPr>
            <w:tcW w:w="3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C32" w:rsidRDefault="00D54C32">
            <w:pPr>
              <w:spacing w:before="6" w:line="100" w:lineRule="exact"/>
              <w:rPr>
                <w:sz w:val="11"/>
                <w:szCs w:val="11"/>
              </w:rPr>
            </w:pPr>
          </w:p>
          <w:p w:rsidR="00D54C32" w:rsidRDefault="00673E0C">
            <w:pPr>
              <w:ind w:left="103"/>
            </w:pPr>
            <w:proofErr w:type="spellStart"/>
            <w:r>
              <w:t>II.</w:t>
            </w:r>
            <w:r>
              <w:rPr>
                <w:spacing w:val="-1"/>
              </w:rPr>
              <w:t>a</w:t>
            </w:r>
            <w:proofErr w:type="spellEnd"/>
            <w:r>
              <w:t xml:space="preserve">.         </w:t>
            </w:r>
            <w:r>
              <w:rPr>
                <w:spacing w:val="27"/>
              </w:rPr>
              <w:t xml:space="preserve"> </w:t>
            </w:r>
            <w:r>
              <w:t>Certificate</w:t>
            </w:r>
            <w:r>
              <w:rPr>
                <w:spacing w:val="1"/>
              </w:rPr>
              <w:t xml:space="preserve"> </w:t>
            </w:r>
            <w:r>
              <w:t>ref</w:t>
            </w:r>
            <w:r>
              <w:rPr>
                <w:spacing w:val="-1"/>
              </w:rPr>
              <w:t>e</w:t>
            </w:r>
            <w:r>
              <w:t>rence</w:t>
            </w:r>
            <w:r>
              <w:rPr>
                <w:spacing w:val="-1"/>
              </w:rPr>
              <w:t xml:space="preserve"> N</w:t>
            </w:r>
            <w:r>
              <w:t>o</w:t>
            </w:r>
          </w:p>
        </w:tc>
        <w:tc>
          <w:tcPr>
            <w:tcW w:w="2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C32" w:rsidRDefault="00D54C32">
            <w:pPr>
              <w:spacing w:before="6" w:line="100" w:lineRule="exact"/>
              <w:rPr>
                <w:sz w:val="11"/>
                <w:szCs w:val="11"/>
              </w:rPr>
            </w:pPr>
          </w:p>
          <w:p w:rsidR="00D54C32" w:rsidRDefault="00673E0C">
            <w:pPr>
              <w:ind w:left="106"/>
            </w:pPr>
            <w:proofErr w:type="spellStart"/>
            <w:r>
              <w:t>II</w:t>
            </w:r>
            <w:r>
              <w:rPr>
                <w:spacing w:val="-1"/>
              </w:rPr>
              <w:t>.</w:t>
            </w:r>
            <w:r>
              <w:t>b</w:t>
            </w:r>
            <w:proofErr w:type="spellEnd"/>
            <w:r>
              <w:t>.</w:t>
            </w:r>
          </w:p>
        </w:tc>
      </w:tr>
      <w:tr w:rsidR="00D54C32">
        <w:trPr>
          <w:trHeight w:hRule="exact" w:val="296"/>
        </w:trPr>
        <w:tc>
          <w:tcPr>
            <w:tcW w:w="733" w:type="dxa"/>
            <w:vMerge/>
            <w:tcBorders>
              <w:left w:val="nil"/>
              <w:bottom w:val="single" w:sz="13" w:space="0" w:color="000000"/>
              <w:right w:val="single" w:sz="5" w:space="0" w:color="000000"/>
            </w:tcBorders>
          </w:tcPr>
          <w:p w:rsidR="00D54C32" w:rsidRDefault="00D54C32"/>
        </w:tc>
        <w:tc>
          <w:tcPr>
            <w:tcW w:w="8894" w:type="dxa"/>
            <w:gridSpan w:val="3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D54C32" w:rsidRDefault="00673E0C">
            <w:pPr>
              <w:spacing w:before="15" w:line="263" w:lineRule="auto"/>
              <w:ind w:left="783" w:right="199" w:firstLine="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I,  </w:t>
            </w:r>
            <w:r>
              <w:rPr>
                <w:spacing w:val="3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 xml:space="preserve">e  </w:t>
            </w:r>
            <w:r>
              <w:rPr>
                <w:spacing w:val="3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undersigned  </w:t>
            </w:r>
            <w:r>
              <w:rPr>
                <w:spacing w:val="3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official  </w:t>
            </w:r>
            <w:r>
              <w:rPr>
                <w:spacing w:val="33"/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vete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inaria</w:t>
            </w:r>
            <w:r>
              <w:rPr>
                <w:spacing w:val="-2"/>
                <w:sz w:val="18"/>
                <w:szCs w:val="18"/>
              </w:rPr>
              <w:t>n</w:t>
            </w:r>
            <w:r>
              <w:rPr>
                <w:position w:val="8"/>
                <w:sz w:val="12"/>
                <w:szCs w:val="12"/>
              </w:rPr>
              <w:t>(</w:t>
            </w:r>
            <w:proofErr w:type="gramEnd"/>
            <w:r>
              <w:rPr>
                <w:position w:val="8"/>
                <w:sz w:val="12"/>
                <w:szCs w:val="12"/>
              </w:rPr>
              <w:t>1)</w:t>
            </w:r>
            <w:r>
              <w:rPr>
                <w:sz w:val="18"/>
                <w:szCs w:val="18"/>
              </w:rPr>
              <w:t>/v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teri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 xml:space="preserve">arian  </w:t>
            </w:r>
            <w:r>
              <w:rPr>
                <w:spacing w:val="33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aut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orised</w:t>
            </w:r>
            <w:proofErr w:type="spellEnd"/>
            <w:r>
              <w:rPr>
                <w:sz w:val="18"/>
                <w:szCs w:val="18"/>
              </w:rPr>
              <w:t xml:space="preserve">  </w:t>
            </w:r>
            <w:r>
              <w:rPr>
                <w:spacing w:val="34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 xml:space="preserve">y  </w:t>
            </w:r>
            <w:r>
              <w:rPr>
                <w:spacing w:val="3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 xml:space="preserve">e  </w:t>
            </w:r>
            <w:r>
              <w:rPr>
                <w:spacing w:val="3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co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pete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 xml:space="preserve">t  </w:t>
            </w:r>
            <w:r>
              <w:rPr>
                <w:spacing w:val="34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uthori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y</w:t>
            </w:r>
            <w:r>
              <w:rPr>
                <w:position w:val="8"/>
                <w:sz w:val="12"/>
                <w:szCs w:val="12"/>
              </w:rPr>
              <w:t xml:space="preserve">(1) </w:t>
            </w:r>
            <w:r>
              <w:rPr>
                <w:sz w:val="18"/>
                <w:szCs w:val="18"/>
              </w:rPr>
              <w:t>of……………………………………………….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</w:t>
            </w:r>
            <w:r>
              <w:rPr>
                <w:i/>
                <w:sz w:val="18"/>
                <w:szCs w:val="18"/>
              </w:rPr>
              <w:t>insert</w:t>
            </w:r>
            <w:r>
              <w:rPr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i/>
                <w:sz w:val="18"/>
                <w:szCs w:val="18"/>
              </w:rPr>
              <w:t>name</w:t>
            </w:r>
            <w:r>
              <w:rPr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i/>
                <w:sz w:val="18"/>
                <w:szCs w:val="18"/>
              </w:rPr>
              <w:t>of</w:t>
            </w:r>
            <w:r>
              <w:rPr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i/>
                <w:sz w:val="18"/>
                <w:szCs w:val="18"/>
              </w:rPr>
              <w:t>territory</w:t>
            </w:r>
            <w:r>
              <w:rPr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i/>
                <w:sz w:val="18"/>
                <w:szCs w:val="18"/>
              </w:rPr>
              <w:t>or</w:t>
            </w:r>
            <w:r>
              <w:rPr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i/>
                <w:sz w:val="18"/>
                <w:szCs w:val="18"/>
              </w:rPr>
              <w:t>t</w:t>
            </w:r>
            <w:r>
              <w:rPr>
                <w:i/>
                <w:spacing w:val="-1"/>
                <w:sz w:val="18"/>
                <w:szCs w:val="18"/>
              </w:rPr>
              <w:t>h</w:t>
            </w:r>
            <w:r>
              <w:rPr>
                <w:i/>
                <w:sz w:val="18"/>
                <w:szCs w:val="18"/>
              </w:rPr>
              <w:t>ird</w:t>
            </w:r>
            <w:r>
              <w:rPr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i/>
                <w:sz w:val="18"/>
                <w:szCs w:val="18"/>
              </w:rPr>
              <w:t>countr</w:t>
            </w:r>
            <w:r>
              <w:rPr>
                <w:i/>
                <w:spacing w:val="-1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)</w:t>
            </w:r>
            <w:r>
              <w:rPr>
                <w:spacing w:val="-1"/>
                <w:sz w:val="18"/>
                <w:szCs w:val="18"/>
              </w:rPr>
              <w:t xml:space="preserve"> c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 xml:space="preserve">at: </w:t>
            </w:r>
            <w:r>
              <w:rPr>
                <w:sz w:val="18"/>
                <w:szCs w:val="18"/>
                <w:u w:val="single" w:color="000000"/>
              </w:rPr>
              <w:t>Purpose/nature</w:t>
            </w:r>
            <w:r>
              <w:rPr>
                <w:spacing w:val="1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spacing w:val="-1"/>
                <w:sz w:val="18"/>
                <w:szCs w:val="18"/>
                <w:u w:val="single" w:color="000000"/>
              </w:rPr>
              <w:t>o</w:t>
            </w:r>
            <w:r>
              <w:rPr>
                <w:sz w:val="18"/>
                <w:szCs w:val="18"/>
                <w:u w:val="single" w:color="000000"/>
              </w:rPr>
              <w:t>f</w:t>
            </w:r>
            <w:r>
              <w:rPr>
                <w:spacing w:val="1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sz w:val="18"/>
                <w:szCs w:val="18"/>
                <w:u w:val="single" w:color="000000"/>
              </w:rPr>
              <w:t>journ</w:t>
            </w:r>
            <w:r>
              <w:rPr>
                <w:spacing w:val="-2"/>
                <w:sz w:val="18"/>
                <w:szCs w:val="18"/>
                <w:u w:val="single" w:color="000000"/>
              </w:rPr>
              <w:t>e</w:t>
            </w:r>
            <w:r>
              <w:rPr>
                <w:sz w:val="18"/>
                <w:szCs w:val="18"/>
                <w:u w:val="single" w:color="000000"/>
              </w:rPr>
              <w:t xml:space="preserve">y </w:t>
            </w:r>
            <w:r>
              <w:rPr>
                <w:spacing w:val="-1"/>
                <w:sz w:val="18"/>
                <w:szCs w:val="18"/>
                <w:u w:val="single" w:color="000000"/>
              </w:rPr>
              <w:t>a</w:t>
            </w:r>
            <w:r>
              <w:rPr>
                <w:sz w:val="18"/>
                <w:szCs w:val="18"/>
                <w:u w:val="single" w:color="000000"/>
              </w:rPr>
              <w:t>ttes</w:t>
            </w:r>
            <w:r>
              <w:rPr>
                <w:spacing w:val="-1"/>
                <w:sz w:val="18"/>
                <w:szCs w:val="18"/>
                <w:u w:val="single" w:color="000000"/>
              </w:rPr>
              <w:t>te</w:t>
            </w:r>
            <w:r>
              <w:rPr>
                <w:sz w:val="18"/>
                <w:szCs w:val="18"/>
                <w:u w:val="single" w:color="000000"/>
              </w:rPr>
              <w:t>d</w:t>
            </w:r>
            <w:r>
              <w:rPr>
                <w:spacing w:val="1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spacing w:val="-1"/>
                <w:sz w:val="18"/>
                <w:szCs w:val="18"/>
                <w:u w:val="single" w:color="000000"/>
              </w:rPr>
              <w:t>b</w:t>
            </w:r>
            <w:r>
              <w:rPr>
                <w:sz w:val="18"/>
                <w:szCs w:val="18"/>
                <w:u w:val="single" w:color="000000"/>
              </w:rPr>
              <w:t>y</w:t>
            </w:r>
            <w:r>
              <w:rPr>
                <w:spacing w:val="2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sz w:val="18"/>
                <w:szCs w:val="18"/>
                <w:u w:val="single" w:color="000000"/>
              </w:rPr>
              <w:t>t</w:t>
            </w:r>
            <w:r>
              <w:rPr>
                <w:spacing w:val="-1"/>
                <w:sz w:val="18"/>
                <w:szCs w:val="18"/>
                <w:u w:val="single" w:color="000000"/>
              </w:rPr>
              <w:t>h</w:t>
            </w:r>
            <w:r>
              <w:rPr>
                <w:sz w:val="18"/>
                <w:szCs w:val="18"/>
                <w:u w:val="single" w:color="000000"/>
              </w:rPr>
              <w:t>e</w:t>
            </w:r>
            <w:r>
              <w:rPr>
                <w:spacing w:val="1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sz w:val="18"/>
                <w:szCs w:val="18"/>
                <w:u w:val="single" w:color="000000"/>
              </w:rPr>
              <w:t>owne</w:t>
            </w:r>
            <w:r>
              <w:rPr>
                <w:spacing w:val="-1"/>
                <w:sz w:val="18"/>
                <w:szCs w:val="18"/>
                <w:u w:val="single" w:color="000000"/>
              </w:rPr>
              <w:t>r</w:t>
            </w:r>
            <w:r>
              <w:rPr>
                <w:sz w:val="18"/>
                <w:szCs w:val="18"/>
                <w:u w:val="single" w:color="000000"/>
              </w:rPr>
              <w:t>:</w:t>
            </w:r>
          </w:p>
          <w:p w:rsidR="00D54C32" w:rsidRDefault="00673E0C">
            <w:pPr>
              <w:tabs>
                <w:tab w:val="left" w:pos="1500"/>
              </w:tabs>
              <w:spacing w:line="234" w:lineRule="auto"/>
              <w:ind w:left="1518" w:right="67" w:hanging="70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II.1.</w:t>
            </w:r>
            <w:r>
              <w:rPr>
                <w:sz w:val="18"/>
                <w:szCs w:val="18"/>
              </w:rPr>
              <w:tab/>
              <w:t>the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ached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</w:t>
            </w:r>
            <w:r>
              <w:rPr>
                <w:spacing w:val="-1"/>
                <w:sz w:val="18"/>
                <w:szCs w:val="18"/>
              </w:rPr>
              <w:t>cl</w:t>
            </w:r>
            <w:r>
              <w:rPr>
                <w:sz w:val="18"/>
                <w:szCs w:val="18"/>
              </w:rPr>
              <w:t>ara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io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position w:val="8"/>
                <w:sz w:val="12"/>
                <w:szCs w:val="12"/>
              </w:rPr>
              <w:t>(2)</w:t>
            </w:r>
            <w:r>
              <w:rPr>
                <w:spacing w:val="24"/>
                <w:position w:val="8"/>
                <w:sz w:val="12"/>
                <w:szCs w:val="12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owner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or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natural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p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rson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who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has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autho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isati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  <w:proofErr w:type="spellEnd"/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writing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fr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m the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owner to car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out the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no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-commercial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movement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 the animals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b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lf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 the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owner, supported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evidence</w:t>
            </w:r>
            <w:r>
              <w:rPr>
                <w:position w:val="8"/>
                <w:sz w:val="12"/>
                <w:szCs w:val="12"/>
              </w:rPr>
              <w:t>(3)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sta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es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hat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ani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als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described in B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x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I.28 will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cc</w:t>
            </w:r>
            <w:r>
              <w:rPr>
                <w:spacing w:val="-1"/>
                <w:sz w:val="18"/>
                <w:szCs w:val="18"/>
              </w:rPr>
              <w:t>om</w:t>
            </w:r>
            <w:r>
              <w:rPr>
                <w:sz w:val="18"/>
                <w:szCs w:val="18"/>
              </w:rPr>
              <w:t>pa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own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or the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natural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p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rs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who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has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auth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risation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 writi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from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owner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to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car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out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non-co</w:t>
            </w:r>
            <w:r>
              <w:rPr>
                <w:spacing w:val="-1"/>
                <w:sz w:val="18"/>
                <w:szCs w:val="18"/>
              </w:rPr>
              <w:t>mm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rcial movement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animals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on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behalf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owner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within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not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more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than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fi</w:t>
            </w:r>
            <w:r>
              <w:rPr>
                <w:spacing w:val="-1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da</w:t>
            </w:r>
            <w:r>
              <w:rPr>
                <w:spacing w:val="2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his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mov</w:t>
            </w:r>
            <w:r>
              <w:rPr>
                <w:spacing w:val="2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ment and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are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sub</w:t>
            </w:r>
            <w:r>
              <w:rPr>
                <w:spacing w:val="-1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ect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to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ove</w:t>
            </w:r>
            <w:r>
              <w:rPr>
                <w:spacing w:val="-1"/>
                <w:sz w:val="18"/>
                <w:szCs w:val="18"/>
              </w:rPr>
              <w:t>me</w:t>
            </w:r>
            <w:r>
              <w:rPr>
                <w:sz w:val="18"/>
                <w:szCs w:val="18"/>
              </w:rPr>
              <w:t>nt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that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ai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at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their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sale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or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transfer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ownership,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during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</w:p>
          <w:p w:rsidR="00D54C32" w:rsidRDefault="00673E0C">
            <w:pPr>
              <w:ind w:left="1518" w:right="2533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non-co</w:t>
            </w:r>
            <w:r>
              <w:rPr>
                <w:spacing w:val="-1"/>
                <w:sz w:val="18"/>
                <w:szCs w:val="18"/>
              </w:rPr>
              <w:t>mm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rcial</w:t>
            </w:r>
            <w:r>
              <w:rPr>
                <w:spacing w:val="-1"/>
                <w:sz w:val="18"/>
                <w:szCs w:val="18"/>
              </w:rPr>
              <w:t xml:space="preserve"> m</w:t>
            </w:r>
            <w:r>
              <w:rPr>
                <w:sz w:val="18"/>
                <w:szCs w:val="18"/>
              </w:rPr>
              <w:t>ove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nt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will 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in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under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 responsibili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</w:p>
          <w:p w:rsidR="00D54C32" w:rsidRDefault="00673E0C">
            <w:pPr>
              <w:spacing w:before="16"/>
              <w:ind w:left="525"/>
              <w:rPr>
                <w:sz w:val="18"/>
                <w:szCs w:val="18"/>
              </w:rPr>
            </w:pPr>
            <w:r>
              <w:rPr>
                <w:i/>
                <w:spacing w:val="-2"/>
                <w:position w:val="8"/>
                <w:sz w:val="12"/>
                <w:szCs w:val="12"/>
              </w:rPr>
              <w:t>(</w:t>
            </w:r>
            <w:r>
              <w:rPr>
                <w:i/>
                <w:spacing w:val="1"/>
                <w:position w:val="8"/>
                <w:sz w:val="12"/>
                <w:szCs w:val="12"/>
              </w:rPr>
              <w:t>1</w:t>
            </w:r>
            <w:r>
              <w:rPr>
                <w:i/>
                <w:spacing w:val="-2"/>
                <w:position w:val="8"/>
                <w:sz w:val="12"/>
                <w:szCs w:val="12"/>
              </w:rPr>
              <w:t>)</w:t>
            </w:r>
            <w:r>
              <w:rPr>
                <w:i/>
                <w:sz w:val="18"/>
                <w:szCs w:val="18"/>
              </w:rPr>
              <w:t xml:space="preserve">either        </w:t>
            </w:r>
            <w:r>
              <w:rPr>
                <w:i/>
                <w:spacing w:val="2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[the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owne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;]</w:t>
            </w:r>
          </w:p>
          <w:p w:rsidR="00D54C32" w:rsidRDefault="00673E0C">
            <w:pPr>
              <w:spacing w:before="43" w:line="200" w:lineRule="exact"/>
              <w:ind w:left="1518" w:right="70" w:hanging="994"/>
              <w:rPr>
                <w:sz w:val="18"/>
                <w:szCs w:val="18"/>
              </w:rPr>
            </w:pPr>
            <w:r>
              <w:rPr>
                <w:i/>
                <w:spacing w:val="-2"/>
                <w:position w:val="8"/>
                <w:sz w:val="12"/>
                <w:szCs w:val="12"/>
              </w:rPr>
              <w:t>(</w:t>
            </w:r>
            <w:r>
              <w:rPr>
                <w:i/>
                <w:spacing w:val="1"/>
                <w:position w:val="8"/>
                <w:sz w:val="12"/>
                <w:szCs w:val="12"/>
              </w:rPr>
              <w:t>1</w:t>
            </w:r>
            <w:r>
              <w:rPr>
                <w:i/>
                <w:position w:val="8"/>
                <w:sz w:val="12"/>
                <w:szCs w:val="12"/>
              </w:rPr>
              <w:t>)</w:t>
            </w:r>
            <w:r>
              <w:rPr>
                <w:i/>
                <w:sz w:val="18"/>
                <w:szCs w:val="18"/>
              </w:rPr>
              <w:t xml:space="preserve">or              </w:t>
            </w:r>
            <w:r>
              <w:rPr>
                <w:i/>
                <w:spacing w:val="1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[the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tural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p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rson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who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has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</w:t>
            </w:r>
            <w:r>
              <w:rPr>
                <w:spacing w:val="-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orisation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writing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from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ow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to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ca</w:t>
            </w:r>
            <w:r>
              <w:rPr>
                <w:spacing w:val="-1"/>
                <w:sz w:val="18"/>
                <w:szCs w:val="18"/>
              </w:rPr>
              <w:t>rr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out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non-commercial movement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animals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on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be</w:t>
            </w:r>
            <w:r>
              <w:rPr>
                <w:spacing w:val="-1"/>
                <w:sz w:val="18"/>
                <w:szCs w:val="18"/>
              </w:rPr>
              <w:t>ha</w:t>
            </w:r>
            <w:r>
              <w:rPr>
                <w:sz w:val="18"/>
                <w:szCs w:val="18"/>
              </w:rPr>
              <w:t>lf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owner;]</w:t>
            </w:r>
          </w:p>
          <w:p w:rsidR="00D54C32" w:rsidRDefault="00673E0C">
            <w:pPr>
              <w:spacing w:before="14"/>
              <w:ind w:left="1518" w:right="67" w:hanging="994"/>
              <w:rPr>
                <w:sz w:val="18"/>
                <w:szCs w:val="18"/>
              </w:rPr>
            </w:pPr>
            <w:r>
              <w:rPr>
                <w:i/>
                <w:spacing w:val="-2"/>
                <w:position w:val="8"/>
                <w:sz w:val="12"/>
                <w:szCs w:val="12"/>
              </w:rPr>
              <w:t>(</w:t>
            </w:r>
            <w:r>
              <w:rPr>
                <w:i/>
                <w:spacing w:val="1"/>
                <w:position w:val="8"/>
                <w:sz w:val="12"/>
                <w:szCs w:val="12"/>
              </w:rPr>
              <w:t>1</w:t>
            </w:r>
            <w:r>
              <w:rPr>
                <w:i/>
                <w:position w:val="8"/>
                <w:sz w:val="12"/>
                <w:szCs w:val="12"/>
              </w:rPr>
              <w:t>)</w:t>
            </w:r>
            <w:r>
              <w:rPr>
                <w:i/>
                <w:sz w:val="18"/>
                <w:szCs w:val="18"/>
              </w:rPr>
              <w:t>or</w:t>
            </w:r>
            <w:r>
              <w:rPr>
                <w:i/>
                <w:sz w:val="18"/>
                <w:szCs w:val="18"/>
              </w:rPr>
              <w:t xml:space="preserve">              </w:t>
            </w:r>
            <w:r>
              <w:rPr>
                <w:i/>
                <w:spacing w:val="1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[the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tural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p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rson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designated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car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ier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cont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acted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owner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to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car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out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non-commercial movement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animals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on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be</w:t>
            </w:r>
            <w:r>
              <w:rPr>
                <w:spacing w:val="-1"/>
                <w:sz w:val="18"/>
                <w:szCs w:val="18"/>
              </w:rPr>
              <w:t>ha</w:t>
            </w:r>
            <w:r>
              <w:rPr>
                <w:sz w:val="18"/>
                <w:szCs w:val="18"/>
              </w:rPr>
              <w:t>lf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owner;]</w:t>
            </w:r>
          </w:p>
          <w:p w:rsidR="00D54C32" w:rsidRDefault="00673E0C">
            <w:pPr>
              <w:spacing w:before="15"/>
              <w:ind w:left="102"/>
              <w:rPr>
                <w:sz w:val="18"/>
                <w:szCs w:val="18"/>
              </w:rPr>
            </w:pPr>
            <w:r>
              <w:rPr>
                <w:i/>
                <w:spacing w:val="-2"/>
                <w:position w:val="8"/>
                <w:sz w:val="12"/>
                <w:szCs w:val="12"/>
              </w:rPr>
              <w:t>(</w:t>
            </w:r>
            <w:r>
              <w:rPr>
                <w:i/>
                <w:spacing w:val="1"/>
                <w:position w:val="8"/>
                <w:sz w:val="12"/>
                <w:szCs w:val="12"/>
              </w:rPr>
              <w:t>1</w:t>
            </w:r>
            <w:proofErr w:type="gramStart"/>
            <w:r>
              <w:rPr>
                <w:i/>
                <w:spacing w:val="-2"/>
                <w:position w:val="8"/>
                <w:sz w:val="12"/>
                <w:szCs w:val="12"/>
              </w:rPr>
              <w:t>)</w:t>
            </w:r>
            <w:r>
              <w:rPr>
                <w:i/>
                <w:sz w:val="18"/>
                <w:szCs w:val="18"/>
              </w:rPr>
              <w:t>either</w:t>
            </w:r>
            <w:proofErr w:type="gramEnd"/>
            <w:r>
              <w:rPr>
                <w:i/>
                <w:sz w:val="18"/>
                <w:szCs w:val="18"/>
              </w:rPr>
              <w:t xml:space="preserve"> </w:t>
            </w:r>
            <w:r>
              <w:rPr>
                <w:i/>
                <w:spacing w:val="3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[II.2.       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 animals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scribed in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Box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I.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8 are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moved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number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ive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or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less;]</w:t>
            </w:r>
          </w:p>
          <w:p w:rsidR="00D54C32" w:rsidRDefault="00673E0C">
            <w:pPr>
              <w:spacing w:before="22" w:line="230" w:lineRule="auto"/>
              <w:ind w:left="1518" w:right="65" w:hanging="1416"/>
              <w:jc w:val="both"/>
              <w:rPr>
                <w:sz w:val="18"/>
                <w:szCs w:val="18"/>
              </w:rPr>
            </w:pPr>
            <w:r>
              <w:rPr>
                <w:i/>
                <w:spacing w:val="-2"/>
                <w:position w:val="8"/>
                <w:sz w:val="12"/>
                <w:szCs w:val="12"/>
              </w:rPr>
              <w:t>(</w:t>
            </w:r>
            <w:r>
              <w:rPr>
                <w:i/>
                <w:spacing w:val="1"/>
                <w:position w:val="8"/>
                <w:sz w:val="12"/>
                <w:szCs w:val="12"/>
              </w:rPr>
              <w:t>1</w:t>
            </w:r>
            <w:proofErr w:type="gramStart"/>
            <w:r>
              <w:rPr>
                <w:i/>
                <w:position w:val="8"/>
                <w:sz w:val="12"/>
                <w:szCs w:val="12"/>
              </w:rPr>
              <w:t>)</w:t>
            </w:r>
            <w:r>
              <w:rPr>
                <w:i/>
                <w:sz w:val="18"/>
                <w:szCs w:val="18"/>
              </w:rPr>
              <w:t>or</w:t>
            </w:r>
            <w:proofErr w:type="gramEnd"/>
            <w:r>
              <w:rPr>
                <w:i/>
                <w:sz w:val="18"/>
                <w:szCs w:val="18"/>
              </w:rPr>
              <w:t xml:space="preserve">       </w:t>
            </w:r>
            <w:r>
              <w:rPr>
                <w:i/>
                <w:spacing w:val="2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[II.2.       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pacing w:val="2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animals</w:t>
            </w:r>
            <w:r>
              <w:rPr>
                <w:spacing w:val="2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</w:t>
            </w:r>
            <w:r>
              <w:rPr>
                <w:spacing w:val="-2"/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ribed</w:t>
            </w:r>
            <w:r>
              <w:rPr>
                <w:spacing w:val="2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</w:t>
            </w:r>
            <w:r>
              <w:rPr>
                <w:spacing w:val="2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Box</w:t>
            </w:r>
            <w:r>
              <w:rPr>
                <w:spacing w:val="2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I.28</w:t>
            </w:r>
            <w:r>
              <w:rPr>
                <w:spacing w:val="2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are</w:t>
            </w:r>
            <w:r>
              <w:rPr>
                <w:spacing w:val="2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moved</w:t>
            </w:r>
            <w:r>
              <w:rPr>
                <w:spacing w:val="2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</w:t>
            </w:r>
            <w:r>
              <w:rPr>
                <w:spacing w:val="2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2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number</w:t>
            </w:r>
            <w:r>
              <w:rPr>
                <w:spacing w:val="2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more</w:t>
            </w:r>
            <w:r>
              <w:rPr>
                <w:spacing w:val="2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than</w:t>
            </w:r>
            <w:r>
              <w:rPr>
                <w:spacing w:val="2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five,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are</w:t>
            </w:r>
            <w:r>
              <w:rPr>
                <w:spacing w:val="2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more</w:t>
            </w:r>
            <w:r>
              <w:rPr>
                <w:spacing w:val="2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than</w:t>
            </w:r>
            <w:r>
              <w:rPr>
                <w:spacing w:val="2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six 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onths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old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 are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ing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to pa</w:t>
            </w:r>
            <w:r>
              <w:rPr>
                <w:spacing w:val="-1"/>
                <w:sz w:val="18"/>
                <w:szCs w:val="18"/>
              </w:rPr>
              <w:t>rt</w:t>
            </w:r>
            <w:r>
              <w:rPr>
                <w:sz w:val="18"/>
                <w:szCs w:val="18"/>
              </w:rPr>
              <w:t>ici</w:t>
            </w:r>
            <w:r>
              <w:rPr>
                <w:spacing w:val="-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 co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p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titions,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ex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ibi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ns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or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sporting e</w:t>
            </w:r>
            <w:r>
              <w:rPr>
                <w:spacing w:val="-1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ents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or in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aini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 xml:space="preserve">g for 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those 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eve</w:t>
            </w:r>
            <w:r>
              <w:rPr>
                <w:spacing w:val="-1"/>
                <w:sz w:val="18"/>
                <w:szCs w:val="18"/>
              </w:rPr>
              <w:t>nt</w:t>
            </w:r>
            <w:r>
              <w:rPr>
                <w:sz w:val="18"/>
                <w:szCs w:val="18"/>
              </w:rPr>
              <w:t xml:space="preserve">s, 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and 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the 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ow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r 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or 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the 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tu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l  person 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re</w:t>
            </w:r>
            <w:r>
              <w:rPr>
                <w:spacing w:val="-1"/>
                <w:sz w:val="18"/>
                <w:szCs w:val="18"/>
              </w:rPr>
              <w:t>f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 xml:space="preserve">ed 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to 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in 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 xml:space="preserve">int  II.1 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has 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provi</w:t>
            </w: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d evide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ce</w:t>
            </w:r>
            <w:r>
              <w:rPr>
                <w:position w:val="8"/>
                <w:sz w:val="12"/>
                <w:szCs w:val="12"/>
              </w:rPr>
              <w:t>(3)</w:t>
            </w:r>
            <w:r>
              <w:rPr>
                <w:spacing w:val="15"/>
                <w:position w:val="8"/>
                <w:sz w:val="12"/>
                <w:szCs w:val="12"/>
              </w:rPr>
              <w:t xml:space="preserve"> 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 xml:space="preserve">at 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als a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re</w:t>
            </w:r>
            <w:r>
              <w:rPr>
                <w:sz w:val="18"/>
                <w:szCs w:val="18"/>
              </w:rPr>
              <w:t>gistered</w:t>
            </w:r>
          </w:p>
          <w:p w:rsidR="00D54C32" w:rsidRDefault="00673E0C">
            <w:pPr>
              <w:spacing w:before="17"/>
              <w:ind w:left="525"/>
              <w:rPr>
                <w:sz w:val="18"/>
                <w:szCs w:val="18"/>
              </w:rPr>
            </w:pPr>
            <w:r>
              <w:rPr>
                <w:i/>
                <w:spacing w:val="-2"/>
                <w:position w:val="8"/>
                <w:sz w:val="12"/>
                <w:szCs w:val="12"/>
              </w:rPr>
              <w:t>(</w:t>
            </w:r>
            <w:r>
              <w:rPr>
                <w:i/>
                <w:spacing w:val="1"/>
                <w:position w:val="8"/>
                <w:sz w:val="12"/>
                <w:szCs w:val="12"/>
              </w:rPr>
              <w:t>1</w:t>
            </w:r>
            <w:r>
              <w:rPr>
                <w:i/>
                <w:spacing w:val="-2"/>
                <w:position w:val="8"/>
                <w:sz w:val="12"/>
                <w:szCs w:val="12"/>
              </w:rPr>
              <w:t>)</w:t>
            </w:r>
            <w:r>
              <w:rPr>
                <w:i/>
                <w:sz w:val="18"/>
                <w:szCs w:val="18"/>
              </w:rPr>
              <w:t xml:space="preserve">either        </w:t>
            </w:r>
            <w:r>
              <w:rPr>
                <w:i/>
                <w:spacing w:val="2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[to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ttend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such 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vent;]</w:t>
            </w:r>
          </w:p>
          <w:p w:rsidR="00D54C32" w:rsidRDefault="00673E0C">
            <w:pPr>
              <w:spacing w:before="15"/>
              <w:ind w:left="525"/>
              <w:rPr>
                <w:sz w:val="18"/>
                <w:szCs w:val="18"/>
              </w:rPr>
            </w:pPr>
            <w:r>
              <w:rPr>
                <w:i/>
                <w:spacing w:val="-2"/>
                <w:position w:val="8"/>
                <w:sz w:val="12"/>
                <w:szCs w:val="12"/>
              </w:rPr>
              <w:t>(</w:t>
            </w:r>
            <w:r>
              <w:rPr>
                <w:i/>
                <w:spacing w:val="1"/>
                <w:position w:val="8"/>
                <w:sz w:val="12"/>
                <w:szCs w:val="12"/>
              </w:rPr>
              <w:t>1</w:t>
            </w:r>
            <w:r>
              <w:rPr>
                <w:i/>
                <w:position w:val="8"/>
                <w:sz w:val="12"/>
                <w:szCs w:val="12"/>
              </w:rPr>
              <w:t>)</w:t>
            </w:r>
            <w:r>
              <w:rPr>
                <w:i/>
                <w:sz w:val="18"/>
                <w:szCs w:val="18"/>
              </w:rPr>
              <w:t xml:space="preserve">or              </w:t>
            </w:r>
            <w:r>
              <w:rPr>
                <w:i/>
                <w:spacing w:val="1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[with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assoc</w:t>
            </w:r>
            <w:r>
              <w:rPr>
                <w:spacing w:val="-1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ion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orga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ising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uch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-1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ents;]</w:t>
            </w:r>
          </w:p>
          <w:p w:rsidR="00D54C32" w:rsidRDefault="00673E0C">
            <w:pPr>
              <w:spacing w:before="40"/>
              <w:ind w:left="783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 w:color="000000"/>
              </w:rPr>
              <w:t>Attestation</w:t>
            </w:r>
            <w:r>
              <w:rPr>
                <w:spacing w:val="1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sz w:val="18"/>
                <w:szCs w:val="18"/>
                <w:u w:val="single" w:color="000000"/>
              </w:rPr>
              <w:t>of</w:t>
            </w:r>
            <w:r>
              <w:rPr>
                <w:spacing w:val="-1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sz w:val="18"/>
                <w:szCs w:val="18"/>
                <w:u w:val="single" w:color="000000"/>
              </w:rPr>
              <w:t>rabies</w:t>
            </w:r>
            <w:r>
              <w:rPr>
                <w:spacing w:val="1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sz w:val="18"/>
                <w:szCs w:val="18"/>
                <w:u w:val="single" w:color="000000"/>
              </w:rPr>
              <w:t>vacci</w:t>
            </w:r>
            <w:r>
              <w:rPr>
                <w:spacing w:val="-1"/>
                <w:sz w:val="18"/>
                <w:szCs w:val="18"/>
                <w:u w:val="single" w:color="000000"/>
              </w:rPr>
              <w:t>n</w:t>
            </w:r>
            <w:r>
              <w:rPr>
                <w:spacing w:val="1"/>
                <w:sz w:val="18"/>
                <w:szCs w:val="18"/>
                <w:u w:val="single" w:color="000000"/>
              </w:rPr>
              <w:t>a</w:t>
            </w:r>
            <w:r>
              <w:rPr>
                <w:sz w:val="18"/>
                <w:szCs w:val="18"/>
                <w:u w:val="single" w:color="000000"/>
              </w:rPr>
              <w:t>tion</w:t>
            </w:r>
            <w:r>
              <w:rPr>
                <w:spacing w:val="-2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sz w:val="18"/>
                <w:szCs w:val="18"/>
                <w:u w:val="single" w:color="000000"/>
              </w:rPr>
              <w:t>and</w:t>
            </w:r>
            <w:r>
              <w:rPr>
                <w:spacing w:val="1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sz w:val="18"/>
                <w:szCs w:val="18"/>
                <w:u w:val="single" w:color="000000"/>
              </w:rPr>
              <w:t>ra</w:t>
            </w:r>
            <w:r>
              <w:rPr>
                <w:spacing w:val="-1"/>
                <w:sz w:val="18"/>
                <w:szCs w:val="18"/>
                <w:u w:val="single" w:color="000000"/>
              </w:rPr>
              <w:t>b</w:t>
            </w:r>
            <w:r>
              <w:rPr>
                <w:sz w:val="18"/>
                <w:szCs w:val="18"/>
                <w:u w:val="single" w:color="000000"/>
              </w:rPr>
              <w:t>ies</w:t>
            </w:r>
            <w:r>
              <w:rPr>
                <w:spacing w:val="-1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sz w:val="18"/>
                <w:szCs w:val="18"/>
                <w:u w:val="single" w:color="000000"/>
              </w:rPr>
              <w:t>anti</w:t>
            </w:r>
            <w:r>
              <w:rPr>
                <w:spacing w:val="-1"/>
                <w:sz w:val="18"/>
                <w:szCs w:val="18"/>
                <w:u w:val="single" w:color="000000"/>
              </w:rPr>
              <w:t>b</w:t>
            </w:r>
            <w:r>
              <w:rPr>
                <w:sz w:val="18"/>
                <w:szCs w:val="18"/>
                <w:u w:val="single" w:color="000000"/>
              </w:rPr>
              <w:t>o</w:t>
            </w:r>
            <w:r>
              <w:rPr>
                <w:spacing w:val="-1"/>
                <w:sz w:val="18"/>
                <w:szCs w:val="18"/>
                <w:u w:val="single" w:color="000000"/>
              </w:rPr>
              <w:t>d</w:t>
            </w:r>
            <w:r>
              <w:rPr>
                <w:sz w:val="18"/>
                <w:szCs w:val="18"/>
                <w:u w:val="single" w:color="000000"/>
              </w:rPr>
              <w:t>y</w:t>
            </w:r>
            <w:r>
              <w:rPr>
                <w:spacing w:val="2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sz w:val="18"/>
                <w:szCs w:val="18"/>
                <w:u w:val="single" w:color="000000"/>
              </w:rPr>
              <w:t>titration</w:t>
            </w:r>
            <w:r>
              <w:rPr>
                <w:spacing w:val="1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sz w:val="18"/>
                <w:szCs w:val="18"/>
                <w:u w:val="single" w:color="000000"/>
              </w:rPr>
              <w:t>test:</w:t>
            </w:r>
          </w:p>
          <w:p w:rsidR="00D54C32" w:rsidRDefault="00673E0C">
            <w:pPr>
              <w:spacing w:before="16"/>
              <w:ind w:left="1518" w:right="69" w:hanging="1416"/>
              <w:jc w:val="both"/>
              <w:rPr>
                <w:sz w:val="18"/>
                <w:szCs w:val="18"/>
              </w:rPr>
            </w:pPr>
            <w:r>
              <w:rPr>
                <w:i/>
                <w:spacing w:val="-2"/>
                <w:position w:val="8"/>
                <w:sz w:val="12"/>
                <w:szCs w:val="12"/>
              </w:rPr>
              <w:t>(</w:t>
            </w:r>
            <w:r>
              <w:rPr>
                <w:i/>
                <w:spacing w:val="1"/>
                <w:position w:val="8"/>
                <w:sz w:val="12"/>
                <w:szCs w:val="12"/>
              </w:rPr>
              <w:t>1</w:t>
            </w:r>
            <w:proofErr w:type="gramStart"/>
            <w:r>
              <w:rPr>
                <w:i/>
                <w:spacing w:val="-2"/>
                <w:position w:val="8"/>
                <w:sz w:val="12"/>
                <w:szCs w:val="12"/>
              </w:rPr>
              <w:t>)</w:t>
            </w:r>
            <w:r>
              <w:rPr>
                <w:i/>
                <w:sz w:val="18"/>
                <w:szCs w:val="18"/>
              </w:rPr>
              <w:t>either</w:t>
            </w:r>
            <w:proofErr w:type="gramEnd"/>
            <w:r>
              <w:rPr>
                <w:i/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 xml:space="preserve">[II.3.      </w:t>
            </w:r>
            <w:r>
              <w:rPr>
                <w:spacing w:val="2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imals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described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Box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8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are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less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than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weeks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old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have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not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cei</w:t>
            </w:r>
            <w:r>
              <w:rPr>
                <w:spacing w:val="-1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ed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ti-ra</w:t>
            </w:r>
            <w:r>
              <w:rPr>
                <w:spacing w:val="-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ies vac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ina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ion,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or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re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tween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12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nd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16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weeks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ld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ve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cei</w:t>
            </w:r>
            <w:r>
              <w:rPr>
                <w:spacing w:val="-1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ed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anti-rabies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vaccinatio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but</w:t>
            </w:r>
          </w:p>
          <w:p w:rsidR="00D54C32" w:rsidRDefault="00673E0C">
            <w:pPr>
              <w:spacing w:before="5" w:line="230" w:lineRule="auto"/>
              <w:ind w:left="1518" w:right="65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da</w:t>
            </w:r>
            <w:r>
              <w:rPr>
                <w:spacing w:val="2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s at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least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have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elap</w:t>
            </w:r>
            <w:r>
              <w:rPr>
                <w:spacing w:val="-2"/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since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mpletion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pri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v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cination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-1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ainst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bies carried out in accordance with t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 validity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qui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 xml:space="preserve">ements set out in Annex III to </w:t>
            </w:r>
            <w:r>
              <w:rPr>
                <w:spacing w:val="1"/>
                <w:sz w:val="18"/>
                <w:szCs w:val="18"/>
              </w:rPr>
              <w:t>Re</w:t>
            </w:r>
            <w:r>
              <w:rPr>
                <w:sz w:val="18"/>
                <w:szCs w:val="18"/>
              </w:rPr>
              <w:t>gulation (EU) No xxx/2013</w:t>
            </w:r>
            <w:r>
              <w:rPr>
                <w:spacing w:val="1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1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pacing w:val="1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European</w:t>
            </w:r>
            <w:r>
              <w:rPr>
                <w:spacing w:val="1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Pa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liament</w:t>
            </w:r>
            <w:r>
              <w:rPr>
                <w:spacing w:val="1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</w:t>
            </w:r>
            <w:r>
              <w:rPr>
                <w:spacing w:val="1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1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Council</w:t>
            </w:r>
            <w:r>
              <w:rPr>
                <w:spacing w:val="19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[</w:t>
            </w:r>
            <w:r>
              <w:rPr>
                <w:i/>
                <w:sz w:val="18"/>
                <w:szCs w:val="18"/>
              </w:rPr>
              <w:t>201</w:t>
            </w:r>
            <w:r>
              <w:rPr>
                <w:i/>
                <w:spacing w:val="-1"/>
                <w:sz w:val="18"/>
                <w:szCs w:val="18"/>
              </w:rPr>
              <w:t>2</w:t>
            </w:r>
            <w:r>
              <w:rPr>
                <w:i/>
                <w:sz w:val="18"/>
                <w:szCs w:val="18"/>
              </w:rPr>
              <w:t>/</w:t>
            </w:r>
            <w:r>
              <w:rPr>
                <w:i/>
                <w:spacing w:val="-1"/>
                <w:sz w:val="18"/>
                <w:szCs w:val="18"/>
              </w:rPr>
              <w:t>(</w:t>
            </w:r>
            <w:r>
              <w:rPr>
                <w:i/>
                <w:sz w:val="18"/>
                <w:szCs w:val="18"/>
              </w:rPr>
              <w:t>003</w:t>
            </w:r>
            <w:r>
              <w:rPr>
                <w:i/>
                <w:spacing w:val="1"/>
                <w:sz w:val="18"/>
                <w:szCs w:val="18"/>
              </w:rPr>
              <w:t>9</w:t>
            </w:r>
            <w:r>
              <w:rPr>
                <w:i/>
                <w:sz w:val="18"/>
                <w:szCs w:val="18"/>
              </w:rPr>
              <w:t>)</w:t>
            </w:r>
            <w:r>
              <w:rPr>
                <w:i/>
                <w:spacing w:val="17"/>
                <w:sz w:val="18"/>
                <w:szCs w:val="18"/>
              </w:rPr>
              <w:t xml:space="preserve"> </w:t>
            </w:r>
            <w:r>
              <w:rPr>
                <w:i/>
                <w:sz w:val="18"/>
                <w:szCs w:val="18"/>
              </w:rPr>
              <w:t>COD</w:t>
            </w:r>
            <w:r>
              <w:rPr>
                <w:i/>
                <w:spacing w:val="19"/>
                <w:sz w:val="18"/>
                <w:szCs w:val="18"/>
              </w:rPr>
              <w:t xml:space="preserve"> </w:t>
            </w:r>
            <w:r>
              <w:rPr>
                <w:i/>
                <w:sz w:val="18"/>
                <w:szCs w:val="18"/>
              </w:rPr>
              <w:t>–</w:t>
            </w:r>
            <w:r>
              <w:rPr>
                <w:i/>
                <w:spacing w:val="19"/>
                <w:sz w:val="18"/>
                <w:szCs w:val="18"/>
              </w:rPr>
              <w:t xml:space="preserve"> </w:t>
            </w:r>
            <w:r>
              <w:rPr>
                <w:i/>
                <w:sz w:val="18"/>
                <w:szCs w:val="18"/>
              </w:rPr>
              <w:t>PE-CONS</w:t>
            </w:r>
            <w:r>
              <w:rPr>
                <w:i/>
                <w:spacing w:val="19"/>
                <w:sz w:val="18"/>
                <w:szCs w:val="18"/>
              </w:rPr>
              <w:t xml:space="preserve"> </w:t>
            </w:r>
            <w:r>
              <w:rPr>
                <w:i/>
                <w:sz w:val="18"/>
                <w:szCs w:val="18"/>
              </w:rPr>
              <w:t>9/13</w:t>
            </w:r>
            <w:r>
              <w:rPr>
                <w:spacing w:val="-1"/>
                <w:sz w:val="18"/>
                <w:szCs w:val="18"/>
              </w:rPr>
              <w:t>]</w:t>
            </w:r>
            <w:r>
              <w:rPr>
                <w:position w:val="8"/>
                <w:sz w:val="12"/>
                <w:szCs w:val="12"/>
              </w:rPr>
              <w:t>(4)</w:t>
            </w:r>
            <w:r>
              <w:rPr>
                <w:sz w:val="18"/>
                <w:szCs w:val="18"/>
              </w:rPr>
              <w:t>, and</w:t>
            </w:r>
          </w:p>
          <w:p w:rsidR="00D54C32" w:rsidRDefault="00673E0C">
            <w:pPr>
              <w:tabs>
                <w:tab w:val="left" w:pos="2220"/>
              </w:tabs>
              <w:spacing w:before="41"/>
              <w:ind w:left="2226" w:right="70" w:hanging="70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II.3.1</w:t>
            </w:r>
            <w:r>
              <w:rPr>
                <w:sz w:val="18"/>
                <w:szCs w:val="18"/>
              </w:rPr>
              <w:tab/>
              <w:t>the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ter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ito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or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third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count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f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provenance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animals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indicated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Box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I.1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is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listed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 Annex</w:t>
            </w:r>
            <w:r>
              <w:rPr>
                <w:spacing w:val="2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II</w:t>
            </w:r>
            <w:r>
              <w:rPr>
                <w:spacing w:val="2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to</w:t>
            </w:r>
            <w:r>
              <w:rPr>
                <w:spacing w:val="2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Commission</w:t>
            </w:r>
            <w:r>
              <w:rPr>
                <w:spacing w:val="2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Impl</w:t>
            </w:r>
            <w:r>
              <w:rPr>
                <w:spacing w:val="2"/>
                <w:sz w:val="18"/>
                <w:szCs w:val="18"/>
              </w:rPr>
              <w:t>e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enting</w:t>
            </w:r>
            <w:r>
              <w:rPr>
                <w:spacing w:val="2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Regulation</w:t>
            </w:r>
            <w:r>
              <w:rPr>
                <w:spacing w:val="2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(EU)</w:t>
            </w:r>
            <w:r>
              <w:rPr>
                <w:spacing w:val="2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No</w:t>
            </w:r>
            <w:r>
              <w:rPr>
                <w:spacing w:val="2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x</w:t>
            </w:r>
            <w:r>
              <w:rPr>
                <w:spacing w:val="1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x/2013</w:t>
            </w:r>
            <w:r>
              <w:rPr>
                <w:spacing w:val="2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[</w:t>
            </w:r>
            <w:r>
              <w:rPr>
                <w:i/>
                <w:sz w:val="18"/>
                <w:szCs w:val="18"/>
              </w:rPr>
              <w:t>this</w:t>
            </w:r>
            <w:r>
              <w:rPr>
                <w:i/>
                <w:spacing w:val="22"/>
                <w:sz w:val="18"/>
                <w:szCs w:val="18"/>
              </w:rPr>
              <w:t xml:space="preserve"> </w:t>
            </w:r>
            <w:r>
              <w:rPr>
                <w:i/>
                <w:sz w:val="18"/>
                <w:szCs w:val="18"/>
              </w:rPr>
              <w:t>R</w:t>
            </w:r>
            <w:r>
              <w:rPr>
                <w:i/>
                <w:spacing w:val="-1"/>
                <w:sz w:val="18"/>
                <w:szCs w:val="18"/>
              </w:rPr>
              <w:t>e</w:t>
            </w:r>
            <w:r>
              <w:rPr>
                <w:i/>
                <w:sz w:val="18"/>
                <w:szCs w:val="18"/>
              </w:rPr>
              <w:t>gulation</w:t>
            </w:r>
            <w:r>
              <w:rPr>
                <w:sz w:val="18"/>
                <w:szCs w:val="18"/>
              </w:rPr>
              <w:t>] and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Member </w:t>
            </w:r>
            <w:r>
              <w:rPr>
                <w:sz w:val="18"/>
                <w:szCs w:val="18"/>
              </w:rPr>
              <w:t>State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destination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</w:t>
            </w: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icated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 Box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I.5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</w:t>
            </w:r>
            <w:r>
              <w:rPr>
                <w:spacing w:val="-1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ormed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public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that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it </w:t>
            </w:r>
            <w:proofErr w:type="spellStart"/>
            <w:r>
              <w:rPr>
                <w:sz w:val="18"/>
                <w:szCs w:val="18"/>
              </w:rPr>
              <w:t>authorises</w:t>
            </w:r>
            <w:proofErr w:type="spellEnd"/>
            <w:r>
              <w:rPr>
                <w:sz w:val="18"/>
                <w:szCs w:val="18"/>
              </w:rPr>
              <w:t xml:space="preserve"> the 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ove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nt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such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ani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als into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its terr</w:t>
            </w:r>
            <w:r>
              <w:rPr>
                <w:spacing w:val="-1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to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pacing w:val="1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, and th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are 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cco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pan</w:t>
            </w:r>
            <w:r>
              <w:rPr>
                <w:spacing w:val="-1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ed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y</w:t>
            </w:r>
          </w:p>
          <w:p w:rsidR="00D54C32" w:rsidRDefault="00673E0C">
            <w:pPr>
              <w:spacing w:before="16"/>
              <w:ind w:left="2226" w:right="67" w:hanging="1702"/>
              <w:jc w:val="both"/>
              <w:rPr>
                <w:sz w:val="18"/>
                <w:szCs w:val="18"/>
              </w:rPr>
            </w:pPr>
            <w:r>
              <w:rPr>
                <w:i/>
                <w:spacing w:val="-2"/>
                <w:position w:val="8"/>
                <w:sz w:val="12"/>
                <w:szCs w:val="12"/>
              </w:rPr>
              <w:t>(</w:t>
            </w:r>
            <w:r>
              <w:rPr>
                <w:i/>
                <w:spacing w:val="1"/>
                <w:position w:val="8"/>
                <w:sz w:val="12"/>
                <w:szCs w:val="12"/>
              </w:rPr>
              <w:t>1</w:t>
            </w:r>
            <w:r>
              <w:rPr>
                <w:i/>
                <w:spacing w:val="-2"/>
                <w:position w:val="8"/>
                <w:sz w:val="12"/>
                <w:szCs w:val="12"/>
              </w:rPr>
              <w:t>)</w:t>
            </w:r>
            <w:r>
              <w:rPr>
                <w:i/>
                <w:sz w:val="18"/>
                <w:szCs w:val="18"/>
              </w:rPr>
              <w:t xml:space="preserve">either        </w:t>
            </w:r>
            <w:r>
              <w:rPr>
                <w:i/>
                <w:spacing w:val="2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[II.3.2    </w:t>
            </w:r>
            <w:r>
              <w:rPr>
                <w:spacing w:val="3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pacing w:val="3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attac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ed</w:t>
            </w:r>
            <w:r>
              <w:rPr>
                <w:spacing w:val="3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decla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atio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position w:val="8"/>
                <w:sz w:val="12"/>
                <w:szCs w:val="12"/>
              </w:rPr>
              <w:t xml:space="preserve">(5) </w:t>
            </w:r>
            <w:r>
              <w:rPr>
                <w:spacing w:val="22"/>
                <w:position w:val="8"/>
                <w:sz w:val="12"/>
                <w:szCs w:val="12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3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3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owner</w:t>
            </w:r>
            <w:r>
              <w:rPr>
                <w:spacing w:val="3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or</w:t>
            </w:r>
            <w:r>
              <w:rPr>
                <w:spacing w:val="3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3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natu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38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p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rson</w:t>
            </w:r>
            <w:r>
              <w:rPr>
                <w:spacing w:val="3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referred</w:t>
            </w:r>
            <w:r>
              <w:rPr>
                <w:spacing w:val="3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to</w:t>
            </w:r>
            <w:r>
              <w:rPr>
                <w:spacing w:val="3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</w:t>
            </w:r>
            <w:r>
              <w:rPr>
                <w:spacing w:val="38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oint</w:t>
            </w:r>
            <w:r>
              <w:rPr>
                <w:spacing w:val="3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.1 stating</w:t>
            </w:r>
            <w:r>
              <w:rPr>
                <w:spacing w:val="1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that</w:t>
            </w:r>
            <w:r>
              <w:rPr>
                <w:spacing w:val="1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from</w:t>
            </w:r>
            <w:r>
              <w:rPr>
                <w:spacing w:val="1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birth</w:t>
            </w:r>
            <w:r>
              <w:rPr>
                <w:spacing w:val="1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until</w:t>
            </w:r>
            <w:r>
              <w:rPr>
                <w:spacing w:val="1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pacing w:val="18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1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pacing w:val="1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non-co</w:t>
            </w:r>
            <w:r>
              <w:rPr>
                <w:spacing w:val="-1"/>
                <w:sz w:val="18"/>
                <w:szCs w:val="18"/>
              </w:rPr>
              <w:t>mm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rcial</w:t>
            </w:r>
            <w:r>
              <w:rPr>
                <w:spacing w:val="18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ove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nt</w:t>
            </w:r>
            <w:r>
              <w:rPr>
                <w:spacing w:val="1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pacing w:val="1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</w:t>
            </w:r>
            <w:r>
              <w:rPr>
                <w:spacing w:val="-1"/>
                <w:sz w:val="18"/>
                <w:szCs w:val="18"/>
              </w:rPr>
              <w:t>im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ls</w:t>
            </w:r>
            <w:r>
              <w:rPr>
                <w:spacing w:val="1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have had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no con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 xml:space="preserve">act 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ith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wild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als of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spec</w:t>
            </w:r>
            <w:r>
              <w:rPr>
                <w:spacing w:val="-1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es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susc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ptible to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ra</w:t>
            </w:r>
            <w:r>
              <w:rPr>
                <w:spacing w:val="-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ies;]</w:t>
            </w:r>
          </w:p>
          <w:p w:rsidR="00D54C32" w:rsidRDefault="00673E0C">
            <w:pPr>
              <w:spacing w:before="15"/>
              <w:ind w:left="2226" w:right="66" w:hanging="1702"/>
              <w:jc w:val="both"/>
              <w:rPr>
                <w:sz w:val="18"/>
                <w:szCs w:val="18"/>
              </w:rPr>
            </w:pPr>
            <w:r>
              <w:rPr>
                <w:i/>
                <w:spacing w:val="-2"/>
                <w:position w:val="8"/>
                <w:sz w:val="12"/>
                <w:szCs w:val="12"/>
              </w:rPr>
              <w:t>(</w:t>
            </w:r>
            <w:r>
              <w:rPr>
                <w:i/>
                <w:spacing w:val="1"/>
                <w:position w:val="8"/>
                <w:sz w:val="12"/>
                <w:szCs w:val="12"/>
              </w:rPr>
              <w:t>1</w:t>
            </w:r>
            <w:r>
              <w:rPr>
                <w:i/>
                <w:position w:val="8"/>
                <w:sz w:val="12"/>
                <w:szCs w:val="12"/>
              </w:rPr>
              <w:t>)</w:t>
            </w:r>
            <w:r>
              <w:rPr>
                <w:i/>
                <w:sz w:val="18"/>
                <w:szCs w:val="18"/>
              </w:rPr>
              <w:t xml:space="preserve">or              </w:t>
            </w:r>
            <w:r>
              <w:rPr>
                <w:i/>
                <w:spacing w:val="1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[II.3.2    </w:t>
            </w:r>
            <w:r>
              <w:rPr>
                <w:spacing w:val="3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their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othe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whom th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still depend, </w:t>
            </w:r>
            <w:r>
              <w:rPr>
                <w:sz w:val="18"/>
                <w:szCs w:val="18"/>
              </w:rPr>
              <w:t>and it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established that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other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rec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ived before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eir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irth an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i-rab</w:t>
            </w:r>
            <w:r>
              <w:rPr>
                <w:spacing w:val="-1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es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ac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ina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ion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which co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plied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with 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validity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quirements set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out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Annex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III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to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Regulati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(EU)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No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xxx</w:t>
            </w:r>
            <w:r>
              <w:rPr>
                <w:spacing w:val="2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2013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Eu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opean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Parliame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 the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Cou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cil [</w:t>
            </w:r>
            <w:r>
              <w:rPr>
                <w:i/>
                <w:sz w:val="18"/>
                <w:szCs w:val="18"/>
              </w:rPr>
              <w:t>20</w:t>
            </w:r>
            <w:r>
              <w:rPr>
                <w:i/>
                <w:spacing w:val="-1"/>
                <w:sz w:val="18"/>
                <w:szCs w:val="18"/>
              </w:rPr>
              <w:t>1</w:t>
            </w:r>
            <w:r>
              <w:rPr>
                <w:i/>
                <w:sz w:val="18"/>
                <w:szCs w:val="18"/>
              </w:rPr>
              <w:t>2/</w:t>
            </w:r>
            <w:r>
              <w:rPr>
                <w:i/>
                <w:spacing w:val="-1"/>
                <w:sz w:val="18"/>
                <w:szCs w:val="18"/>
              </w:rPr>
              <w:t>(</w:t>
            </w:r>
            <w:r>
              <w:rPr>
                <w:i/>
                <w:sz w:val="18"/>
                <w:szCs w:val="18"/>
              </w:rPr>
              <w:t>003</w:t>
            </w:r>
            <w:r>
              <w:rPr>
                <w:i/>
                <w:spacing w:val="1"/>
                <w:sz w:val="18"/>
                <w:szCs w:val="18"/>
              </w:rPr>
              <w:t>9</w:t>
            </w:r>
            <w:r>
              <w:rPr>
                <w:i/>
                <w:sz w:val="18"/>
                <w:szCs w:val="18"/>
              </w:rPr>
              <w:t>)</w:t>
            </w:r>
            <w:r>
              <w:rPr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i/>
                <w:sz w:val="18"/>
                <w:szCs w:val="18"/>
              </w:rPr>
              <w:t>COD</w:t>
            </w:r>
            <w:r>
              <w:rPr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i/>
                <w:sz w:val="18"/>
                <w:szCs w:val="18"/>
              </w:rPr>
              <w:t>–</w:t>
            </w:r>
            <w:r>
              <w:rPr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i/>
                <w:sz w:val="18"/>
                <w:szCs w:val="18"/>
              </w:rPr>
              <w:t>PE-CONS</w:t>
            </w:r>
            <w:r>
              <w:rPr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i/>
                <w:sz w:val="18"/>
                <w:szCs w:val="18"/>
              </w:rPr>
              <w:t>9/13</w:t>
            </w:r>
            <w:r>
              <w:rPr>
                <w:spacing w:val="-1"/>
                <w:sz w:val="18"/>
                <w:szCs w:val="18"/>
              </w:rPr>
              <w:t>];]</w:t>
            </w:r>
          </w:p>
          <w:p w:rsidR="00D54C32" w:rsidRDefault="00673E0C">
            <w:pPr>
              <w:spacing w:before="24" w:line="229" w:lineRule="auto"/>
              <w:ind w:left="1518" w:right="65" w:hanging="1416"/>
              <w:jc w:val="both"/>
              <w:rPr>
                <w:sz w:val="18"/>
                <w:szCs w:val="18"/>
              </w:rPr>
            </w:pPr>
            <w:r>
              <w:rPr>
                <w:i/>
                <w:spacing w:val="-2"/>
                <w:position w:val="8"/>
                <w:sz w:val="12"/>
                <w:szCs w:val="12"/>
              </w:rPr>
              <w:t>(</w:t>
            </w:r>
            <w:r>
              <w:rPr>
                <w:i/>
                <w:spacing w:val="1"/>
                <w:position w:val="8"/>
                <w:sz w:val="12"/>
                <w:szCs w:val="12"/>
              </w:rPr>
              <w:t>1</w:t>
            </w:r>
            <w:proofErr w:type="gramStart"/>
            <w:r>
              <w:rPr>
                <w:i/>
                <w:position w:val="8"/>
                <w:sz w:val="12"/>
                <w:szCs w:val="12"/>
              </w:rPr>
              <w:t>)</w:t>
            </w:r>
            <w:r>
              <w:rPr>
                <w:i/>
                <w:sz w:val="18"/>
                <w:szCs w:val="18"/>
              </w:rPr>
              <w:t>or</w:t>
            </w:r>
            <w:proofErr w:type="gramEnd"/>
            <w:r>
              <w:rPr>
                <w:i/>
                <w:sz w:val="18"/>
                <w:szCs w:val="18"/>
              </w:rPr>
              <w:t>/and</w:t>
            </w:r>
            <w:r>
              <w:rPr>
                <w:i/>
                <w:spacing w:val="1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[II.3.       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animals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scribed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Box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I.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8 were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least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weeks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old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at t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time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v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cci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ation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against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pacing w:val="-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ies and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at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ast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21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pacing w:val="2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ha</w:t>
            </w:r>
            <w:r>
              <w:rPr>
                <w:spacing w:val="-1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elap</w:t>
            </w:r>
            <w:r>
              <w:rPr>
                <w:spacing w:val="-2"/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since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-1"/>
                <w:sz w:val="18"/>
                <w:szCs w:val="18"/>
              </w:rPr>
              <w:t>om</w:t>
            </w:r>
            <w:r>
              <w:rPr>
                <w:sz w:val="18"/>
                <w:szCs w:val="18"/>
              </w:rPr>
              <w:t>pletion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pri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ti-ra</w:t>
            </w:r>
            <w:r>
              <w:rPr>
                <w:spacing w:val="-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ies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vac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ina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 xml:space="preserve">ion </w:t>
            </w:r>
            <w:r>
              <w:rPr>
                <w:position w:val="8"/>
                <w:sz w:val="12"/>
                <w:szCs w:val="12"/>
              </w:rPr>
              <w:t xml:space="preserve">(4) </w:t>
            </w:r>
            <w:r>
              <w:rPr>
                <w:sz w:val="18"/>
                <w:szCs w:val="18"/>
              </w:rPr>
              <w:t xml:space="preserve">carried </w:t>
            </w:r>
            <w:r>
              <w:rPr>
                <w:sz w:val="18"/>
                <w:szCs w:val="18"/>
              </w:rPr>
              <w:t>out in accordance with t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 validity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qui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 xml:space="preserve">ements set out in Annex III to </w:t>
            </w:r>
            <w:r>
              <w:rPr>
                <w:spacing w:val="1"/>
                <w:sz w:val="18"/>
                <w:szCs w:val="18"/>
              </w:rPr>
              <w:t>Re</w:t>
            </w:r>
            <w:r>
              <w:rPr>
                <w:sz w:val="18"/>
                <w:szCs w:val="18"/>
              </w:rPr>
              <w:t>gulation (EU) No xxx/2013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 European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Parliament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 Council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[201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/</w:t>
            </w:r>
            <w:r>
              <w:rPr>
                <w:spacing w:val="-1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0039)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COD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–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PE-CONS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9/13]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nd a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subsequent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revacci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tion was carried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out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within the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p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iod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validity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preceding vac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ina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ion</w:t>
            </w:r>
            <w:r>
              <w:rPr>
                <w:position w:val="8"/>
                <w:sz w:val="12"/>
                <w:szCs w:val="12"/>
              </w:rPr>
              <w:t>(6)</w:t>
            </w:r>
            <w:r>
              <w:rPr>
                <w:sz w:val="18"/>
                <w:szCs w:val="18"/>
              </w:rPr>
              <w:t>;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</w:t>
            </w:r>
          </w:p>
          <w:p w:rsidR="00D54C32" w:rsidRDefault="00673E0C">
            <w:pPr>
              <w:spacing w:before="18"/>
              <w:ind w:left="2226" w:right="68" w:hanging="1418"/>
              <w:jc w:val="both"/>
              <w:rPr>
                <w:sz w:val="18"/>
                <w:szCs w:val="18"/>
              </w:rPr>
            </w:pPr>
            <w:r>
              <w:rPr>
                <w:i/>
                <w:spacing w:val="-2"/>
                <w:position w:val="8"/>
                <w:sz w:val="12"/>
                <w:szCs w:val="12"/>
              </w:rPr>
              <w:t>(</w:t>
            </w:r>
            <w:r>
              <w:rPr>
                <w:i/>
                <w:spacing w:val="1"/>
                <w:position w:val="8"/>
                <w:sz w:val="12"/>
                <w:szCs w:val="12"/>
              </w:rPr>
              <w:t>1</w:t>
            </w:r>
            <w:r>
              <w:rPr>
                <w:i/>
                <w:spacing w:val="-2"/>
                <w:position w:val="8"/>
                <w:sz w:val="12"/>
                <w:szCs w:val="12"/>
              </w:rPr>
              <w:t>)</w:t>
            </w:r>
            <w:r>
              <w:rPr>
                <w:i/>
                <w:sz w:val="18"/>
                <w:szCs w:val="18"/>
              </w:rPr>
              <w:t xml:space="preserve">either  </w:t>
            </w:r>
            <w:r>
              <w:rPr>
                <w:i/>
                <w:spacing w:val="1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[II.3.1    </w:t>
            </w:r>
            <w:r>
              <w:rPr>
                <w:spacing w:val="3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imals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described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Box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I.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8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come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from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territo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or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thi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count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listed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Annex II to Commissi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 Implementing Regulation (EU) No xxx/20</w:t>
            </w: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 [</w:t>
            </w:r>
            <w:r>
              <w:rPr>
                <w:i/>
                <w:sz w:val="18"/>
                <w:szCs w:val="18"/>
              </w:rPr>
              <w:t>this Regulation</w:t>
            </w:r>
            <w:r>
              <w:rPr>
                <w:spacing w:val="-1"/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t>, eith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 dire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l</w:t>
            </w:r>
            <w:r>
              <w:rPr>
                <w:spacing w:val="1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throu</w:t>
            </w:r>
            <w:r>
              <w:rPr>
                <w:spacing w:val="-1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h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rrit</w:t>
            </w:r>
            <w:r>
              <w:rPr>
                <w:spacing w:val="-1"/>
                <w:sz w:val="18"/>
                <w:szCs w:val="18"/>
              </w:rPr>
              <w:t>or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ird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cou</w:t>
            </w:r>
            <w:r>
              <w:rPr>
                <w:spacing w:val="-1"/>
                <w:sz w:val="18"/>
                <w:szCs w:val="18"/>
              </w:rPr>
              <w:t>ntr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listed in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nnex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II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to C</w:t>
            </w:r>
            <w:r>
              <w:rPr>
                <w:spacing w:val="-1"/>
                <w:sz w:val="18"/>
                <w:szCs w:val="18"/>
              </w:rPr>
              <w:t>omm</w:t>
            </w:r>
            <w:r>
              <w:rPr>
                <w:sz w:val="18"/>
                <w:szCs w:val="18"/>
              </w:rPr>
              <w:t>ission Implementing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gulation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EU) No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xxx/2013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[</w:t>
            </w:r>
            <w:r>
              <w:rPr>
                <w:i/>
                <w:sz w:val="18"/>
                <w:szCs w:val="18"/>
              </w:rPr>
              <w:t>t</w:t>
            </w:r>
            <w:r>
              <w:rPr>
                <w:i/>
                <w:spacing w:val="-1"/>
                <w:sz w:val="18"/>
                <w:szCs w:val="18"/>
              </w:rPr>
              <w:t>h</w:t>
            </w:r>
            <w:r>
              <w:rPr>
                <w:i/>
                <w:sz w:val="18"/>
                <w:szCs w:val="18"/>
              </w:rPr>
              <w:t>is</w:t>
            </w:r>
            <w:r>
              <w:rPr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i/>
                <w:sz w:val="18"/>
                <w:szCs w:val="18"/>
              </w:rPr>
              <w:t>Regul</w:t>
            </w:r>
            <w:r>
              <w:rPr>
                <w:i/>
                <w:spacing w:val="-1"/>
                <w:sz w:val="18"/>
                <w:szCs w:val="18"/>
              </w:rPr>
              <w:t>a</w:t>
            </w:r>
            <w:r>
              <w:rPr>
                <w:i/>
                <w:sz w:val="18"/>
                <w:szCs w:val="18"/>
              </w:rPr>
              <w:t>tion</w:t>
            </w:r>
            <w:r>
              <w:rPr>
                <w:sz w:val="18"/>
                <w:szCs w:val="18"/>
              </w:rPr>
              <w:t>] or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through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ter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ito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or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 third count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ot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r than those listed in 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nnex II </w:t>
            </w:r>
            <w:r>
              <w:rPr>
                <w:spacing w:val="2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 xml:space="preserve">o Commission 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plementing Regulation (EU)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No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xxx/2013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[</w:t>
            </w:r>
            <w:r>
              <w:rPr>
                <w:i/>
                <w:sz w:val="18"/>
                <w:szCs w:val="18"/>
              </w:rPr>
              <w:t>this</w:t>
            </w:r>
            <w:r>
              <w:rPr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i/>
                <w:sz w:val="18"/>
                <w:szCs w:val="18"/>
              </w:rPr>
              <w:t>Regu</w:t>
            </w:r>
            <w:r>
              <w:rPr>
                <w:i/>
                <w:spacing w:val="-1"/>
                <w:sz w:val="18"/>
                <w:szCs w:val="18"/>
              </w:rPr>
              <w:t>l</w:t>
            </w:r>
            <w:r>
              <w:rPr>
                <w:i/>
                <w:sz w:val="18"/>
                <w:szCs w:val="18"/>
              </w:rPr>
              <w:t>ation</w:t>
            </w:r>
            <w:r>
              <w:rPr>
                <w:sz w:val="18"/>
                <w:szCs w:val="18"/>
              </w:rPr>
              <w:t>] in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accor</w:t>
            </w: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ance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with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poi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 (c)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Article 12(1)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of Regulation </w:t>
            </w:r>
            <w:r>
              <w:rPr>
                <w:spacing w:val="4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(E</w:t>
            </w:r>
            <w:r>
              <w:rPr>
                <w:spacing w:val="-2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spacing w:val="4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No </w:t>
            </w:r>
            <w:r>
              <w:rPr>
                <w:spacing w:val="4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xxx/2013 </w:t>
            </w:r>
            <w:r>
              <w:rPr>
                <w:spacing w:val="4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of </w:t>
            </w:r>
            <w:r>
              <w:rPr>
                <w:spacing w:val="4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the </w:t>
            </w:r>
            <w:r>
              <w:rPr>
                <w:spacing w:val="4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Euro</w:t>
            </w:r>
            <w:r>
              <w:rPr>
                <w:spacing w:val="-2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ean </w:t>
            </w:r>
            <w:r>
              <w:rPr>
                <w:spacing w:val="4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Parliament </w:t>
            </w:r>
            <w:r>
              <w:rPr>
                <w:spacing w:val="4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and </w:t>
            </w:r>
            <w:r>
              <w:rPr>
                <w:spacing w:val="4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of </w:t>
            </w:r>
            <w:r>
              <w:rPr>
                <w:spacing w:val="4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the </w:t>
            </w:r>
            <w:r>
              <w:rPr>
                <w:spacing w:val="4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Council</w:t>
            </w:r>
          </w:p>
          <w:p w:rsidR="00D54C32" w:rsidRDefault="00673E0C">
            <w:pPr>
              <w:spacing w:before="1" w:line="200" w:lineRule="exact"/>
              <w:ind w:left="2226" w:right="6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[2012/(0039) </w:t>
            </w:r>
            <w:r>
              <w:rPr>
                <w:spacing w:val="2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COD </w:t>
            </w:r>
            <w:r>
              <w:rPr>
                <w:spacing w:val="2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– 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PE-CONS </w:t>
            </w:r>
            <w:r>
              <w:rPr>
                <w:spacing w:val="2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9/13</w:t>
            </w:r>
            <w:r>
              <w:rPr>
                <w:spacing w:val="1"/>
                <w:sz w:val="18"/>
                <w:szCs w:val="18"/>
              </w:rPr>
              <w:t>]</w:t>
            </w:r>
            <w:r>
              <w:rPr>
                <w:position w:val="8"/>
                <w:sz w:val="12"/>
                <w:szCs w:val="12"/>
              </w:rPr>
              <w:t>(7)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pacing w:val="2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and </w:t>
            </w:r>
            <w:r>
              <w:rPr>
                <w:spacing w:val="2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the </w:t>
            </w:r>
            <w:r>
              <w:rPr>
                <w:spacing w:val="2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det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ils </w:t>
            </w:r>
            <w:r>
              <w:rPr>
                <w:spacing w:val="2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of </w:t>
            </w:r>
            <w:r>
              <w:rPr>
                <w:spacing w:val="2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the </w:t>
            </w:r>
            <w:r>
              <w:rPr>
                <w:spacing w:val="2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current </w:t>
            </w:r>
            <w:r>
              <w:rPr>
                <w:spacing w:val="2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nti-ra</w:t>
            </w:r>
            <w:r>
              <w:rPr>
                <w:spacing w:val="-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 xml:space="preserve">ies </w:t>
            </w:r>
            <w:r>
              <w:rPr>
                <w:sz w:val="18"/>
                <w:szCs w:val="18"/>
              </w:rPr>
              <w:t>vaccination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are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provided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table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below;]</w:t>
            </w:r>
          </w:p>
        </w:tc>
      </w:tr>
      <w:tr w:rsidR="00D54C32">
        <w:trPr>
          <w:trHeight w:hRule="exact" w:val="3731"/>
        </w:trPr>
        <w:tc>
          <w:tcPr>
            <w:tcW w:w="73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5" w:space="0" w:color="000000"/>
            </w:tcBorders>
            <w:textDirection w:val="btLr"/>
          </w:tcPr>
          <w:p w:rsidR="00D54C32" w:rsidRDefault="00D54C32">
            <w:pPr>
              <w:spacing w:before="15" w:line="200" w:lineRule="exact"/>
            </w:pPr>
          </w:p>
          <w:p w:rsidR="00D54C32" w:rsidRDefault="00673E0C">
            <w:pPr>
              <w:ind w:left="77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 II: Ce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ti</w:t>
            </w:r>
            <w:r>
              <w:rPr>
                <w:b/>
                <w:spacing w:val="-1"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ica</w:t>
            </w:r>
            <w:r>
              <w:rPr>
                <w:b/>
                <w:spacing w:val="-1"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ion</w:t>
            </w:r>
          </w:p>
        </w:tc>
        <w:tc>
          <w:tcPr>
            <w:tcW w:w="8894" w:type="dxa"/>
            <w:gridSpan w:val="3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D54C32" w:rsidRDefault="00D54C32"/>
        </w:tc>
      </w:tr>
      <w:tr w:rsidR="00D54C32">
        <w:trPr>
          <w:trHeight w:hRule="exact" w:val="8087"/>
        </w:trPr>
        <w:tc>
          <w:tcPr>
            <w:tcW w:w="733" w:type="dxa"/>
            <w:tcBorders>
              <w:top w:val="single" w:sz="13" w:space="0" w:color="000000"/>
              <w:left w:val="nil"/>
              <w:bottom w:val="nil"/>
              <w:right w:val="single" w:sz="5" w:space="0" w:color="000000"/>
            </w:tcBorders>
          </w:tcPr>
          <w:p w:rsidR="00D54C32" w:rsidRDefault="00D54C32"/>
        </w:tc>
        <w:tc>
          <w:tcPr>
            <w:tcW w:w="8894" w:type="dxa"/>
            <w:gridSpan w:val="3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C32" w:rsidRDefault="00D54C32"/>
        </w:tc>
      </w:tr>
    </w:tbl>
    <w:p w:rsidR="00D54C32" w:rsidRDefault="00D54C32">
      <w:pPr>
        <w:sectPr w:rsidR="00D54C32">
          <w:headerReference w:type="default" r:id="rId9"/>
          <w:footerReference w:type="default" r:id="rId10"/>
          <w:pgSz w:w="11920" w:h="16840"/>
          <w:pgMar w:top="2340" w:right="460" w:bottom="280" w:left="460" w:header="1284" w:footer="1002" w:gutter="0"/>
          <w:pgNumType w:start="3"/>
          <w:cols w:space="720"/>
        </w:sectPr>
      </w:pPr>
    </w:p>
    <w:p w:rsidR="00D54C32" w:rsidRDefault="00187FAD">
      <w:pPr>
        <w:spacing w:before="3" w:line="120" w:lineRule="exact"/>
        <w:rPr>
          <w:sz w:val="12"/>
          <w:szCs w:val="12"/>
        </w:rPr>
      </w:pPr>
      <w:r>
        <w:rPr>
          <w:noProof/>
          <w:lang w:val="en-IE" w:eastAsia="en-IE"/>
        </w:rPr>
        <w:lastRenderedPageBreak/>
        <mc:AlternateContent>
          <mc:Choice Requires="wpg">
            <w:drawing>
              <wp:anchor distT="0" distB="0" distL="114300" distR="114300" simplePos="0" relativeHeight="503315028" behindDoc="1" locked="0" layoutInCell="1" allowOverlap="1">
                <wp:simplePos x="0" y="0"/>
                <wp:positionH relativeFrom="page">
                  <wp:posOffset>5618480</wp:posOffset>
                </wp:positionH>
                <wp:positionV relativeFrom="page">
                  <wp:posOffset>1579880</wp:posOffset>
                </wp:positionV>
                <wp:extent cx="1310005" cy="298450"/>
                <wp:effectExtent l="8255" t="8255" r="5715" b="7620"/>
                <wp:wrapNone/>
                <wp:docPr id="1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0005" cy="298450"/>
                          <a:chOff x="8848" y="2488"/>
                          <a:chExt cx="2063" cy="470"/>
                        </a:xfrm>
                      </wpg:grpSpPr>
                      <wps:wsp>
                        <wps:cNvPr id="16" name="Freeform 7"/>
                        <wps:cNvSpPr>
                          <a:spLocks/>
                        </wps:cNvSpPr>
                        <wps:spPr bwMode="auto">
                          <a:xfrm>
                            <a:off x="8848" y="2488"/>
                            <a:ext cx="2063" cy="470"/>
                          </a:xfrm>
                          <a:custGeom>
                            <a:avLst/>
                            <a:gdLst>
                              <a:gd name="T0" fmla="+- 0 10910 8848"/>
                              <a:gd name="T1" fmla="*/ T0 w 2063"/>
                              <a:gd name="T2" fmla="+- 0 2488 2488"/>
                              <a:gd name="T3" fmla="*/ 2488 h 470"/>
                              <a:gd name="T4" fmla="+- 0 8848 8848"/>
                              <a:gd name="T5" fmla="*/ T4 w 2063"/>
                              <a:gd name="T6" fmla="+- 0 2958 2488"/>
                              <a:gd name="T7" fmla="*/ 2958 h 4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2063" h="470">
                                <a:moveTo>
                                  <a:pt x="2062" y="0"/>
                                </a:moveTo>
                                <a:lnTo>
                                  <a:pt x="0" y="47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442.4pt;margin-top:124.4pt;width:103.15pt;height:23.5pt;z-index:-1452;mso-position-horizontal-relative:page;mso-position-vertical-relative:page" coordorigin="8848,2488" coordsize="2063,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">
                <v:shape id="Freeform 7" o:spid="_x0000_s1027" style="position:absolute;left:8848;top:2488;width:2063;height:470;visibility:visible;mso-wrap-style:square;v-text-anchor:top" coordsize="2063,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p8hcEA&#10;AADbAAAADwAAAGRycy9kb3ducmV2LnhtbERP32vCMBB+H/g/hBv4NtP4INKZigiTTUScG3u+Nmdb&#10;bC4liVr/ezMY7O0+vp+3WA62E1fyoXWsQU0yEMSVMy3XGr6/3l7mIEJENtg5Jg13CrAsRk8LzI27&#10;8Sddj7EWKYRDjhqaGPtcylA1ZDFMXE+cuJPzFmOCvpbG4y2F205Os2wmLbacGhrsad1QdT5erIbt&#10;/mNT1sqVB3lQHqc/Xb9TSuvx87B6BRFpiP/iP/e7SfNn8PtLOkAW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afIXBAAAA2wAAAA8AAAAAAAAAAAAAAAAAmAIAAGRycy9kb3du&#10;cmV2LnhtbFBLBQYAAAAABAAEAPUAAACGAwAAAAA=&#10;" path="m2062,l,470e" filled="f" strokeweight=".48pt">
                  <v:path arrowok="t" o:connecttype="custom" o:connectlocs="2062,2488;0,2958" o:connectangles="0,0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8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381"/>
        <w:gridCol w:w="235"/>
        <w:gridCol w:w="1042"/>
        <w:gridCol w:w="510"/>
        <w:gridCol w:w="73"/>
        <w:gridCol w:w="551"/>
        <w:gridCol w:w="850"/>
        <w:gridCol w:w="440"/>
        <w:gridCol w:w="836"/>
        <w:gridCol w:w="905"/>
        <w:gridCol w:w="512"/>
        <w:gridCol w:w="1560"/>
      </w:tblGrid>
      <w:tr w:rsidR="00D54C32">
        <w:trPr>
          <w:trHeight w:hRule="exact" w:val="480"/>
        </w:trPr>
        <w:tc>
          <w:tcPr>
            <w:tcW w:w="710" w:type="dxa"/>
            <w:tcBorders>
              <w:top w:val="nil"/>
              <w:left w:val="nil"/>
              <w:bottom w:val="single" w:sz="13" w:space="0" w:color="000000"/>
              <w:right w:val="single" w:sz="5" w:space="0" w:color="000000"/>
            </w:tcBorders>
          </w:tcPr>
          <w:p w:rsidR="00D54C32" w:rsidRDefault="00D54C32"/>
        </w:tc>
        <w:tc>
          <w:tcPr>
            <w:tcW w:w="3241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C32" w:rsidRDefault="00D54C32">
            <w:pPr>
              <w:spacing w:before="6" w:line="100" w:lineRule="exact"/>
              <w:rPr>
                <w:sz w:val="11"/>
                <w:szCs w:val="11"/>
              </w:rPr>
            </w:pPr>
          </w:p>
          <w:p w:rsidR="00D54C32" w:rsidRDefault="00673E0C">
            <w:pPr>
              <w:ind w:left="103"/>
            </w:pPr>
            <w:r>
              <w:t xml:space="preserve">II.        </w:t>
            </w:r>
            <w:r>
              <w:rPr>
                <w:spacing w:val="46"/>
              </w:rPr>
              <w:t xml:space="preserve"> </w:t>
            </w:r>
            <w:r>
              <w:t>Health</w:t>
            </w:r>
            <w:r>
              <w:rPr>
                <w:spacing w:val="1"/>
              </w:rPr>
              <w:t xml:space="preserve"> </w:t>
            </w:r>
            <w:r>
              <w:t>i</w:t>
            </w:r>
            <w:r>
              <w:rPr>
                <w:spacing w:val="-1"/>
              </w:rPr>
              <w:t>nf</w:t>
            </w:r>
            <w:r>
              <w:rPr>
                <w:spacing w:val="1"/>
              </w:rPr>
              <w:t>o</w:t>
            </w:r>
            <w:r>
              <w:t>r</w:t>
            </w:r>
            <w:r>
              <w:rPr>
                <w:spacing w:val="-2"/>
              </w:rPr>
              <w:t>m</w:t>
            </w:r>
            <w:r>
              <w:t>ation</w:t>
            </w:r>
          </w:p>
        </w:tc>
        <w:tc>
          <w:tcPr>
            <w:tcW w:w="3582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C32" w:rsidRDefault="00D54C32">
            <w:pPr>
              <w:spacing w:before="6" w:line="100" w:lineRule="exact"/>
              <w:rPr>
                <w:sz w:val="11"/>
                <w:szCs w:val="11"/>
              </w:rPr>
            </w:pPr>
          </w:p>
          <w:p w:rsidR="00D54C32" w:rsidRDefault="00673E0C">
            <w:pPr>
              <w:ind w:left="103"/>
            </w:pPr>
            <w:proofErr w:type="spellStart"/>
            <w:r>
              <w:t>II.</w:t>
            </w:r>
            <w:r>
              <w:rPr>
                <w:spacing w:val="-1"/>
              </w:rPr>
              <w:t>a</w:t>
            </w:r>
            <w:proofErr w:type="spellEnd"/>
            <w:r>
              <w:t xml:space="preserve">.         </w:t>
            </w:r>
            <w:r>
              <w:rPr>
                <w:spacing w:val="27"/>
              </w:rPr>
              <w:t xml:space="preserve"> </w:t>
            </w:r>
            <w:r>
              <w:t>Certificate</w:t>
            </w:r>
            <w:r>
              <w:rPr>
                <w:spacing w:val="1"/>
              </w:rPr>
              <w:t xml:space="preserve"> </w:t>
            </w:r>
            <w:r>
              <w:t>ref</w:t>
            </w:r>
            <w:r>
              <w:rPr>
                <w:spacing w:val="-1"/>
              </w:rPr>
              <w:t>e</w:t>
            </w:r>
            <w:r>
              <w:t>rence</w:t>
            </w:r>
            <w:r>
              <w:rPr>
                <w:spacing w:val="-1"/>
              </w:rPr>
              <w:t xml:space="preserve"> N</w:t>
            </w:r>
            <w:r>
              <w:t>o</w:t>
            </w:r>
          </w:p>
        </w:tc>
        <w:tc>
          <w:tcPr>
            <w:tcW w:w="207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C32" w:rsidRDefault="00D54C32">
            <w:pPr>
              <w:spacing w:before="6" w:line="100" w:lineRule="exact"/>
              <w:rPr>
                <w:sz w:val="11"/>
                <w:szCs w:val="11"/>
              </w:rPr>
            </w:pPr>
          </w:p>
          <w:p w:rsidR="00D54C32" w:rsidRDefault="00673E0C">
            <w:pPr>
              <w:ind w:left="106"/>
            </w:pPr>
            <w:proofErr w:type="spellStart"/>
            <w:r>
              <w:t>II</w:t>
            </w:r>
            <w:r>
              <w:rPr>
                <w:spacing w:val="-1"/>
              </w:rPr>
              <w:t>.</w:t>
            </w:r>
            <w:r>
              <w:t>b</w:t>
            </w:r>
            <w:proofErr w:type="spellEnd"/>
            <w:r>
              <w:t>.</w:t>
            </w:r>
          </w:p>
        </w:tc>
      </w:tr>
      <w:tr w:rsidR="00D54C32">
        <w:trPr>
          <w:trHeight w:hRule="exact" w:val="2397"/>
        </w:trPr>
        <w:tc>
          <w:tcPr>
            <w:tcW w:w="710" w:type="dxa"/>
            <w:vMerge w:val="restart"/>
            <w:tcBorders>
              <w:top w:val="single" w:sz="13" w:space="0" w:color="000000"/>
              <w:left w:val="nil"/>
              <w:right w:val="single" w:sz="13" w:space="0" w:color="000000"/>
            </w:tcBorders>
          </w:tcPr>
          <w:p w:rsidR="00D54C32" w:rsidRDefault="00D54C32"/>
        </w:tc>
        <w:tc>
          <w:tcPr>
            <w:tcW w:w="8894" w:type="dxa"/>
            <w:gridSpan w:val="12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:rsidR="00D54C32" w:rsidRDefault="00673E0C">
            <w:pPr>
              <w:spacing w:line="200" w:lineRule="exact"/>
              <w:ind w:left="808"/>
              <w:rPr>
                <w:sz w:val="18"/>
                <w:szCs w:val="18"/>
              </w:rPr>
            </w:pPr>
            <w:r>
              <w:rPr>
                <w:i/>
                <w:spacing w:val="-2"/>
                <w:position w:val="8"/>
                <w:sz w:val="12"/>
                <w:szCs w:val="12"/>
              </w:rPr>
              <w:t>(</w:t>
            </w:r>
            <w:r>
              <w:rPr>
                <w:i/>
                <w:spacing w:val="1"/>
                <w:position w:val="8"/>
                <w:sz w:val="12"/>
                <w:szCs w:val="12"/>
              </w:rPr>
              <w:t>1</w:t>
            </w:r>
            <w:r>
              <w:rPr>
                <w:i/>
                <w:position w:val="8"/>
                <w:sz w:val="12"/>
                <w:szCs w:val="12"/>
              </w:rPr>
              <w:t>)</w:t>
            </w:r>
            <w:r>
              <w:rPr>
                <w:i/>
                <w:sz w:val="18"/>
                <w:szCs w:val="18"/>
              </w:rPr>
              <w:t xml:space="preserve">or        </w:t>
            </w:r>
            <w:r>
              <w:rPr>
                <w:i/>
                <w:spacing w:val="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[II.3.1    </w:t>
            </w:r>
            <w:r>
              <w:rPr>
                <w:spacing w:val="3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pacing w:val="4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animals</w:t>
            </w:r>
            <w:r>
              <w:rPr>
                <w:spacing w:val="4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</w:t>
            </w:r>
            <w:r>
              <w:rPr>
                <w:spacing w:val="-2"/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ribed</w:t>
            </w:r>
            <w:r>
              <w:rPr>
                <w:spacing w:val="4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</w:t>
            </w:r>
            <w:r>
              <w:rPr>
                <w:spacing w:val="4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Box</w:t>
            </w:r>
            <w:r>
              <w:rPr>
                <w:spacing w:val="42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28</w:t>
            </w:r>
            <w:r>
              <w:rPr>
                <w:spacing w:val="4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come</w:t>
            </w:r>
            <w:r>
              <w:rPr>
                <w:spacing w:val="4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from,</w:t>
            </w:r>
            <w:r>
              <w:rPr>
                <w:spacing w:val="4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or</w:t>
            </w:r>
            <w:r>
              <w:rPr>
                <w:spacing w:val="4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are</w:t>
            </w:r>
            <w:r>
              <w:rPr>
                <w:spacing w:val="4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scheduled</w:t>
            </w:r>
            <w:r>
              <w:rPr>
                <w:spacing w:val="4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to</w:t>
            </w:r>
            <w:r>
              <w:rPr>
                <w:spacing w:val="4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transit</w:t>
            </w:r>
            <w:r>
              <w:rPr>
                <w:spacing w:val="4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ough,</w:t>
            </w:r>
            <w:r>
              <w:rPr>
                <w:spacing w:val="4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</w:p>
          <w:p w:rsidR="00D54C32" w:rsidRDefault="00673E0C">
            <w:pPr>
              <w:spacing w:before="4" w:line="233" w:lineRule="auto"/>
              <w:ind w:left="2227" w:right="65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territo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or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ird count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ot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an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those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listed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Annex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II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to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ommission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Imp</w:t>
            </w:r>
            <w:r>
              <w:rPr>
                <w:spacing w:val="2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ementing Regulation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EU)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No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xxx/2013 [</w:t>
            </w:r>
            <w:r>
              <w:rPr>
                <w:i/>
                <w:sz w:val="18"/>
                <w:szCs w:val="18"/>
              </w:rPr>
              <w:t>this</w:t>
            </w:r>
            <w:r>
              <w:rPr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i/>
                <w:spacing w:val="-1"/>
                <w:sz w:val="18"/>
                <w:szCs w:val="18"/>
              </w:rPr>
              <w:t>R</w:t>
            </w:r>
            <w:r>
              <w:rPr>
                <w:i/>
                <w:spacing w:val="1"/>
                <w:sz w:val="18"/>
                <w:szCs w:val="18"/>
              </w:rPr>
              <w:t>e</w:t>
            </w:r>
            <w:r>
              <w:rPr>
                <w:i/>
                <w:sz w:val="18"/>
                <w:szCs w:val="18"/>
              </w:rPr>
              <w:t>gula</w:t>
            </w:r>
            <w:r>
              <w:rPr>
                <w:i/>
                <w:spacing w:val="-1"/>
                <w:sz w:val="18"/>
                <w:szCs w:val="18"/>
              </w:rPr>
              <w:t>t</w:t>
            </w:r>
            <w:r>
              <w:rPr>
                <w:i/>
                <w:sz w:val="18"/>
                <w:szCs w:val="18"/>
              </w:rPr>
              <w:t>io</w:t>
            </w:r>
            <w:r>
              <w:rPr>
                <w:i/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] and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bies antibo</w:t>
            </w: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titrati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test</w:t>
            </w:r>
            <w:r>
              <w:rPr>
                <w:position w:val="8"/>
                <w:sz w:val="12"/>
                <w:szCs w:val="12"/>
              </w:rPr>
              <w:t>(8)</w:t>
            </w:r>
            <w:r>
              <w:rPr>
                <w:sz w:val="18"/>
                <w:szCs w:val="18"/>
              </w:rPr>
              <w:t>, carried</w:t>
            </w:r>
            <w:r>
              <w:rPr>
                <w:sz w:val="18"/>
                <w:szCs w:val="18"/>
              </w:rPr>
              <w:t xml:space="preserve"> out on a blood sample taken </w:t>
            </w:r>
            <w:r>
              <w:rPr>
                <w:spacing w:val="-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the </w:t>
            </w:r>
            <w:r>
              <w:rPr>
                <w:spacing w:val="-1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ete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 xml:space="preserve">inarian </w:t>
            </w:r>
            <w:proofErr w:type="spellStart"/>
            <w:r>
              <w:rPr>
                <w:sz w:val="18"/>
                <w:szCs w:val="18"/>
              </w:rPr>
              <w:t>aut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orised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 competent authori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on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date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ind</w:t>
            </w:r>
            <w:r>
              <w:rPr>
                <w:spacing w:val="-1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ca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ed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ta</w:t>
            </w:r>
            <w:r>
              <w:rPr>
                <w:spacing w:val="-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le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below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not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l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ss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than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30 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pacing w:val="2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af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ece</w:t>
            </w: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ing vac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ina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ion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 at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ast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onths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prior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to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2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 date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issue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this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certi</w:t>
            </w:r>
            <w:r>
              <w:rPr>
                <w:spacing w:val="-1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icate,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oved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 antibo</w:t>
            </w: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titre</w:t>
            </w:r>
            <w:proofErr w:type="spellEnd"/>
            <w:r>
              <w:rPr>
                <w:sz w:val="18"/>
                <w:szCs w:val="18"/>
              </w:rPr>
              <w:t xml:space="preserve"> equal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to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or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greater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than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pacing w:val="1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5 IU/ml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su</w:t>
            </w:r>
            <w:r>
              <w:rPr>
                <w:spacing w:val="-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sequent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re</w:t>
            </w:r>
            <w:r>
              <w:rPr>
                <w:spacing w:val="-1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accination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was carr</w:t>
            </w:r>
            <w:r>
              <w:rPr>
                <w:spacing w:val="-1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ed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out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with</w:t>
            </w:r>
            <w:r>
              <w:rPr>
                <w:spacing w:val="-1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period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 valid</w:t>
            </w:r>
            <w:r>
              <w:rPr>
                <w:spacing w:val="-1"/>
                <w:sz w:val="18"/>
                <w:szCs w:val="18"/>
              </w:rPr>
              <w:t>it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rece</w:t>
            </w: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ing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va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na</w:t>
            </w:r>
            <w:r>
              <w:rPr>
                <w:sz w:val="18"/>
                <w:szCs w:val="18"/>
              </w:rPr>
              <w:t>tio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position w:val="8"/>
                <w:sz w:val="12"/>
                <w:szCs w:val="12"/>
              </w:rPr>
              <w:t>(6)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ils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of the 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current 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</w:t>
            </w:r>
            <w:r>
              <w:rPr>
                <w:spacing w:val="-1"/>
                <w:sz w:val="18"/>
                <w:szCs w:val="18"/>
              </w:rPr>
              <w:t>ti</w:t>
            </w:r>
            <w:r>
              <w:rPr>
                <w:sz w:val="18"/>
                <w:szCs w:val="18"/>
              </w:rPr>
              <w:t xml:space="preserve">-rabies 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v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in</w:t>
            </w:r>
            <w:r>
              <w:rPr>
                <w:spacing w:val="-1"/>
                <w:sz w:val="18"/>
                <w:szCs w:val="18"/>
              </w:rPr>
              <w:t>at</w:t>
            </w:r>
            <w:r>
              <w:rPr>
                <w:sz w:val="18"/>
                <w:szCs w:val="18"/>
              </w:rPr>
              <w:t xml:space="preserve">ion 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and 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the 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da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 xml:space="preserve">e 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of 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sa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 xml:space="preserve">pling  for 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testing 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 xml:space="preserve">e 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mm</w:t>
            </w:r>
            <w:r>
              <w:rPr>
                <w:sz w:val="18"/>
                <w:szCs w:val="18"/>
              </w:rPr>
              <w:t>une response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pr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vided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 table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below:</w:t>
            </w:r>
          </w:p>
        </w:tc>
      </w:tr>
      <w:tr w:rsidR="00D54C32">
        <w:trPr>
          <w:trHeight w:hRule="exact" w:val="317"/>
        </w:trPr>
        <w:tc>
          <w:tcPr>
            <w:tcW w:w="710" w:type="dxa"/>
            <w:vMerge/>
            <w:tcBorders>
              <w:left w:val="nil"/>
              <w:right w:val="single" w:sz="13" w:space="0" w:color="000000"/>
            </w:tcBorders>
          </w:tcPr>
          <w:p w:rsidR="00D54C32" w:rsidRDefault="00D54C32"/>
        </w:tc>
        <w:tc>
          <w:tcPr>
            <w:tcW w:w="1381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54C32" w:rsidRDefault="00673E0C">
            <w:pPr>
              <w:spacing w:before="37"/>
              <w:ind w:left="125" w:right="123" w:firstLine="1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Transponder or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tattoo alphanum</w:t>
            </w:r>
            <w:r>
              <w:rPr>
                <w:b/>
                <w:spacing w:val="1"/>
                <w:sz w:val="18"/>
                <w:szCs w:val="18"/>
              </w:rPr>
              <w:t>er</w:t>
            </w:r>
            <w:r>
              <w:rPr>
                <w:b/>
                <w:sz w:val="18"/>
                <w:szCs w:val="18"/>
              </w:rPr>
              <w:t>ic co</w:t>
            </w:r>
            <w:r>
              <w:rPr>
                <w:b/>
                <w:spacing w:val="-1"/>
                <w:sz w:val="18"/>
                <w:szCs w:val="18"/>
              </w:rPr>
              <w:t>d</w:t>
            </w:r>
            <w:r>
              <w:rPr>
                <w:b/>
                <w:sz w:val="18"/>
                <w:szCs w:val="18"/>
              </w:rPr>
              <w:t>e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of t</w:t>
            </w:r>
            <w:r>
              <w:rPr>
                <w:b/>
                <w:spacing w:val="-1"/>
                <w:sz w:val="18"/>
                <w:szCs w:val="18"/>
              </w:rPr>
              <w:t>h</w:t>
            </w:r>
            <w:r>
              <w:rPr>
                <w:b/>
                <w:sz w:val="18"/>
                <w:szCs w:val="18"/>
              </w:rPr>
              <w:t>e animal</w:t>
            </w:r>
          </w:p>
        </w:tc>
        <w:tc>
          <w:tcPr>
            <w:tcW w:w="1277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54C32" w:rsidRDefault="00D54C32">
            <w:pPr>
              <w:spacing w:line="240" w:lineRule="exact"/>
              <w:rPr>
                <w:sz w:val="24"/>
                <w:szCs w:val="24"/>
              </w:rPr>
            </w:pPr>
          </w:p>
          <w:p w:rsidR="00D54C32" w:rsidRDefault="00673E0C">
            <w:pPr>
              <w:ind w:left="72" w:right="181" w:firstLine="1"/>
              <w:jc w:val="center"/>
              <w:rPr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>Date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of vaccination </w:t>
            </w:r>
            <w:r>
              <w:rPr>
                <w:b/>
                <w:w w:val="99"/>
                <w:sz w:val="16"/>
                <w:szCs w:val="16"/>
              </w:rPr>
              <w:t>[</w:t>
            </w:r>
            <w:proofErr w:type="spellStart"/>
            <w:r>
              <w:rPr>
                <w:b/>
                <w:w w:val="99"/>
                <w:sz w:val="16"/>
                <w:szCs w:val="16"/>
              </w:rPr>
              <w:t>dd</w:t>
            </w:r>
            <w:proofErr w:type="spellEnd"/>
            <w:r>
              <w:rPr>
                <w:b/>
                <w:w w:val="99"/>
                <w:sz w:val="16"/>
                <w:szCs w:val="16"/>
              </w:rPr>
              <w:t>/m</w:t>
            </w:r>
            <w:r>
              <w:rPr>
                <w:b/>
                <w:spacing w:val="-1"/>
                <w:w w:val="99"/>
                <w:sz w:val="16"/>
                <w:szCs w:val="16"/>
              </w:rPr>
              <w:t>m</w:t>
            </w:r>
            <w:r>
              <w:rPr>
                <w:b/>
                <w:w w:val="99"/>
                <w:sz w:val="16"/>
                <w:szCs w:val="16"/>
              </w:rPr>
              <w:t>/</w:t>
            </w:r>
            <w:proofErr w:type="spellStart"/>
            <w:r>
              <w:rPr>
                <w:b/>
                <w:w w:val="99"/>
                <w:sz w:val="16"/>
                <w:szCs w:val="16"/>
              </w:rPr>
              <w:t>yyyy</w:t>
            </w:r>
            <w:proofErr w:type="spellEnd"/>
            <w:r>
              <w:rPr>
                <w:b/>
                <w:w w:val="99"/>
                <w:sz w:val="16"/>
                <w:szCs w:val="16"/>
              </w:rPr>
              <w:t>]</w:t>
            </w:r>
          </w:p>
        </w:tc>
        <w:tc>
          <w:tcPr>
            <w:tcW w:w="1134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54C32" w:rsidRDefault="00D54C32">
            <w:pPr>
              <w:spacing w:before="9" w:line="220" w:lineRule="exact"/>
              <w:rPr>
                <w:sz w:val="22"/>
                <w:szCs w:val="22"/>
              </w:rPr>
            </w:pPr>
          </w:p>
          <w:p w:rsidR="00D54C32" w:rsidRDefault="00673E0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and ma</w:t>
            </w:r>
            <w:r>
              <w:rPr>
                <w:b/>
                <w:spacing w:val="-1"/>
                <w:sz w:val="18"/>
                <w:szCs w:val="18"/>
              </w:rPr>
              <w:t>nu</w:t>
            </w:r>
            <w:r>
              <w:rPr>
                <w:b/>
                <w:sz w:val="18"/>
                <w:szCs w:val="18"/>
              </w:rPr>
              <w:t>fact</w:t>
            </w:r>
            <w:r>
              <w:rPr>
                <w:b/>
                <w:spacing w:val="-1"/>
                <w:sz w:val="18"/>
                <w:szCs w:val="18"/>
              </w:rPr>
              <w:t>u</w:t>
            </w:r>
            <w:r>
              <w:rPr>
                <w:b/>
                <w:sz w:val="18"/>
                <w:szCs w:val="18"/>
              </w:rPr>
              <w:t>rer of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vaccine</w:t>
            </w:r>
          </w:p>
        </w:tc>
        <w:tc>
          <w:tcPr>
            <w:tcW w:w="850" w:type="dxa"/>
            <w:vMerge w:val="restart"/>
            <w:tcBorders>
              <w:top w:val="single" w:sz="13" w:space="0" w:color="000000"/>
              <w:left w:val="single" w:sz="13" w:space="0" w:color="000000"/>
              <w:right w:val="nil"/>
            </w:tcBorders>
          </w:tcPr>
          <w:p w:rsidR="00D54C32" w:rsidRDefault="00D54C32">
            <w:pPr>
              <w:spacing w:before="3" w:line="120" w:lineRule="exact"/>
              <w:rPr>
                <w:sz w:val="13"/>
                <w:szCs w:val="13"/>
              </w:rPr>
            </w:pPr>
          </w:p>
          <w:p w:rsidR="00D54C32" w:rsidRDefault="00D54C32">
            <w:pPr>
              <w:spacing w:line="200" w:lineRule="exact"/>
            </w:pPr>
          </w:p>
          <w:p w:rsidR="00D54C32" w:rsidRDefault="00673E0C">
            <w:pPr>
              <w:ind w:left="51" w:right="143" w:firstLine="79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Batch numb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r</w:t>
            </w:r>
          </w:p>
        </w:tc>
        <w:tc>
          <w:tcPr>
            <w:tcW w:w="2693" w:type="dxa"/>
            <w:gridSpan w:val="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D54C32" w:rsidRDefault="00673E0C">
            <w:pPr>
              <w:spacing w:before="38"/>
              <w:ind w:left="461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Validity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of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v</w:t>
            </w:r>
            <w:r>
              <w:rPr>
                <w:b/>
                <w:spacing w:val="-1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c</w:t>
            </w:r>
            <w:r>
              <w:rPr>
                <w:b/>
                <w:spacing w:val="-1"/>
                <w:sz w:val="18"/>
                <w:szCs w:val="18"/>
              </w:rPr>
              <w:t>c</w:t>
            </w:r>
            <w:r>
              <w:rPr>
                <w:b/>
                <w:sz w:val="18"/>
                <w:szCs w:val="18"/>
              </w:rPr>
              <w:t>ination</w:t>
            </w:r>
          </w:p>
        </w:tc>
        <w:tc>
          <w:tcPr>
            <w:tcW w:w="1560" w:type="dxa"/>
            <w:vMerge w:val="restart"/>
            <w:tcBorders>
              <w:top w:val="single" w:sz="13" w:space="0" w:color="000000"/>
              <w:left w:val="nil"/>
              <w:right w:val="single" w:sz="13" w:space="0" w:color="000000"/>
            </w:tcBorders>
          </w:tcPr>
          <w:p w:rsidR="00D54C32" w:rsidRDefault="00D54C32">
            <w:pPr>
              <w:spacing w:line="240" w:lineRule="exact"/>
              <w:rPr>
                <w:sz w:val="24"/>
                <w:szCs w:val="24"/>
              </w:rPr>
            </w:pPr>
          </w:p>
          <w:p w:rsidR="00D54C32" w:rsidRDefault="00673E0C">
            <w:pPr>
              <w:ind w:left="102" w:right="85"/>
              <w:jc w:val="center"/>
              <w:rPr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>Date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of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the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blo</w:t>
            </w:r>
            <w:r>
              <w:rPr>
                <w:b/>
                <w:spacing w:val="-1"/>
                <w:sz w:val="18"/>
                <w:szCs w:val="18"/>
              </w:rPr>
              <w:t>o</w:t>
            </w: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z w:val="18"/>
                <w:szCs w:val="18"/>
              </w:rPr>
              <w:t xml:space="preserve"> sampling </w:t>
            </w:r>
            <w:r>
              <w:rPr>
                <w:b/>
                <w:w w:val="99"/>
                <w:sz w:val="16"/>
                <w:szCs w:val="16"/>
              </w:rPr>
              <w:t>[</w:t>
            </w:r>
            <w:proofErr w:type="spellStart"/>
            <w:r>
              <w:rPr>
                <w:b/>
                <w:w w:val="99"/>
                <w:sz w:val="16"/>
                <w:szCs w:val="16"/>
              </w:rPr>
              <w:t>dd</w:t>
            </w:r>
            <w:proofErr w:type="spellEnd"/>
            <w:r>
              <w:rPr>
                <w:b/>
                <w:w w:val="99"/>
                <w:sz w:val="16"/>
                <w:szCs w:val="16"/>
              </w:rPr>
              <w:t>/m</w:t>
            </w:r>
            <w:r>
              <w:rPr>
                <w:b/>
                <w:spacing w:val="-1"/>
                <w:w w:val="99"/>
                <w:sz w:val="16"/>
                <w:szCs w:val="16"/>
              </w:rPr>
              <w:t>m</w:t>
            </w:r>
            <w:r>
              <w:rPr>
                <w:b/>
                <w:w w:val="99"/>
                <w:sz w:val="16"/>
                <w:szCs w:val="16"/>
              </w:rPr>
              <w:t>/</w:t>
            </w:r>
            <w:proofErr w:type="spellStart"/>
            <w:r>
              <w:rPr>
                <w:b/>
                <w:w w:val="99"/>
                <w:sz w:val="16"/>
                <w:szCs w:val="16"/>
              </w:rPr>
              <w:t>yyyy</w:t>
            </w:r>
            <w:proofErr w:type="spellEnd"/>
            <w:r>
              <w:rPr>
                <w:b/>
                <w:w w:val="99"/>
                <w:sz w:val="16"/>
                <w:szCs w:val="16"/>
              </w:rPr>
              <w:t>]</w:t>
            </w:r>
          </w:p>
        </w:tc>
      </w:tr>
      <w:tr w:rsidR="00D54C32">
        <w:trPr>
          <w:trHeight w:hRule="exact" w:val="828"/>
        </w:trPr>
        <w:tc>
          <w:tcPr>
            <w:tcW w:w="710" w:type="dxa"/>
            <w:vMerge/>
            <w:tcBorders>
              <w:left w:val="nil"/>
              <w:right w:val="single" w:sz="13" w:space="0" w:color="000000"/>
            </w:tcBorders>
          </w:tcPr>
          <w:p w:rsidR="00D54C32" w:rsidRDefault="00D54C32"/>
        </w:tc>
        <w:tc>
          <w:tcPr>
            <w:tcW w:w="1381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D54C32" w:rsidRDefault="00D54C32"/>
        </w:tc>
        <w:tc>
          <w:tcPr>
            <w:tcW w:w="1277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D54C32" w:rsidRDefault="00D54C32"/>
        </w:tc>
        <w:tc>
          <w:tcPr>
            <w:tcW w:w="1134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D54C32" w:rsidRDefault="00D54C32"/>
        </w:tc>
        <w:tc>
          <w:tcPr>
            <w:tcW w:w="850" w:type="dxa"/>
            <w:vMerge/>
            <w:tcBorders>
              <w:left w:val="single" w:sz="13" w:space="0" w:color="000000"/>
              <w:bottom w:val="single" w:sz="13" w:space="0" w:color="000000"/>
              <w:right w:val="nil"/>
            </w:tcBorders>
          </w:tcPr>
          <w:p w:rsidR="00D54C32" w:rsidRDefault="00D54C32"/>
        </w:tc>
        <w:tc>
          <w:tcPr>
            <w:tcW w:w="1276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D54C32" w:rsidRDefault="00D54C32">
            <w:pPr>
              <w:spacing w:before="1" w:line="180" w:lineRule="exact"/>
              <w:rPr>
                <w:sz w:val="18"/>
                <w:szCs w:val="18"/>
              </w:rPr>
            </w:pPr>
          </w:p>
          <w:p w:rsidR="00D54C32" w:rsidRDefault="00673E0C">
            <w:pPr>
              <w:ind w:left="373" w:right="37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From</w:t>
            </w:r>
          </w:p>
          <w:p w:rsidR="00D54C32" w:rsidRDefault="00673E0C">
            <w:pPr>
              <w:spacing w:before="39"/>
              <w:ind w:left="110" w:right="109"/>
              <w:jc w:val="center"/>
              <w:rPr>
                <w:sz w:val="16"/>
                <w:szCs w:val="16"/>
              </w:rPr>
            </w:pPr>
            <w:r>
              <w:rPr>
                <w:b/>
                <w:w w:val="99"/>
                <w:sz w:val="16"/>
                <w:szCs w:val="16"/>
              </w:rPr>
              <w:t>[</w:t>
            </w:r>
            <w:proofErr w:type="spellStart"/>
            <w:r>
              <w:rPr>
                <w:b/>
                <w:w w:val="99"/>
                <w:sz w:val="16"/>
                <w:szCs w:val="16"/>
              </w:rPr>
              <w:t>dd</w:t>
            </w:r>
            <w:proofErr w:type="spellEnd"/>
            <w:r>
              <w:rPr>
                <w:b/>
                <w:w w:val="99"/>
                <w:sz w:val="16"/>
                <w:szCs w:val="16"/>
              </w:rPr>
              <w:t>/m</w:t>
            </w:r>
            <w:r>
              <w:rPr>
                <w:b/>
                <w:spacing w:val="-1"/>
                <w:w w:val="99"/>
                <w:sz w:val="16"/>
                <w:szCs w:val="16"/>
              </w:rPr>
              <w:t>m</w:t>
            </w:r>
            <w:r>
              <w:rPr>
                <w:b/>
                <w:w w:val="99"/>
                <w:sz w:val="16"/>
                <w:szCs w:val="16"/>
              </w:rPr>
              <w:t>/</w:t>
            </w:r>
            <w:proofErr w:type="spellStart"/>
            <w:r>
              <w:rPr>
                <w:b/>
                <w:w w:val="99"/>
                <w:sz w:val="16"/>
                <w:szCs w:val="16"/>
              </w:rPr>
              <w:t>yyyy</w:t>
            </w:r>
            <w:proofErr w:type="spellEnd"/>
            <w:r>
              <w:rPr>
                <w:b/>
                <w:w w:val="99"/>
                <w:sz w:val="16"/>
                <w:szCs w:val="16"/>
              </w:rPr>
              <w:t>]</w:t>
            </w:r>
          </w:p>
        </w:tc>
        <w:tc>
          <w:tcPr>
            <w:tcW w:w="1417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D54C32" w:rsidRDefault="00D54C32">
            <w:pPr>
              <w:spacing w:before="1" w:line="180" w:lineRule="exact"/>
              <w:rPr>
                <w:sz w:val="18"/>
                <w:szCs w:val="18"/>
              </w:rPr>
            </w:pPr>
          </w:p>
          <w:p w:rsidR="00D54C32" w:rsidRDefault="00673E0C">
            <w:pPr>
              <w:ind w:left="523" w:right="63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</w:t>
            </w:r>
          </w:p>
          <w:p w:rsidR="00D54C32" w:rsidRDefault="00673E0C">
            <w:pPr>
              <w:spacing w:before="39"/>
              <w:ind w:left="181" w:right="180"/>
              <w:jc w:val="center"/>
              <w:rPr>
                <w:sz w:val="16"/>
                <w:szCs w:val="16"/>
              </w:rPr>
            </w:pPr>
            <w:r>
              <w:rPr>
                <w:b/>
                <w:w w:val="99"/>
                <w:sz w:val="16"/>
                <w:szCs w:val="16"/>
              </w:rPr>
              <w:t>[</w:t>
            </w:r>
            <w:proofErr w:type="spellStart"/>
            <w:r>
              <w:rPr>
                <w:b/>
                <w:w w:val="99"/>
                <w:sz w:val="16"/>
                <w:szCs w:val="16"/>
              </w:rPr>
              <w:t>dd</w:t>
            </w:r>
            <w:proofErr w:type="spellEnd"/>
            <w:r>
              <w:rPr>
                <w:b/>
                <w:w w:val="99"/>
                <w:sz w:val="16"/>
                <w:szCs w:val="16"/>
              </w:rPr>
              <w:t>/m</w:t>
            </w:r>
            <w:r>
              <w:rPr>
                <w:b/>
                <w:spacing w:val="-1"/>
                <w:w w:val="99"/>
                <w:sz w:val="16"/>
                <w:szCs w:val="16"/>
              </w:rPr>
              <w:t>m</w:t>
            </w:r>
            <w:r>
              <w:rPr>
                <w:b/>
                <w:w w:val="99"/>
                <w:sz w:val="16"/>
                <w:szCs w:val="16"/>
              </w:rPr>
              <w:t>/</w:t>
            </w:r>
            <w:proofErr w:type="spellStart"/>
            <w:r>
              <w:rPr>
                <w:b/>
                <w:w w:val="99"/>
                <w:sz w:val="16"/>
                <w:szCs w:val="16"/>
              </w:rPr>
              <w:t>yyyy</w:t>
            </w:r>
            <w:proofErr w:type="spellEnd"/>
            <w:r>
              <w:rPr>
                <w:b/>
                <w:w w:val="99"/>
                <w:sz w:val="16"/>
                <w:szCs w:val="16"/>
              </w:rPr>
              <w:t>]</w:t>
            </w:r>
          </w:p>
        </w:tc>
        <w:tc>
          <w:tcPr>
            <w:tcW w:w="1560" w:type="dxa"/>
            <w:vMerge/>
            <w:tcBorders>
              <w:left w:val="nil"/>
              <w:bottom w:val="single" w:sz="13" w:space="0" w:color="000000"/>
              <w:right w:val="single" w:sz="13" w:space="0" w:color="000000"/>
            </w:tcBorders>
          </w:tcPr>
          <w:p w:rsidR="00D54C32" w:rsidRDefault="00D54C32"/>
        </w:tc>
      </w:tr>
      <w:tr w:rsidR="00D54C32">
        <w:trPr>
          <w:trHeight w:hRule="exact" w:val="307"/>
        </w:trPr>
        <w:tc>
          <w:tcPr>
            <w:tcW w:w="710" w:type="dxa"/>
            <w:vMerge/>
            <w:tcBorders>
              <w:left w:val="nil"/>
              <w:right w:val="single" w:sz="13" w:space="0" w:color="000000"/>
            </w:tcBorders>
          </w:tcPr>
          <w:p w:rsidR="00D54C32" w:rsidRDefault="00D54C32"/>
        </w:tc>
        <w:tc>
          <w:tcPr>
            <w:tcW w:w="1381" w:type="dxa"/>
            <w:tcBorders>
              <w:top w:val="single" w:sz="13" w:space="0" w:color="000000"/>
              <w:left w:val="single" w:sz="13" w:space="0" w:color="000000"/>
              <w:bottom w:val="single" w:sz="5" w:space="0" w:color="000000"/>
              <w:right w:val="single" w:sz="5" w:space="0" w:color="000000"/>
            </w:tcBorders>
          </w:tcPr>
          <w:p w:rsidR="00D54C32" w:rsidRDefault="00D54C32"/>
        </w:tc>
        <w:tc>
          <w:tcPr>
            <w:tcW w:w="1277" w:type="dxa"/>
            <w:gridSpan w:val="2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C32" w:rsidRDefault="00D54C32"/>
        </w:tc>
        <w:tc>
          <w:tcPr>
            <w:tcW w:w="1134" w:type="dxa"/>
            <w:gridSpan w:val="3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C32" w:rsidRDefault="00D54C32"/>
        </w:tc>
        <w:tc>
          <w:tcPr>
            <w:tcW w:w="850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C32" w:rsidRDefault="00D54C32"/>
        </w:tc>
        <w:tc>
          <w:tcPr>
            <w:tcW w:w="1276" w:type="dxa"/>
            <w:gridSpan w:val="2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C32" w:rsidRDefault="00D54C32"/>
        </w:tc>
        <w:tc>
          <w:tcPr>
            <w:tcW w:w="1417" w:type="dxa"/>
            <w:gridSpan w:val="2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C32" w:rsidRDefault="00D54C32"/>
        </w:tc>
        <w:tc>
          <w:tcPr>
            <w:tcW w:w="1560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</w:tcBorders>
          </w:tcPr>
          <w:p w:rsidR="00D54C32" w:rsidRDefault="00D54C32"/>
        </w:tc>
      </w:tr>
      <w:tr w:rsidR="00D54C32">
        <w:trPr>
          <w:trHeight w:hRule="exact" w:val="302"/>
        </w:trPr>
        <w:tc>
          <w:tcPr>
            <w:tcW w:w="710" w:type="dxa"/>
            <w:vMerge/>
            <w:tcBorders>
              <w:left w:val="nil"/>
              <w:right w:val="single" w:sz="13" w:space="0" w:color="000000"/>
            </w:tcBorders>
          </w:tcPr>
          <w:p w:rsidR="00D54C32" w:rsidRDefault="00D54C32"/>
        </w:tc>
        <w:tc>
          <w:tcPr>
            <w:tcW w:w="1381" w:type="dxa"/>
            <w:tcBorders>
              <w:top w:val="single" w:sz="5" w:space="0" w:color="000000"/>
              <w:left w:val="single" w:sz="13" w:space="0" w:color="000000"/>
              <w:bottom w:val="single" w:sz="8" w:space="0" w:color="000000"/>
              <w:right w:val="single" w:sz="5" w:space="0" w:color="000000"/>
            </w:tcBorders>
          </w:tcPr>
          <w:p w:rsidR="00D54C32" w:rsidRDefault="00D54C32"/>
        </w:tc>
        <w:tc>
          <w:tcPr>
            <w:tcW w:w="1277" w:type="dxa"/>
            <w:gridSpan w:val="2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D54C32" w:rsidRDefault="00D54C32"/>
        </w:tc>
        <w:tc>
          <w:tcPr>
            <w:tcW w:w="1134" w:type="dxa"/>
            <w:gridSpan w:val="3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D54C32" w:rsidRDefault="00D54C3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D54C32" w:rsidRDefault="00D54C32"/>
        </w:tc>
        <w:tc>
          <w:tcPr>
            <w:tcW w:w="1276" w:type="dxa"/>
            <w:gridSpan w:val="2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D54C32" w:rsidRDefault="00D54C32"/>
        </w:tc>
        <w:tc>
          <w:tcPr>
            <w:tcW w:w="1417" w:type="dxa"/>
            <w:gridSpan w:val="2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D54C32" w:rsidRDefault="00D54C32"/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13" w:space="0" w:color="000000"/>
            </w:tcBorders>
          </w:tcPr>
          <w:p w:rsidR="00D54C32" w:rsidRDefault="00D54C32"/>
        </w:tc>
      </w:tr>
      <w:tr w:rsidR="00D54C32">
        <w:trPr>
          <w:trHeight w:hRule="exact" w:val="306"/>
        </w:trPr>
        <w:tc>
          <w:tcPr>
            <w:tcW w:w="710" w:type="dxa"/>
            <w:vMerge/>
            <w:tcBorders>
              <w:left w:val="nil"/>
              <w:right w:val="single" w:sz="13" w:space="0" w:color="000000"/>
            </w:tcBorders>
          </w:tcPr>
          <w:p w:rsidR="00D54C32" w:rsidRDefault="00D54C32"/>
        </w:tc>
        <w:tc>
          <w:tcPr>
            <w:tcW w:w="1381" w:type="dxa"/>
            <w:tcBorders>
              <w:top w:val="single" w:sz="8" w:space="0" w:color="000000"/>
              <w:left w:val="single" w:sz="13" w:space="0" w:color="000000"/>
              <w:bottom w:val="single" w:sz="8" w:space="0" w:color="000000"/>
              <w:right w:val="single" w:sz="5" w:space="0" w:color="000000"/>
            </w:tcBorders>
          </w:tcPr>
          <w:p w:rsidR="00D54C32" w:rsidRDefault="00D54C32"/>
        </w:tc>
        <w:tc>
          <w:tcPr>
            <w:tcW w:w="1277" w:type="dxa"/>
            <w:gridSpan w:val="2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D54C32" w:rsidRDefault="00D54C32"/>
        </w:tc>
        <w:tc>
          <w:tcPr>
            <w:tcW w:w="1134" w:type="dxa"/>
            <w:gridSpan w:val="3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D54C32" w:rsidRDefault="00D54C32"/>
        </w:tc>
        <w:tc>
          <w:tcPr>
            <w:tcW w:w="850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D54C32" w:rsidRDefault="00D54C32"/>
        </w:tc>
        <w:tc>
          <w:tcPr>
            <w:tcW w:w="1276" w:type="dxa"/>
            <w:gridSpan w:val="2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D54C32" w:rsidRDefault="00D54C32"/>
        </w:tc>
        <w:tc>
          <w:tcPr>
            <w:tcW w:w="1417" w:type="dxa"/>
            <w:gridSpan w:val="2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D54C32" w:rsidRDefault="00D54C32"/>
        </w:tc>
        <w:tc>
          <w:tcPr>
            <w:tcW w:w="1560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13" w:space="0" w:color="000000"/>
            </w:tcBorders>
          </w:tcPr>
          <w:p w:rsidR="00D54C32" w:rsidRDefault="00D54C32"/>
        </w:tc>
      </w:tr>
      <w:tr w:rsidR="00D54C32">
        <w:trPr>
          <w:trHeight w:hRule="exact" w:val="302"/>
        </w:trPr>
        <w:tc>
          <w:tcPr>
            <w:tcW w:w="710" w:type="dxa"/>
            <w:vMerge/>
            <w:tcBorders>
              <w:left w:val="nil"/>
              <w:right w:val="single" w:sz="13" w:space="0" w:color="000000"/>
            </w:tcBorders>
          </w:tcPr>
          <w:p w:rsidR="00D54C32" w:rsidRDefault="00D54C32"/>
        </w:tc>
        <w:tc>
          <w:tcPr>
            <w:tcW w:w="1381" w:type="dxa"/>
            <w:tcBorders>
              <w:top w:val="single" w:sz="8" w:space="0" w:color="000000"/>
              <w:left w:val="single" w:sz="13" w:space="0" w:color="000000"/>
              <w:bottom w:val="single" w:sz="5" w:space="0" w:color="000000"/>
              <w:right w:val="single" w:sz="5" w:space="0" w:color="000000"/>
            </w:tcBorders>
          </w:tcPr>
          <w:p w:rsidR="00D54C32" w:rsidRDefault="00D54C32"/>
        </w:tc>
        <w:tc>
          <w:tcPr>
            <w:tcW w:w="1277" w:type="dxa"/>
            <w:gridSpan w:val="2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C32" w:rsidRDefault="00D54C32"/>
        </w:tc>
        <w:tc>
          <w:tcPr>
            <w:tcW w:w="1134" w:type="dxa"/>
            <w:gridSpan w:val="3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C32" w:rsidRDefault="00D54C32"/>
        </w:tc>
        <w:tc>
          <w:tcPr>
            <w:tcW w:w="850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C32" w:rsidRDefault="00D54C32"/>
        </w:tc>
        <w:tc>
          <w:tcPr>
            <w:tcW w:w="1276" w:type="dxa"/>
            <w:gridSpan w:val="2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C32" w:rsidRDefault="00D54C32"/>
        </w:tc>
        <w:tc>
          <w:tcPr>
            <w:tcW w:w="1417" w:type="dxa"/>
            <w:gridSpan w:val="2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C32" w:rsidRDefault="00D54C32"/>
        </w:tc>
        <w:tc>
          <w:tcPr>
            <w:tcW w:w="1560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</w:tcBorders>
          </w:tcPr>
          <w:p w:rsidR="00D54C32" w:rsidRDefault="00D54C32"/>
        </w:tc>
      </w:tr>
      <w:tr w:rsidR="00D54C32">
        <w:trPr>
          <w:trHeight w:hRule="exact" w:val="308"/>
        </w:trPr>
        <w:tc>
          <w:tcPr>
            <w:tcW w:w="710" w:type="dxa"/>
            <w:vMerge/>
            <w:tcBorders>
              <w:left w:val="nil"/>
              <w:right w:val="single" w:sz="13" w:space="0" w:color="000000"/>
            </w:tcBorders>
          </w:tcPr>
          <w:p w:rsidR="00D54C32" w:rsidRDefault="00D54C32"/>
        </w:tc>
        <w:tc>
          <w:tcPr>
            <w:tcW w:w="1381" w:type="dxa"/>
            <w:tcBorders>
              <w:top w:val="single" w:sz="5" w:space="0" w:color="000000"/>
              <w:left w:val="single" w:sz="13" w:space="0" w:color="000000"/>
              <w:bottom w:val="single" w:sz="13" w:space="0" w:color="000000"/>
              <w:right w:val="single" w:sz="5" w:space="0" w:color="000000"/>
            </w:tcBorders>
          </w:tcPr>
          <w:p w:rsidR="00D54C32" w:rsidRDefault="00D54C32"/>
        </w:tc>
        <w:tc>
          <w:tcPr>
            <w:tcW w:w="1277" w:type="dxa"/>
            <w:gridSpan w:val="2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:rsidR="00D54C32" w:rsidRDefault="00D54C32"/>
        </w:tc>
        <w:tc>
          <w:tcPr>
            <w:tcW w:w="1134" w:type="dxa"/>
            <w:gridSpan w:val="3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:rsidR="00D54C32" w:rsidRDefault="00D54C3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:rsidR="00D54C32" w:rsidRDefault="00D54C32"/>
        </w:tc>
        <w:tc>
          <w:tcPr>
            <w:tcW w:w="1276" w:type="dxa"/>
            <w:gridSpan w:val="2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:rsidR="00D54C32" w:rsidRDefault="00D54C32"/>
        </w:tc>
        <w:tc>
          <w:tcPr>
            <w:tcW w:w="1417" w:type="dxa"/>
            <w:gridSpan w:val="2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:rsidR="00D54C32" w:rsidRDefault="00D54C32"/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13" w:space="0" w:color="000000"/>
            </w:tcBorders>
          </w:tcPr>
          <w:p w:rsidR="00D54C32" w:rsidRDefault="00673E0C">
            <w:pPr>
              <w:spacing w:before="35"/>
              <w:ind w:right="9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]</w:t>
            </w:r>
          </w:p>
        </w:tc>
      </w:tr>
      <w:tr w:rsidR="00D54C32">
        <w:trPr>
          <w:trHeight w:hRule="exact" w:val="1926"/>
        </w:trPr>
        <w:tc>
          <w:tcPr>
            <w:tcW w:w="710" w:type="dxa"/>
            <w:vMerge/>
            <w:tcBorders>
              <w:left w:val="nil"/>
              <w:right w:val="single" w:sz="13" w:space="0" w:color="000000"/>
            </w:tcBorders>
          </w:tcPr>
          <w:p w:rsidR="00D54C32" w:rsidRDefault="00D54C32"/>
        </w:tc>
        <w:tc>
          <w:tcPr>
            <w:tcW w:w="8894" w:type="dxa"/>
            <w:gridSpan w:val="12"/>
            <w:tcBorders>
              <w:top w:val="single" w:sz="13" w:space="0" w:color="000000"/>
              <w:left w:val="single" w:sz="13" w:space="0" w:color="000000"/>
              <w:bottom w:val="nil"/>
              <w:right w:val="single" w:sz="5" w:space="0" w:color="000000"/>
            </w:tcBorders>
          </w:tcPr>
          <w:p w:rsidR="00D54C32" w:rsidRDefault="00D54C32">
            <w:pPr>
              <w:spacing w:before="4" w:line="100" w:lineRule="exact"/>
              <w:rPr>
                <w:sz w:val="11"/>
                <w:szCs w:val="11"/>
              </w:rPr>
            </w:pPr>
          </w:p>
          <w:p w:rsidR="00D54C32" w:rsidRDefault="00673E0C">
            <w:pPr>
              <w:ind w:left="773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 w:color="000000"/>
              </w:rPr>
              <w:t>Attesta</w:t>
            </w:r>
            <w:r>
              <w:rPr>
                <w:spacing w:val="-1"/>
                <w:sz w:val="18"/>
                <w:szCs w:val="18"/>
                <w:u w:val="single" w:color="000000"/>
              </w:rPr>
              <w:t>t</w:t>
            </w:r>
            <w:r>
              <w:rPr>
                <w:sz w:val="18"/>
                <w:szCs w:val="18"/>
                <w:u w:val="single" w:color="000000"/>
              </w:rPr>
              <w:t>ion</w:t>
            </w:r>
            <w:r>
              <w:rPr>
                <w:spacing w:val="1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sz w:val="18"/>
                <w:szCs w:val="18"/>
                <w:u w:val="single" w:color="000000"/>
              </w:rPr>
              <w:t>of</w:t>
            </w:r>
            <w:r>
              <w:rPr>
                <w:spacing w:val="-1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sz w:val="18"/>
                <w:szCs w:val="18"/>
                <w:u w:val="single" w:color="000000"/>
              </w:rPr>
              <w:t>a</w:t>
            </w:r>
            <w:r>
              <w:rPr>
                <w:spacing w:val="-1"/>
                <w:sz w:val="18"/>
                <w:szCs w:val="18"/>
                <w:u w:val="single" w:color="000000"/>
              </w:rPr>
              <w:t>n</w:t>
            </w:r>
            <w:r>
              <w:rPr>
                <w:sz w:val="18"/>
                <w:szCs w:val="18"/>
                <w:u w:val="single" w:color="000000"/>
              </w:rPr>
              <w:t>ti-pa</w:t>
            </w:r>
            <w:r>
              <w:rPr>
                <w:spacing w:val="-1"/>
                <w:sz w:val="18"/>
                <w:szCs w:val="18"/>
                <w:u w:val="single" w:color="000000"/>
              </w:rPr>
              <w:t>r</w:t>
            </w:r>
            <w:r>
              <w:rPr>
                <w:spacing w:val="1"/>
                <w:sz w:val="18"/>
                <w:szCs w:val="18"/>
                <w:u w:val="single" w:color="000000"/>
              </w:rPr>
              <w:t>a</w:t>
            </w:r>
            <w:r>
              <w:rPr>
                <w:sz w:val="18"/>
                <w:szCs w:val="18"/>
                <w:u w:val="single" w:color="000000"/>
              </w:rPr>
              <w:t>site t</w:t>
            </w:r>
            <w:r>
              <w:rPr>
                <w:spacing w:val="-1"/>
                <w:sz w:val="18"/>
                <w:szCs w:val="18"/>
                <w:u w:val="single" w:color="000000"/>
              </w:rPr>
              <w:t>r</w:t>
            </w:r>
            <w:r>
              <w:rPr>
                <w:sz w:val="18"/>
                <w:szCs w:val="18"/>
                <w:u w:val="single" w:color="000000"/>
              </w:rPr>
              <w:t>eat</w:t>
            </w:r>
            <w:r>
              <w:rPr>
                <w:spacing w:val="-2"/>
                <w:sz w:val="18"/>
                <w:szCs w:val="18"/>
                <w:u w:val="single" w:color="000000"/>
              </w:rPr>
              <w:t>m</w:t>
            </w:r>
            <w:r>
              <w:rPr>
                <w:spacing w:val="1"/>
                <w:sz w:val="18"/>
                <w:szCs w:val="18"/>
                <w:u w:val="single" w:color="000000"/>
              </w:rPr>
              <w:t>e</w:t>
            </w:r>
            <w:r>
              <w:rPr>
                <w:sz w:val="18"/>
                <w:szCs w:val="18"/>
                <w:u w:val="single" w:color="000000"/>
              </w:rPr>
              <w:t>n</w:t>
            </w:r>
            <w:r>
              <w:rPr>
                <w:spacing w:val="-1"/>
                <w:sz w:val="18"/>
                <w:szCs w:val="18"/>
                <w:u w:val="single" w:color="000000"/>
              </w:rPr>
              <w:t>t</w:t>
            </w:r>
            <w:r>
              <w:rPr>
                <w:sz w:val="18"/>
                <w:szCs w:val="18"/>
              </w:rPr>
              <w:t>:</w:t>
            </w:r>
          </w:p>
          <w:p w:rsidR="00D54C32" w:rsidRDefault="00673E0C">
            <w:pPr>
              <w:spacing w:before="22" w:line="233" w:lineRule="auto"/>
              <w:ind w:left="2217" w:right="64" w:hanging="1444"/>
              <w:jc w:val="both"/>
              <w:rPr>
                <w:sz w:val="18"/>
                <w:szCs w:val="18"/>
              </w:rPr>
            </w:pPr>
            <w:r>
              <w:rPr>
                <w:i/>
                <w:spacing w:val="-2"/>
                <w:position w:val="8"/>
                <w:sz w:val="12"/>
                <w:szCs w:val="12"/>
              </w:rPr>
              <w:t>(</w:t>
            </w:r>
            <w:r>
              <w:rPr>
                <w:i/>
                <w:spacing w:val="1"/>
                <w:position w:val="8"/>
                <w:sz w:val="12"/>
                <w:szCs w:val="12"/>
              </w:rPr>
              <w:t>1</w:t>
            </w:r>
            <w:proofErr w:type="gramStart"/>
            <w:r>
              <w:rPr>
                <w:i/>
                <w:spacing w:val="-2"/>
                <w:position w:val="8"/>
                <w:sz w:val="12"/>
                <w:szCs w:val="12"/>
              </w:rPr>
              <w:t>)</w:t>
            </w:r>
            <w:r>
              <w:rPr>
                <w:i/>
                <w:sz w:val="18"/>
                <w:szCs w:val="18"/>
              </w:rPr>
              <w:t>either</w:t>
            </w:r>
            <w:proofErr w:type="gramEnd"/>
            <w:r>
              <w:rPr>
                <w:i/>
                <w:sz w:val="18"/>
                <w:szCs w:val="18"/>
              </w:rPr>
              <w:t xml:space="preserve">  </w:t>
            </w:r>
            <w:r>
              <w:rPr>
                <w:i/>
                <w:spacing w:val="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[II.4.       the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dogs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described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Box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I.28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are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desti</w:t>
            </w:r>
            <w:r>
              <w:rPr>
                <w:spacing w:val="-2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ed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for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Member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State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listed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Annex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to Commission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Delegated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gulation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(EU)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No 1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52/2011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ha</w:t>
            </w:r>
            <w:r>
              <w:rPr>
                <w:sz w:val="18"/>
                <w:szCs w:val="18"/>
              </w:rPr>
              <w:t>ve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been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 xml:space="preserve">eated against </w:t>
            </w:r>
            <w:proofErr w:type="spellStart"/>
            <w:r>
              <w:rPr>
                <w:i/>
                <w:sz w:val="18"/>
                <w:szCs w:val="18"/>
              </w:rPr>
              <w:t>Echin</w:t>
            </w:r>
            <w:r>
              <w:rPr>
                <w:i/>
                <w:spacing w:val="-1"/>
                <w:sz w:val="18"/>
                <w:szCs w:val="18"/>
              </w:rPr>
              <w:t>o</w:t>
            </w:r>
            <w:r>
              <w:rPr>
                <w:i/>
                <w:sz w:val="18"/>
                <w:szCs w:val="18"/>
              </w:rPr>
              <w:t>coccus</w:t>
            </w:r>
            <w:proofErr w:type="spellEnd"/>
            <w:r>
              <w:rPr>
                <w:i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multiloc</w:t>
            </w:r>
            <w:r>
              <w:rPr>
                <w:i/>
                <w:spacing w:val="-1"/>
                <w:sz w:val="18"/>
                <w:szCs w:val="18"/>
              </w:rPr>
              <w:t>u</w:t>
            </w:r>
            <w:r>
              <w:rPr>
                <w:i/>
                <w:sz w:val="18"/>
                <w:szCs w:val="18"/>
              </w:rPr>
              <w:t>laris</w:t>
            </w:r>
            <w:proofErr w:type="spellEnd"/>
            <w:r>
              <w:rPr>
                <w:i/>
                <w:sz w:val="18"/>
                <w:szCs w:val="18"/>
              </w:rPr>
              <w:t>,</w:t>
            </w:r>
            <w:r>
              <w:rPr>
                <w:i/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ils of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ent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rr</w:t>
            </w:r>
            <w:r>
              <w:rPr>
                <w:spacing w:val="-1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ed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out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 ad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inistering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v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te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inar</w:t>
            </w:r>
            <w:r>
              <w:rPr>
                <w:spacing w:val="-1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an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ccorda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ce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th Artic</w:t>
            </w:r>
            <w:r>
              <w:rPr>
                <w:spacing w:val="-1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7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Co</w:t>
            </w:r>
            <w:r>
              <w:rPr>
                <w:spacing w:val="-1"/>
                <w:sz w:val="18"/>
                <w:szCs w:val="18"/>
              </w:rPr>
              <w:t>mm</w:t>
            </w:r>
            <w:r>
              <w:rPr>
                <w:sz w:val="18"/>
                <w:szCs w:val="18"/>
              </w:rPr>
              <w:t>ission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Dele</w:t>
            </w:r>
            <w:r>
              <w:rPr>
                <w:spacing w:val="-1"/>
                <w:sz w:val="18"/>
                <w:szCs w:val="18"/>
              </w:rPr>
              <w:t>g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ted </w:t>
            </w:r>
            <w:r>
              <w:rPr>
                <w:sz w:val="18"/>
                <w:szCs w:val="18"/>
              </w:rPr>
              <w:t>Regulation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EU)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No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1152/201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position w:val="8"/>
                <w:sz w:val="12"/>
                <w:szCs w:val="12"/>
              </w:rPr>
              <w:t>(9</w:t>
            </w:r>
            <w:proofErr w:type="gramStart"/>
            <w:r>
              <w:rPr>
                <w:position w:val="8"/>
                <w:sz w:val="12"/>
                <w:szCs w:val="12"/>
              </w:rPr>
              <w:t>)(</w:t>
            </w:r>
            <w:proofErr w:type="gramEnd"/>
            <w:r>
              <w:rPr>
                <w:position w:val="8"/>
                <w:sz w:val="12"/>
                <w:szCs w:val="12"/>
              </w:rPr>
              <w:t>10)(11)</w:t>
            </w:r>
            <w:r>
              <w:rPr>
                <w:spacing w:val="15"/>
                <w:position w:val="8"/>
                <w:sz w:val="12"/>
                <w:szCs w:val="12"/>
              </w:rPr>
              <w:t xml:space="preserve"> </w:t>
            </w:r>
            <w:r>
              <w:rPr>
                <w:sz w:val="18"/>
                <w:szCs w:val="18"/>
              </w:rPr>
              <w:t>are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provi</w:t>
            </w: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table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b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low.]</w:t>
            </w:r>
          </w:p>
          <w:p w:rsidR="00D54C32" w:rsidRDefault="00673E0C">
            <w:pPr>
              <w:spacing w:before="41" w:line="200" w:lineRule="exact"/>
              <w:ind w:left="2217" w:right="66" w:hanging="1418"/>
              <w:jc w:val="both"/>
              <w:rPr>
                <w:sz w:val="18"/>
                <w:szCs w:val="18"/>
              </w:rPr>
            </w:pPr>
            <w:r>
              <w:rPr>
                <w:i/>
                <w:spacing w:val="-2"/>
                <w:position w:val="8"/>
                <w:sz w:val="12"/>
                <w:szCs w:val="12"/>
              </w:rPr>
              <w:t>(</w:t>
            </w:r>
            <w:r>
              <w:rPr>
                <w:i/>
                <w:spacing w:val="1"/>
                <w:position w:val="8"/>
                <w:sz w:val="12"/>
                <w:szCs w:val="12"/>
              </w:rPr>
              <w:t>1</w:t>
            </w:r>
            <w:proofErr w:type="gramStart"/>
            <w:r>
              <w:rPr>
                <w:i/>
                <w:position w:val="8"/>
                <w:sz w:val="12"/>
                <w:szCs w:val="12"/>
              </w:rPr>
              <w:t>)</w:t>
            </w:r>
            <w:r>
              <w:rPr>
                <w:i/>
                <w:sz w:val="18"/>
                <w:szCs w:val="18"/>
              </w:rPr>
              <w:t>or</w:t>
            </w:r>
            <w:proofErr w:type="gramEnd"/>
            <w:r>
              <w:rPr>
                <w:i/>
                <w:sz w:val="18"/>
                <w:szCs w:val="18"/>
              </w:rPr>
              <w:t xml:space="preserve">         </w:t>
            </w:r>
            <w:r>
              <w:rPr>
                <w:sz w:val="18"/>
                <w:szCs w:val="18"/>
              </w:rPr>
              <w:t xml:space="preserve">[II.4.      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the</w:t>
            </w:r>
            <w:proofErr w:type="gramEnd"/>
            <w:r>
              <w:rPr>
                <w:sz w:val="18"/>
                <w:szCs w:val="18"/>
              </w:rPr>
              <w:t xml:space="preserve">  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dogs  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scribed  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in  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Box  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I.28  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ve  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 xml:space="preserve">ot  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been  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 xml:space="preserve">eated  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against  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Ec</w:t>
            </w:r>
            <w:r>
              <w:rPr>
                <w:i/>
                <w:spacing w:val="-1"/>
                <w:sz w:val="18"/>
                <w:szCs w:val="18"/>
              </w:rPr>
              <w:t>h</w:t>
            </w:r>
            <w:r>
              <w:rPr>
                <w:i/>
                <w:sz w:val="18"/>
                <w:szCs w:val="18"/>
              </w:rPr>
              <w:t>inococcus</w:t>
            </w:r>
            <w:proofErr w:type="spellEnd"/>
            <w:r>
              <w:rPr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multiloc</w:t>
            </w:r>
            <w:r>
              <w:rPr>
                <w:i/>
                <w:spacing w:val="-1"/>
                <w:sz w:val="18"/>
                <w:szCs w:val="18"/>
              </w:rPr>
              <w:t>u</w:t>
            </w:r>
            <w:r>
              <w:rPr>
                <w:i/>
                <w:sz w:val="18"/>
                <w:szCs w:val="18"/>
              </w:rPr>
              <w:t>lari</w:t>
            </w:r>
            <w:r>
              <w:rPr>
                <w:i/>
                <w:spacing w:val="-1"/>
                <w:sz w:val="18"/>
                <w:szCs w:val="18"/>
              </w:rPr>
              <w:t>s</w:t>
            </w:r>
            <w:proofErr w:type="spellEnd"/>
            <w:r>
              <w:rPr>
                <w:i/>
                <w:spacing w:val="-2"/>
                <w:position w:val="8"/>
                <w:sz w:val="12"/>
                <w:szCs w:val="12"/>
              </w:rPr>
              <w:t>(</w:t>
            </w:r>
            <w:r>
              <w:rPr>
                <w:i/>
                <w:position w:val="8"/>
                <w:sz w:val="12"/>
                <w:szCs w:val="12"/>
              </w:rPr>
              <w:t>1</w:t>
            </w:r>
            <w:r>
              <w:rPr>
                <w:i/>
                <w:spacing w:val="1"/>
                <w:position w:val="8"/>
                <w:sz w:val="12"/>
                <w:szCs w:val="12"/>
              </w:rPr>
              <w:t>1</w:t>
            </w:r>
            <w:r>
              <w:rPr>
                <w:i/>
                <w:position w:val="8"/>
                <w:sz w:val="12"/>
                <w:szCs w:val="12"/>
              </w:rPr>
              <w:t>)</w:t>
            </w:r>
            <w:r>
              <w:rPr>
                <w:spacing w:val="1"/>
                <w:sz w:val="18"/>
                <w:szCs w:val="18"/>
              </w:rPr>
              <w:t>.]</w:t>
            </w:r>
          </w:p>
        </w:tc>
      </w:tr>
      <w:tr w:rsidR="00D54C32">
        <w:trPr>
          <w:trHeight w:hRule="exact" w:val="523"/>
        </w:trPr>
        <w:tc>
          <w:tcPr>
            <w:tcW w:w="710" w:type="dxa"/>
            <w:vMerge/>
            <w:tcBorders>
              <w:left w:val="nil"/>
              <w:right w:val="single" w:sz="13" w:space="0" w:color="000000"/>
            </w:tcBorders>
          </w:tcPr>
          <w:p w:rsidR="00D54C32" w:rsidRDefault="00D54C32"/>
        </w:tc>
        <w:tc>
          <w:tcPr>
            <w:tcW w:w="1616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nil"/>
            </w:tcBorders>
          </w:tcPr>
          <w:p w:rsidR="00D54C32" w:rsidRDefault="00D54C32">
            <w:pPr>
              <w:spacing w:before="5" w:line="280" w:lineRule="exact"/>
              <w:rPr>
                <w:sz w:val="28"/>
                <w:szCs w:val="28"/>
              </w:rPr>
            </w:pPr>
          </w:p>
          <w:p w:rsidR="00D54C32" w:rsidRDefault="00673E0C">
            <w:pPr>
              <w:ind w:left="127" w:right="14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Transponder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or tattoo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number</w:t>
            </w:r>
            <w:r>
              <w:rPr>
                <w:b/>
                <w:spacing w:val="-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of the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dog</w:t>
            </w:r>
          </w:p>
        </w:tc>
        <w:tc>
          <w:tcPr>
            <w:tcW w:w="3466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D54C32" w:rsidRDefault="00673E0C">
            <w:pPr>
              <w:spacing w:before="40" w:line="200" w:lineRule="exact"/>
              <w:ind w:left="1336" w:right="986" w:hanging="319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</w:t>
            </w:r>
            <w:r>
              <w:rPr>
                <w:b/>
                <w:spacing w:val="-1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ti-</w:t>
            </w:r>
            <w:proofErr w:type="spellStart"/>
            <w:r>
              <w:rPr>
                <w:b/>
                <w:sz w:val="18"/>
                <w:szCs w:val="18"/>
              </w:rPr>
              <w:t>ec</w:t>
            </w:r>
            <w:r>
              <w:rPr>
                <w:b/>
                <w:spacing w:val="-1"/>
                <w:sz w:val="18"/>
                <w:szCs w:val="18"/>
              </w:rPr>
              <w:t>h</w:t>
            </w:r>
            <w:r>
              <w:rPr>
                <w:b/>
                <w:sz w:val="18"/>
                <w:szCs w:val="18"/>
              </w:rPr>
              <w:t>i</w:t>
            </w:r>
            <w:r>
              <w:rPr>
                <w:b/>
                <w:spacing w:val="-1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oco</w:t>
            </w:r>
            <w:r>
              <w:rPr>
                <w:b/>
                <w:spacing w:val="-1"/>
                <w:sz w:val="18"/>
                <w:szCs w:val="18"/>
              </w:rPr>
              <w:t>c</w:t>
            </w:r>
            <w:r>
              <w:rPr>
                <w:b/>
                <w:sz w:val="18"/>
                <w:szCs w:val="18"/>
              </w:rPr>
              <w:t>c</w:t>
            </w:r>
            <w:r>
              <w:rPr>
                <w:b/>
                <w:spacing w:val="-1"/>
                <w:sz w:val="18"/>
                <w:szCs w:val="18"/>
              </w:rPr>
              <w:t>u</w:t>
            </w:r>
            <w:r>
              <w:rPr>
                <w:b/>
                <w:sz w:val="18"/>
                <w:szCs w:val="18"/>
              </w:rPr>
              <w:t>s</w:t>
            </w:r>
            <w:proofErr w:type="spellEnd"/>
            <w:r>
              <w:rPr>
                <w:b/>
                <w:sz w:val="18"/>
                <w:szCs w:val="18"/>
              </w:rPr>
              <w:t xml:space="preserve"> treatment</w:t>
            </w:r>
          </w:p>
        </w:tc>
        <w:tc>
          <w:tcPr>
            <w:tcW w:w="3812" w:type="dxa"/>
            <w:gridSpan w:val="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D54C32" w:rsidRDefault="00D54C32">
            <w:pPr>
              <w:spacing w:before="2" w:line="140" w:lineRule="exact"/>
              <w:rPr>
                <w:sz w:val="14"/>
                <w:szCs w:val="14"/>
              </w:rPr>
            </w:pPr>
          </w:p>
          <w:p w:rsidR="00D54C32" w:rsidRDefault="00673E0C">
            <w:pPr>
              <w:ind w:left="838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Administ</w:t>
            </w:r>
            <w:r>
              <w:rPr>
                <w:b/>
                <w:spacing w:val="1"/>
                <w:sz w:val="18"/>
                <w:szCs w:val="18"/>
              </w:rPr>
              <w:t>er</w:t>
            </w:r>
            <w:r>
              <w:rPr>
                <w:b/>
                <w:sz w:val="18"/>
                <w:szCs w:val="18"/>
              </w:rPr>
              <w:t>ing v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rina</w:t>
            </w:r>
            <w:r>
              <w:rPr>
                <w:b/>
                <w:spacing w:val="1"/>
                <w:sz w:val="18"/>
                <w:szCs w:val="18"/>
              </w:rPr>
              <w:t>r</w:t>
            </w:r>
            <w:r>
              <w:rPr>
                <w:b/>
                <w:sz w:val="18"/>
                <w:szCs w:val="18"/>
              </w:rPr>
              <w:t>ian</w:t>
            </w:r>
          </w:p>
        </w:tc>
      </w:tr>
      <w:tr w:rsidR="00D54C32">
        <w:trPr>
          <w:trHeight w:hRule="exact" w:val="731"/>
        </w:trPr>
        <w:tc>
          <w:tcPr>
            <w:tcW w:w="710" w:type="dxa"/>
            <w:vMerge/>
            <w:tcBorders>
              <w:left w:val="nil"/>
              <w:right w:val="single" w:sz="13" w:space="0" w:color="000000"/>
            </w:tcBorders>
          </w:tcPr>
          <w:p w:rsidR="00D54C32" w:rsidRDefault="00D54C32"/>
        </w:tc>
        <w:tc>
          <w:tcPr>
            <w:tcW w:w="1616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nil"/>
            </w:tcBorders>
          </w:tcPr>
          <w:p w:rsidR="00D54C32" w:rsidRDefault="00D54C32"/>
        </w:tc>
        <w:tc>
          <w:tcPr>
            <w:tcW w:w="1552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D54C32" w:rsidRDefault="00673E0C">
            <w:pPr>
              <w:spacing w:before="37"/>
              <w:ind w:left="112" w:right="11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and ma</w:t>
            </w:r>
            <w:r>
              <w:rPr>
                <w:b/>
                <w:spacing w:val="-1"/>
                <w:sz w:val="18"/>
                <w:szCs w:val="18"/>
              </w:rPr>
              <w:t>nu</w:t>
            </w:r>
            <w:r>
              <w:rPr>
                <w:b/>
                <w:sz w:val="18"/>
                <w:szCs w:val="18"/>
              </w:rPr>
              <w:t>fact</w:t>
            </w:r>
            <w:r>
              <w:rPr>
                <w:b/>
                <w:spacing w:val="-1"/>
                <w:sz w:val="18"/>
                <w:szCs w:val="18"/>
              </w:rPr>
              <w:t>u</w:t>
            </w:r>
            <w:r>
              <w:rPr>
                <w:b/>
                <w:sz w:val="18"/>
                <w:szCs w:val="18"/>
              </w:rPr>
              <w:t>rer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pacing w:val="-1"/>
                <w:sz w:val="18"/>
                <w:szCs w:val="18"/>
              </w:rPr>
              <w:t>o</w:t>
            </w:r>
            <w:r>
              <w:rPr>
                <w:b/>
                <w:sz w:val="18"/>
                <w:szCs w:val="18"/>
              </w:rPr>
              <w:t>f the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p</w:t>
            </w:r>
            <w:r>
              <w:rPr>
                <w:b/>
                <w:spacing w:val="1"/>
                <w:sz w:val="18"/>
                <w:szCs w:val="18"/>
              </w:rPr>
              <w:t>r</w:t>
            </w:r>
            <w:r>
              <w:rPr>
                <w:b/>
                <w:sz w:val="18"/>
                <w:szCs w:val="18"/>
              </w:rPr>
              <w:t>odu</w:t>
            </w:r>
            <w:r>
              <w:rPr>
                <w:b/>
                <w:spacing w:val="1"/>
                <w:sz w:val="18"/>
                <w:szCs w:val="18"/>
              </w:rPr>
              <w:t>c</w:t>
            </w:r>
            <w:r>
              <w:rPr>
                <w:b/>
                <w:sz w:val="18"/>
                <w:szCs w:val="18"/>
              </w:rPr>
              <w:t>t</w:t>
            </w:r>
          </w:p>
        </w:tc>
        <w:tc>
          <w:tcPr>
            <w:tcW w:w="1914" w:type="dxa"/>
            <w:gridSpan w:val="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D54C32" w:rsidRDefault="00673E0C">
            <w:pPr>
              <w:spacing w:before="37"/>
              <w:ind w:left="85" w:right="84" w:firstLine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[</w:t>
            </w:r>
            <w:proofErr w:type="spellStart"/>
            <w:r>
              <w:rPr>
                <w:b/>
                <w:sz w:val="18"/>
                <w:szCs w:val="18"/>
              </w:rPr>
              <w:t>dd</w:t>
            </w:r>
            <w:proofErr w:type="spellEnd"/>
            <w:r>
              <w:rPr>
                <w:b/>
                <w:sz w:val="18"/>
                <w:szCs w:val="18"/>
              </w:rPr>
              <w:t>/mm/</w:t>
            </w:r>
            <w:proofErr w:type="spellStart"/>
            <w:r>
              <w:rPr>
                <w:b/>
                <w:sz w:val="18"/>
                <w:szCs w:val="18"/>
              </w:rPr>
              <w:t>yyy</w:t>
            </w:r>
            <w:r>
              <w:rPr>
                <w:b/>
                <w:spacing w:val="1"/>
                <w:sz w:val="18"/>
                <w:szCs w:val="18"/>
              </w:rPr>
              <w:t>y</w:t>
            </w:r>
            <w:proofErr w:type="spellEnd"/>
            <w:r>
              <w:rPr>
                <w:b/>
                <w:sz w:val="18"/>
                <w:szCs w:val="18"/>
              </w:rPr>
              <w:t>] and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time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of</w:t>
            </w:r>
            <w:r>
              <w:rPr>
                <w:b/>
                <w:spacing w:val="-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tre</w:t>
            </w:r>
            <w:r>
              <w:rPr>
                <w:b/>
                <w:spacing w:val="-1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tment [00:00]</w:t>
            </w:r>
          </w:p>
        </w:tc>
        <w:tc>
          <w:tcPr>
            <w:tcW w:w="3812" w:type="dxa"/>
            <w:gridSpan w:val="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D54C32" w:rsidRDefault="00D54C32">
            <w:pPr>
              <w:spacing w:before="5" w:line="240" w:lineRule="exact"/>
              <w:rPr>
                <w:sz w:val="24"/>
                <w:szCs w:val="24"/>
              </w:rPr>
            </w:pPr>
          </w:p>
          <w:p w:rsidR="00D54C32" w:rsidRDefault="00673E0C">
            <w:pPr>
              <w:ind w:left="421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in </w:t>
            </w:r>
            <w:r>
              <w:rPr>
                <w:b/>
                <w:spacing w:val="1"/>
                <w:sz w:val="18"/>
                <w:szCs w:val="18"/>
              </w:rPr>
              <w:t>c</w:t>
            </w:r>
            <w:r>
              <w:rPr>
                <w:b/>
                <w:sz w:val="18"/>
                <w:szCs w:val="18"/>
              </w:rPr>
              <w:t>apitals,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stamp and signatu</w:t>
            </w:r>
            <w:r>
              <w:rPr>
                <w:b/>
                <w:spacing w:val="1"/>
                <w:sz w:val="18"/>
                <w:szCs w:val="18"/>
              </w:rPr>
              <w:t>r</w:t>
            </w:r>
            <w:r>
              <w:rPr>
                <w:b/>
                <w:sz w:val="18"/>
                <w:szCs w:val="18"/>
              </w:rPr>
              <w:t>e</w:t>
            </w:r>
          </w:p>
        </w:tc>
      </w:tr>
      <w:tr w:rsidR="00D54C32">
        <w:trPr>
          <w:trHeight w:hRule="exact" w:val="308"/>
        </w:trPr>
        <w:tc>
          <w:tcPr>
            <w:tcW w:w="710" w:type="dxa"/>
            <w:vMerge/>
            <w:tcBorders>
              <w:left w:val="nil"/>
              <w:right w:val="single" w:sz="13" w:space="0" w:color="000000"/>
            </w:tcBorders>
          </w:tcPr>
          <w:p w:rsidR="00D54C32" w:rsidRDefault="00D54C32"/>
        </w:tc>
        <w:tc>
          <w:tcPr>
            <w:tcW w:w="1616" w:type="dxa"/>
            <w:gridSpan w:val="2"/>
            <w:tcBorders>
              <w:top w:val="single" w:sz="13" w:space="0" w:color="000000"/>
              <w:left w:val="single" w:sz="13" w:space="0" w:color="000000"/>
              <w:bottom w:val="single" w:sz="5" w:space="0" w:color="000000"/>
              <w:right w:val="single" w:sz="5" w:space="0" w:color="000000"/>
            </w:tcBorders>
          </w:tcPr>
          <w:p w:rsidR="00D54C32" w:rsidRDefault="00D54C32"/>
        </w:tc>
        <w:tc>
          <w:tcPr>
            <w:tcW w:w="1552" w:type="dxa"/>
            <w:gridSpan w:val="2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C32" w:rsidRDefault="00D54C32"/>
        </w:tc>
        <w:tc>
          <w:tcPr>
            <w:tcW w:w="1914" w:type="dxa"/>
            <w:gridSpan w:val="4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:rsidR="00D54C32" w:rsidRDefault="00D54C32"/>
        </w:tc>
        <w:tc>
          <w:tcPr>
            <w:tcW w:w="3812" w:type="dxa"/>
            <w:gridSpan w:val="4"/>
            <w:tcBorders>
              <w:top w:val="single" w:sz="13" w:space="0" w:color="000000"/>
              <w:left w:val="single" w:sz="7" w:space="0" w:color="000000"/>
              <w:bottom w:val="single" w:sz="5" w:space="0" w:color="000000"/>
              <w:right w:val="single" w:sz="13" w:space="0" w:color="000000"/>
            </w:tcBorders>
          </w:tcPr>
          <w:p w:rsidR="00D54C32" w:rsidRDefault="00D54C32"/>
        </w:tc>
      </w:tr>
      <w:tr w:rsidR="00D54C32">
        <w:trPr>
          <w:trHeight w:hRule="exact" w:val="296"/>
        </w:trPr>
        <w:tc>
          <w:tcPr>
            <w:tcW w:w="710" w:type="dxa"/>
            <w:vMerge/>
            <w:tcBorders>
              <w:left w:val="nil"/>
              <w:right w:val="single" w:sz="13" w:space="0" w:color="000000"/>
            </w:tcBorders>
          </w:tcPr>
          <w:p w:rsidR="00D54C32" w:rsidRDefault="00D54C32"/>
        </w:tc>
        <w:tc>
          <w:tcPr>
            <w:tcW w:w="1616" w:type="dxa"/>
            <w:gridSpan w:val="2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5" w:space="0" w:color="000000"/>
            </w:tcBorders>
          </w:tcPr>
          <w:p w:rsidR="00D54C32" w:rsidRDefault="00D54C32"/>
        </w:tc>
        <w:tc>
          <w:tcPr>
            <w:tcW w:w="155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C32" w:rsidRDefault="00D54C32"/>
        </w:tc>
        <w:tc>
          <w:tcPr>
            <w:tcW w:w="191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:rsidR="00D54C32" w:rsidRDefault="00D54C32"/>
        </w:tc>
        <w:tc>
          <w:tcPr>
            <w:tcW w:w="3812" w:type="dxa"/>
            <w:gridSpan w:val="4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13" w:space="0" w:color="000000"/>
            </w:tcBorders>
          </w:tcPr>
          <w:p w:rsidR="00D54C32" w:rsidRDefault="00D54C32"/>
        </w:tc>
      </w:tr>
      <w:tr w:rsidR="00D54C32">
        <w:trPr>
          <w:trHeight w:hRule="exact" w:val="298"/>
        </w:trPr>
        <w:tc>
          <w:tcPr>
            <w:tcW w:w="710" w:type="dxa"/>
            <w:vMerge/>
            <w:tcBorders>
              <w:left w:val="nil"/>
              <w:right w:val="single" w:sz="13" w:space="0" w:color="000000"/>
            </w:tcBorders>
          </w:tcPr>
          <w:p w:rsidR="00D54C32" w:rsidRDefault="00D54C32"/>
        </w:tc>
        <w:tc>
          <w:tcPr>
            <w:tcW w:w="1616" w:type="dxa"/>
            <w:gridSpan w:val="2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5" w:space="0" w:color="000000"/>
            </w:tcBorders>
          </w:tcPr>
          <w:p w:rsidR="00D54C32" w:rsidRDefault="00D54C32"/>
        </w:tc>
        <w:tc>
          <w:tcPr>
            <w:tcW w:w="155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C32" w:rsidRDefault="00D54C32"/>
        </w:tc>
        <w:tc>
          <w:tcPr>
            <w:tcW w:w="191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:rsidR="00D54C32" w:rsidRDefault="00D54C32"/>
        </w:tc>
        <w:tc>
          <w:tcPr>
            <w:tcW w:w="3812" w:type="dxa"/>
            <w:gridSpan w:val="4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13" w:space="0" w:color="000000"/>
            </w:tcBorders>
          </w:tcPr>
          <w:p w:rsidR="00D54C32" w:rsidRDefault="00D54C32"/>
        </w:tc>
      </w:tr>
      <w:tr w:rsidR="00D54C32">
        <w:trPr>
          <w:trHeight w:hRule="exact" w:val="296"/>
        </w:trPr>
        <w:tc>
          <w:tcPr>
            <w:tcW w:w="710" w:type="dxa"/>
            <w:vMerge/>
            <w:tcBorders>
              <w:left w:val="nil"/>
              <w:right w:val="single" w:sz="13" w:space="0" w:color="000000"/>
            </w:tcBorders>
          </w:tcPr>
          <w:p w:rsidR="00D54C32" w:rsidRDefault="00D54C32"/>
        </w:tc>
        <w:tc>
          <w:tcPr>
            <w:tcW w:w="1616" w:type="dxa"/>
            <w:gridSpan w:val="2"/>
            <w:tcBorders>
              <w:top w:val="single" w:sz="5" w:space="0" w:color="000000"/>
              <w:left w:val="single" w:sz="13" w:space="0" w:color="000000"/>
              <w:bottom w:val="single" w:sz="5" w:space="0" w:color="000000"/>
              <w:right w:val="single" w:sz="5" w:space="0" w:color="000000"/>
            </w:tcBorders>
          </w:tcPr>
          <w:p w:rsidR="00D54C32" w:rsidRDefault="00D54C32"/>
        </w:tc>
        <w:tc>
          <w:tcPr>
            <w:tcW w:w="155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C32" w:rsidRDefault="00D54C32"/>
        </w:tc>
        <w:tc>
          <w:tcPr>
            <w:tcW w:w="191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:rsidR="00D54C32" w:rsidRDefault="00D54C32"/>
        </w:tc>
        <w:tc>
          <w:tcPr>
            <w:tcW w:w="3812" w:type="dxa"/>
            <w:gridSpan w:val="4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13" w:space="0" w:color="000000"/>
            </w:tcBorders>
          </w:tcPr>
          <w:p w:rsidR="00D54C32" w:rsidRDefault="00D54C32"/>
        </w:tc>
      </w:tr>
      <w:tr w:rsidR="00D54C32">
        <w:trPr>
          <w:trHeight w:hRule="exact" w:val="308"/>
        </w:trPr>
        <w:tc>
          <w:tcPr>
            <w:tcW w:w="710" w:type="dxa"/>
            <w:vMerge/>
            <w:tcBorders>
              <w:left w:val="nil"/>
              <w:right w:val="single" w:sz="13" w:space="0" w:color="000000"/>
            </w:tcBorders>
          </w:tcPr>
          <w:p w:rsidR="00D54C32" w:rsidRDefault="00D54C32"/>
        </w:tc>
        <w:tc>
          <w:tcPr>
            <w:tcW w:w="1616" w:type="dxa"/>
            <w:gridSpan w:val="2"/>
            <w:tcBorders>
              <w:top w:val="single" w:sz="5" w:space="0" w:color="000000"/>
              <w:left w:val="single" w:sz="13" w:space="0" w:color="000000"/>
              <w:bottom w:val="single" w:sz="13" w:space="0" w:color="000000"/>
              <w:right w:val="single" w:sz="5" w:space="0" w:color="000000"/>
            </w:tcBorders>
          </w:tcPr>
          <w:p w:rsidR="00D54C32" w:rsidRDefault="00D54C32"/>
        </w:tc>
        <w:tc>
          <w:tcPr>
            <w:tcW w:w="1552" w:type="dxa"/>
            <w:gridSpan w:val="2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:rsidR="00D54C32" w:rsidRDefault="00D54C32"/>
        </w:tc>
        <w:tc>
          <w:tcPr>
            <w:tcW w:w="1914" w:type="dxa"/>
            <w:gridSpan w:val="4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7" w:space="0" w:color="000000"/>
            </w:tcBorders>
          </w:tcPr>
          <w:p w:rsidR="00D54C32" w:rsidRDefault="00D54C32"/>
        </w:tc>
        <w:tc>
          <w:tcPr>
            <w:tcW w:w="3812" w:type="dxa"/>
            <w:gridSpan w:val="4"/>
            <w:tcBorders>
              <w:top w:val="single" w:sz="5" w:space="0" w:color="000000"/>
              <w:left w:val="single" w:sz="7" w:space="0" w:color="000000"/>
              <w:bottom w:val="single" w:sz="13" w:space="0" w:color="000000"/>
              <w:right w:val="single" w:sz="13" w:space="0" w:color="000000"/>
            </w:tcBorders>
          </w:tcPr>
          <w:p w:rsidR="00D54C32" w:rsidRDefault="00673E0C">
            <w:pPr>
              <w:spacing w:before="35"/>
              <w:ind w:right="89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]]</w:t>
            </w:r>
          </w:p>
        </w:tc>
      </w:tr>
      <w:tr w:rsidR="00D54C32">
        <w:trPr>
          <w:trHeight w:hRule="exact" w:val="2330"/>
        </w:trPr>
        <w:tc>
          <w:tcPr>
            <w:tcW w:w="710" w:type="dxa"/>
            <w:vMerge/>
            <w:tcBorders>
              <w:left w:val="nil"/>
              <w:bottom w:val="nil"/>
              <w:right w:val="single" w:sz="13" w:space="0" w:color="000000"/>
            </w:tcBorders>
          </w:tcPr>
          <w:p w:rsidR="00D54C32" w:rsidRDefault="00D54C32"/>
        </w:tc>
        <w:tc>
          <w:tcPr>
            <w:tcW w:w="8894" w:type="dxa"/>
            <w:gridSpan w:val="12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C32" w:rsidRDefault="00D54C32">
            <w:pPr>
              <w:spacing w:before="5" w:line="280" w:lineRule="exact"/>
              <w:rPr>
                <w:sz w:val="28"/>
                <w:szCs w:val="28"/>
              </w:rPr>
            </w:pPr>
          </w:p>
          <w:p w:rsidR="00D54C32" w:rsidRDefault="00673E0C">
            <w:pPr>
              <w:ind w:left="103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Notes</w:t>
            </w:r>
          </w:p>
          <w:p w:rsidR="00D54C32" w:rsidRDefault="00673E0C">
            <w:pPr>
              <w:tabs>
                <w:tab w:val="left" w:pos="940"/>
              </w:tabs>
              <w:spacing w:before="35"/>
              <w:ind w:left="951" w:right="69" w:hanging="84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(a)</w:t>
            </w:r>
            <w:r>
              <w:rPr>
                <w:sz w:val="18"/>
                <w:szCs w:val="18"/>
              </w:rPr>
              <w:tab/>
              <w:t>This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certificate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is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meant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for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dogs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(</w:t>
            </w:r>
            <w:proofErr w:type="spellStart"/>
            <w:r>
              <w:rPr>
                <w:i/>
                <w:sz w:val="18"/>
                <w:szCs w:val="18"/>
              </w:rPr>
              <w:t>Canis</w:t>
            </w:r>
            <w:proofErr w:type="spellEnd"/>
            <w:r>
              <w:rPr>
                <w:i/>
                <w:spacing w:val="13"/>
                <w:sz w:val="18"/>
                <w:szCs w:val="18"/>
              </w:rPr>
              <w:t xml:space="preserve"> </w:t>
            </w:r>
            <w:r>
              <w:rPr>
                <w:i/>
                <w:sz w:val="18"/>
                <w:szCs w:val="18"/>
              </w:rPr>
              <w:t>lupus</w:t>
            </w:r>
            <w:r>
              <w:rPr>
                <w:i/>
                <w:spacing w:val="13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pacing w:val="2"/>
                <w:sz w:val="18"/>
                <w:szCs w:val="18"/>
              </w:rPr>
              <w:t>f</w:t>
            </w:r>
            <w:r>
              <w:rPr>
                <w:i/>
                <w:sz w:val="18"/>
                <w:szCs w:val="18"/>
              </w:rPr>
              <w:t>amiliaris</w:t>
            </w:r>
            <w:proofErr w:type="spellEnd"/>
            <w:r>
              <w:rPr>
                <w:sz w:val="18"/>
                <w:szCs w:val="18"/>
              </w:rPr>
              <w:t>),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cats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i/>
                <w:sz w:val="18"/>
                <w:szCs w:val="18"/>
              </w:rPr>
              <w:t>Felis</w:t>
            </w:r>
            <w:proofErr w:type="spellEnd"/>
            <w:r>
              <w:rPr>
                <w:i/>
                <w:spacing w:val="13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si</w:t>
            </w:r>
            <w:r>
              <w:rPr>
                <w:i/>
                <w:spacing w:val="-1"/>
                <w:sz w:val="18"/>
                <w:szCs w:val="18"/>
              </w:rPr>
              <w:t>l</w:t>
            </w:r>
            <w:r>
              <w:rPr>
                <w:i/>
                <w:sz w:val="18"/>
                <w:szCs w:val="18"/>
              </w:rPr>
              <w:t>vestris</w:t>
            </w:r>
            <w:proofErr w:type="spellEnd"/>
            <w:r>
              <w:rPr>
                <w:i/>
                <w:spacing w:val="13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pacing w:val="-1"/>
                <w:sz w:val="18"/>
                <w:szCs w:val="18"/>
              </w:rPr>
              <w:t>c</w:t>
            </w:r>
            <w:r>
              <w:rPr>
                <w:i/>
                <w:sz w:val="18"/>
                <w:szCs w:val="18"/>
              </w:rPr>
              <w:t>atu</w:t>
            </w:r>
            <w:r>
              <w:rPr>
                <w:i/>
                <w:spacing w:val="-1"/>
                <w:sz w:val="18"/>
                <w:szCs w:val="18"/>
              </w:rPr>
              <w:t>s</w:t>
            </w:r>
            <w:proofErr w:type="spellEnd"/>
            <w:r>
              <w:rPr>
                <w:sz w:val="18"/>
                <w:szCs w:val="18"/>
              </w:rPr>
              <w:t>)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ferrets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i/>
                <w:sz w:val="18"/>
                <w:szCs w:val="18"/>
              </w:rPr>
              <w:t>Mustela</w:t>
            </w:r>
            <w:proofErr w:type="spellEnd"/>
            <w:r>
              <w:rPr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putorius</w:t>
            </w:r>
            <w:proofErr w:type="spellEnd"/>
            <w:r>
              <w:rPr>
                <w:i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fur</w:t>
            </w:r>
            <w:r>
              <w:rPr>
                <w:i/>
                <w:spacing w:val="1"/>
                <w:sz w:val="18"/>
                <w:szCs w:val="18"/>
              </w:rPr>
              <w:t>o</w:t>
            </w:r>
            <w:proofErr w:type="spellEnd"/>
            <w:r>
              <w:rPr>
                <w:sz w:val="18"/>
                <w:szCs w:val="18"/>
              </w:rPr>
              <w:t>).</w:t>
            </w:r>
          </w:p>
          <w:p w:rsidR="00D54C32" w:rsidRDefault="00673E0C">
            <w:pPr>
              <w:tabs>
                <w:tab w:val="left" w:pos="940"/>
              </w:tabs>
              <w:spacing w:before="39"/>
              <w:ind w:left="951" w:right="67" w:hanging="84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(b)</w:t>
            </w:r>
            <w:r>
              <w:rPr>
                <w:sz w:val="18"/>
                <w:szCs w:val="18"/>
              </w:rPr>
              <w:tab/>
              <w:t>This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rti</w:t>
            </w:r>
            <w:r>
              <w:rPr>
                <w:spacing w:val="-1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ate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valid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for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10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da</w:t>
            </w:r>
            <w:r>
              <w:rPr>
                <w:spacing w:val="2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from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da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issue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off</w:t>
            </w:r>
            <w:r>
              <w:rPr>
                <w:spacing w:val="-1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-1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al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v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ri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rian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unt</w:t>
            </w:r>
            <w:r>
              <w:rPr>
                <w:spacing w:val="-1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17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 documenta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identity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ecks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</w:t>
            </w:r>
            <w:r>
              <w:rPr>
                <w:spacing w:val="-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ignat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Union </w:t>
            </w:r>
            <w:proofErr w:type="spellStart"/>
            <w:r>
              <w:rPr>
                <w:sz w:val="18"/>
                <w:szCs w:val="18"/>
              </w:rPr>
              <w:t>traveller</w:t>
            </w:r>
            <w:r>
              <w:rPr>
                <w:spacing w:val="-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'</w:t>
            </w:r>
            <w:proofErr w:type="spellEnd"/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poi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ent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(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vailable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at </w:t>
            </w:r>
            <w:hyperlink r:id="rId11">
              <w:r>
                <w:rPr>
                  <w:color w:val="0000FF"/>
                  <w:sz w:val="18"/>
                  <w:szCs w:val="18"/>
                  <w:u w:val="single" w:color="0000FF"/>
                </w:rPr>
                <w:t>http://ec.euro</w:t>
              </w:r>
              <w:r>
                <w:rPr>
                  <w:color w:val="0000FF"/>
                  <w:spacing w:val="-1"/>
                  <w:sz w:val="18"/>
                  <w:szCs w:val="18"/>
                  <w:u w:val="single" w:color="0000FF"/>
                </w:rPr>
                <w:t>p</w:t>
              </w:r>
              <w:r>
                <w:rPr>
                  <w:color w:val="0000FF"/>
                  <w:spacing w:val="1"/>
                  <w:sz w:val="18"/>
                  <w:szCs w:val="18"/>
                  <w:u w:val="single" w:color="0000FF"/>
                </w:rPr>
                <w:t>a</w:t>
              </w:r>
              <w:r>
                <w:rPr>
                  <w:color w:val="0000FF"/>
                  <w:sz w:val="18"/>
                  <w:szCs w:val="18"/>
                  <w:u w:val="single" w:color="0000FF"/>
                </w:rPr>
                <w:t>.eu/food/animal/li</w:t>
              </w:r>
              <w:r>
                <w:rPr>
                  <w:color w:val="0000FF"/>
                  <w:spacing w:val="-1"/>
                  <w:sz w:val="18"/>
                  <w:szCs w:val="18"/>
                  <w:u w:val="single" w:color="0000FF"/>
                </w:rPr>
                <w:t>v</w:t>
              </w:r>
              <w:r>
                <w:rPr>
                  <w:color w:val="0000FF"/>
                  <w:sz w:val="18"/>
                  <w:szCs w:val="18"/>
                  <w:u w:val="single" w:color="0000FF"/>
                </w:rPr>
                <w:t>ea</w:t>
              </w:r>
              <w:r>
                <w:rPr>
                  <w:color w:val="0000FF"/>
                  <w:spacing w:val="-1"/>
                  <w:sz w:val="18"/>
                  <w:szCs w:val="18"/>
                  <w:u w:val="single" w:color="0000FF"/>
                </w:rPr>
                <w:t>n</w:t>
              </w:r>
              <w:r>
                <w:rPr>
                  <w:color w:val="0000FF"/>
                  <w:sz w:val="18"/>
                  <w:szCs w:val="18"/>
                  <w:u w:val="single" w:color="0000FF"/>
                </w:rPr>
                <w:t>imals/pets/pointsent</w:t>
              </w:r>
              <w:r>
                <w:rPr>
                  <w:color w:val="0000FF"/>
                  <w:spacing w:val="-1"/>
                  <w:sz w:val="18"/>
                  <w:szCs w:val="18"/>
                  <w:u w:val="single" w:color="0000FF"/>
                </w:rPr>
                <w:t>r</w:t>
              </w:r>
              <w:r>
                <w:rPr>
                  <w:color w:val="0000FF"/>
                  <w:spacing w:val="1"/>
                  <w:sz w:val="18"/>
                  <w:szCs w:val="18"/>
                  <w:u w:val="single" w:color="0000FF"/>
                </w:rPr>
                <w:t>y</w:t>
              </w:r>
              <w:r>
                <w:rPr>
                  <w:color w:val="0000FF"/>
                  <w:spacing w:val="-1"/>
                  <w:sz w:val="18"/>
                  <w:szCs w:val="18"/>
                  <w:u w:val="single" w:color="0000FF"/>
                </w:rPr>
                <w:t>_</w:t>
              </w:r>
              <w:r>
                <w:rPr>
                  <w:color w:val="0000FF"/>
                  <w:spacing w:val="1"/>
                  <w:sz w:val="18"/>
                  <w:szCs w:val="18"/>
                  <w:u w:val="single" w:color="0000FF"/>
                </w:rPr>
                <w:t>e</w:t>
              </w:r>
              <w:r>
                <w:rPr>
                  <w:color w:val="0000FF"/>
                  <w:sz w:val="18"/>
                  <w:szCs w:val="18"/>
                  <w:u w:val="single" w:color="0000FF"/>
                </w:rPr>
                <w:t>n.</w:t>
              </w:r>
              <w:r>
                <w:rPr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color w:val="0000FF"/>
                  <w:sz w:val="18"/>
                  <w:szCs w:val="18"/>
                  <w:u w:val="single" w:color="0000FF"/>
                </w:rPr>
                <w:t>t</w:t>
              </w:r>
              <w:r>
                <w:rPr>
                  <w:color w:val="0000FF"/>
                  <w:spacing w:val="-2"/>
                  <w:sz w:val="18"/>
                  <w:szCs w:val="18"/>
                  <w:u w:val="single" w:color="0000FF"/>
                </w:rPr>
                <w:t>m</w:t>
              </w:r>
              <w:r>
                <w:rPr>
                  <w:color w:val="000000"/>
                  <w:sz w:val="18"/>
                  <w:szCs w:val="18"/>
                </w:rPr>
                <w:t>).</w:t>
              </w:r>
            </w:hyperlink>
          </w:p>
          <w:p w:rsidR="00D54C32" w:rsidRDefault="00673E0C">
            <w:pPr>
              <w:spacing w:before="43" w:line="200" w:lineRule="exact"/>
              <w:ind w:left="951" w:right="6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case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ansport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sea,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that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pe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iod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10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da</w:t>
            </w:r>
            <w:r>
              <w:rPr>
                <w:spacing w:val="2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is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exten</w:t>
            </w: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ed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additio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pe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iod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cor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esponding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to the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du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ation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 the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jour</w:t>
            </w:r>
            <w:r>
              <w:rPr>
                <w:spacing w:val="-1"/>
                <w:sz w:val="18"/>
                <w:szCs w:val="18"/>
              </w:rPr>
              <w:t>ne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a.</w:t>
            </w:r>
          </w:p>
          <w:p w:rsidR="00D54C32" w:rsidRDefault="00673E0C">
            <w:pPr>
              <w:spacing w:before="38"/>
              <w:ind w:left="95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purpose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further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movement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into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other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Member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States,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this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cer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ifi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is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valid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from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date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</w:p>
        </w:tc>
      </w:tr>
    </w:tbl>
    <w:p w:rsidR="00D54C32" w:rsidRDefault="00D54C32">
      <w:pPr>
        <w:sectPr w:rsidR="00D54C32">
          <w:pgSz w:w="11920" w:h="16840"/>
          <w:pgMar w:top="2340" w:right="460" w:bottom="280" w:left="460" w:header="1284" w:footer="1002" w:gutter="0"/>
          <w:cols w:space="720"/>
        </w:sectPr>
      </w:pPr>
    </w:p>
    <w:p w:rsidR="00D54C32" w:rsidRDefault="00187FAD">
      <w:pPr>
        <w:spacing w:before="3" w:line="120" w:lineRule="exact"/>
        <w:rPr>
          <w:sz w:val="12"/>
          <w:szCs w:val="12"/>
        </w:rPr>
      </w:pPr>
      <w:r>
        <w:rPr>
          <w:noProof/>
          <w:lang w:val="en-IE" w:eastAsia="en-IE"/>
        </w:rPr>
        <w:lastRenderedPageBreak/>
        <mc:AlternateContent>
          <mc:Choice Requires="wpg">
            <w:drawing>
              <wp:anchor distT="0" distB="0" distL="114300" distR="114300" simplePos="0" relativeHeight="503315029" behindDoc="1" locked="0" layoutInCell="1" allowOverlap="1">
                <wp:simplePos x="0" y="0"/>
                <wp:positionH relativeFrom="page">
                  <wp:posOffset>5618480</wp:posOffset>
                </wp:positionH>
                <wp:positionV relativeFrom="page">
                  <wp:posOffset>1579880</wp:posOffset>
                </wp:positionV>
                <wp:extent cx="1310005" cy="298450"/>
                <wp:effectExtent l="8255" t="8255" r="5715" b="7620"/>
                <wp:wrapNone/>
                <wp:docPr id="1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0005" cy="298450"/>
                          <a:chOff x="8848" y="2488"/>
                          <a:chExt cx="2063" cy="470"/>
                        </a:xfrm>
                      </wpg:grpSpPr>
                      <wps:wsp>
                        <wps:cNvPr id="14" name="Freeform 5"/>
                        <wps:cNvSpPr>
                          <a:spLocks/>
                        </wps:cNvSpPr>
                        <wps:spPr bwMode="auto">
                          <a:xfrm>
                            <a:off x="8848" y="2488"/>
                            <a:ext cx="2063" cy="470"/>
                          </a:xfrm>
                          <a:custGeom>
                            <a:avLst/>
                            <a:gdLst>
                              <a:gd name="T0" fmla="+- 0 10910 8848"/>
                              <a:gd name="T1" fmla="*/ T0 w 2063"/>
                              <a:gd name="T2" fmla="+- 0 2488 2488"/>
                              <a:gd name="T3" fmla="*/ 2488 h 470"/>
                              <a:gd name="T4" fmla="+- 0 8848 8848"/>
                              <a:gd name="T5" fmla="*/ T4 w 2063"/>
                              <a:gd name="T6" fmla="+- 0 2958 2488"/>
                              <a:gd name="T7" fmla="*/ 2958 h 4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2063" h="470">
                                <a:moveTo>
                                  <a:pt x="2062" y="0"/>
                                </a:moveTo>
                                <a:lnTo>
                                  <a:pt x="0" y="47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442.4pt;margin-top:124.4pt;width:103.15pt;height:23.5pt;z-index:-1451;mso-position-horizontal-relative:page;mso-position-vertical-relative:page" coordorigin="8848,2488" coordsize="2063,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">
                <v:shape id="Freeform 5" o:spid="_x0000_s1027" style="position:absolute;left:8848;top:2488;width:2063;height:470;visibility:visible;mso-wrap-style:square;v-text-anchor:top" coordsize="2063,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RHacEA&#10;AADbAAAADwAAAGRycy9kb3ducmV2LnhtbERP32vCMBB+H/g/hBN8m2lEZFTTMgYbKjKcGz6fza0t&#10;ay4liVr/ezMY7O0+vp+3KgfbiQv50DrWoKYZCOLKmZZrDV+fr49PIEJENtg5Jg03ClAWo4cV5sZd&#10;+YMuh1iLFMIhRw1NjH0uZagashimridO3LfzFmOCvpbG4zWF207OsmwhLbacGhrs6aWh6udwthq2&#10;75u3U63caS/3yuPs2PU7pbSejIfnJYhIQ/wX/7nXJs2fw+8v6QBZ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ER2nBAAAA2wAAAA8AAAAAAAAAAAAAAAAAmAIAAGRycy9kb3du&#10;cmV2LnhtbFBLBQYAAAAABAAEAPUAAACGAwAAAAA=&#10;" path="m2062,l,470e" filled="f" strokeweight=".48pt">
                  <v:path arrowok="t" o:connecttype="custom" o:connectlocs="2062,2488;0,2958" o:connectangles="0,0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5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3582"/>
        <w:gridCol w:w="2072"/>
      </w:tblGrid>
      <w:tr w:rsidR="00D54C32">
        <w:trPr>
          <w:trHeight w:hRule="exact" w:val="490"/>
        </w:trPr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:rsidR="00D54C32" w:rsidRDefault="00D54C32">
            <w:pPr>
              <w:spacing w:before="6" w:line="100" w:lineRule="exact"/>
              <w:rPr>
                <w:sz w:val="11"/>
                <w:szCs w:val="11"/>
              </w:rPr>
            </w:pPr>
          </w:p>
          <w:p w:rsidR="00D54C32" w:rsidRDefault="00673E0C">
            <w:pPr>
              <w:ind w:left="102"/>
            </w:pPr>
            <w:r>
              <w:t xml:space="preserve">II.        </w:t>
            </w:r>
            <w:r>
              <w:rPr>
                <w:spacing w:val="46"/>
              </w:rPr>
              <w:t xml:space="preserve"> </w:t>
            </w:r>
            <w:r>
              <w:t>Health</w:t>
            </w:r>
            <w:r>
              <w:rPr>
                <w:spacing w:val="1"/>
              </w:rPr>
              <w:t xml:space="preserve"> </w:t>
            </w:r>
            <w:r>
              <w:t>i</w:t>
            </w:r>
            <w:r>
              <w:rPr>
                <w:spacing w:val="-1"/>
              </w:rPr>
              <w:t>nf</w:t>
            </w:r>
            <w:r>
              <w:rPr>
                <w:spacing w:val="1"/>
              </w:rPr>
              <w:t>o</w:t>
            </w:r>
            <w:r>
              <w:t>r</w:t>
            </w:r>
            <w:r>
              <w:rPr>
                <w:spacing w:val="-2"/>
              </w:rPr>
              <w:t>m</w:t>
            </w:r>
            <w:r>
              <w:t>ation</w:t>
            </w:r>
          </w:p>
        </w:tc>
        <w:tc>
          <w:tcPr>
            <w:tcW w:w="3582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:rsidR="00D54C32" w:rsidRDefault="00D54C32">
            <w:pPr>
              <w:spacing w:before="6" w:line="100" w:lineRule="exact"/>
              <w:rPr>
                <w:sz w:val="11"/>
                <w:szCs w:val="11"/>
              </w:rPr>
            </w:pPr>
          </w:p>
          <w:p w:rsidR="00D54C32" w:rsidRDefault="00673E0C">
            <w:pPr>
              <w:ind w:left="103"/>
            </w:pPr>
            <w:proofErr w:type="spellStart"/>
            <w:r>
              <w:t>II.</w:t>
            </w:r>
            <w:r>
              <w:rPr>
                <w:spacing w:val="-1"/>
              </w:rPr>
              <w:t>a</w:t>
            </w:r>
            <w:proofErr w:type="spellEnd"/>
            <w:r>
              <w:t xml:space="preserve">.         </w:t>
            </w:r>
            <w:r>
              <w:rPr>
                <w:spacing w:val="27"/>
              </w:rPr>
              <w:t xml:space="preserve"> </w:t>
            </w:r>
            <w:r>
              <w:t>Certificate</w:t>
            </w:r>
            <w:r>
              <w:rPr>
                <w:spacing w:val="1"/>
              </w:rPr>
              <w:t xml:space="preserve"> </w:t>
            </w:r>
            <w:r>
              <w:t>ref</w:t>
            </w:r>
            <w:r>
              <w:rPr>
                <w:spacing w:val="-1"/>
              </w:rPr>
              <w:t>e</w:t>
            </w:r>
            <w:r>
              <w:t>rence</w:t>
            </w:r>
            <w:r>
              <w:rPr>
                <w:spacing w:val="-1"/>
              </w:rPr>
              <w:t xml:space="preserve"> N</w:t>
            </w:r>
            <w:r>
              <w:t>o</w:t>
            </w:r>
          </w:p>
        </w:tc>
        <w:tc>
          <w:tcPr>
            <w:tcW w:w="2072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:rsidR="00D54C32" w:rsidRDefault="00D54C32">
            <w:pPr>
              <w:spacing w:before="6" w:line="100" w:lineRule="exact"/>
              <w:rPr>
                <w:sz w:val="11"/>
                <w:szCs w:val="11"/>
              </w:rPr>
            </w:pPr>
          </w:p>
          <w:p w:rsidR="00D54C32" w:rsidRDefault="00673E0C">
            <w:pPr>
              <w:ind w:left="106"/>
            </w:pPr>
            <w:proofErr w:type="spellStart"/>
            <w:r>
              <w:t>II</w:t>
            </w:r>
            <w:r>
              <w:rPr>
                <w:spacing w:val="-1"/>
              </w:rPr>
              <w:t>.</w:t>
            </w:r>
            <w:r>
              <w:t>b</w:t>
            </w:r>
            <w:proofErr w:type="spellEnd"/>
            <w:r>
              <w:t>.</w:t>
            </w:r>
          </w:p>
        </w:tc>
      </w:tr>
      <w:tr w:rsidR="00D54C32">
        <w:trPr>
          <w:trHeight w:hRule="exact" w:val="12197"/>
        </w:trPr>
        <w:tc>
          <w:tcPr>
            <w:tcW w:w="8894" w:type="dxa"/>
            <w:gridSpan w:val="3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C32" w:rsidRDefault="00673E0C">
            <w:pPr>
              <w:spacing w:line="200" w:lineRule="exact"/>
              <w:ind w:left="951" w:right="7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enta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ident</w:t>
            </w:r>
            <w:r>
              <w:rPr>
                <w:spacing w:val="-1"/>
                <w:sz w:val="18"/>
                <w:szCs w:val="18"/>
              </w:rPr>
              <w:t>it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ec</w:t>
            </w:r>
            <w:r>
              <w:rPr>
                <w:spacing w:val="-1"/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for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tot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our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onths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or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until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xpi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f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v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pacing w:val="-1"/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>di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</w:p>
          <w:p w:rsidR="00D54C32" w:rsidRDefault="00673E0C">
            <w:pPr>
              <w:spacing w:line="200" w:lineRule="exact"/>
              <w:ind w:left="951" w:right="7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anti-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bies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vaccination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or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until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onditions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relating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to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animals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less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than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16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weeks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old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referred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to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point</w:t>
            </w:r>
          </w:p>
          <w:p w:rsidR="00D54C32" w:rsidRDefault="00673E0C">
            <w:pPr>
              <w:ind w:left="951" w:right="6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II.3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proofErr w:type="gramStart"/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ease</w:t>
            </w:r>
            <w:proofErr w:type="gramEnd"/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to ap</w:t>
            </w:r>
            <w:r>
              <w:rPr>
                <w:spacing w:val="-1"/>
                <w:sz w:val="18"/>
                <w:szCs w:val="18"/>
              </w:rPr>
              <w:t>pl</w:t>
            </w:r>
            <w:r>
              <w:rPr>
                <w:sz w:val="18"/>
                <w:szCs w:val="18"/>
              </w:rPr>
              <w:t>y,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wh</w:t>
            </w:r>
            <w:r>
              <w:rPr>
                <w:spacing w:val="-1"/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-1"/>
                <w:sz w:val="18"/>
                <w:szCs w:val="18"/>
              </w:rPr>
              <w:t>v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is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rl</w:t>
            </w:r>
            <w:r>
              <w:rPr>
                <w:spacing w:val="-1"/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r.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le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se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note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cer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in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 xml:space="preserve">ber </w:t>
            </w:r>
            <w:r>
              <w:rPr>
                <w:spacing w:val="-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ta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es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have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infor</w:t>
            </w:r>
            <w:r>
              <w:rPr>
                <w:spacing w:val="-1"/>
                <w:sz w:val="18"/>
                <w:szCs w:val="18"/>
              </w:rPr>
              <w:t>me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2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 xml:space="preserve">e 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ove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nt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into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heir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rrito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1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ani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als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less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16</w:t>
            </w:r>
            <w:r>
              <w:rPr>
                <w:spacing w:val="1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weeks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old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referred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to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int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II.3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is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not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</w:t>
            </w:r>
            <w:r>
              <w:rPr>
                <w:spacing w:val="-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thorised</w:t>
            </w:r>
            <w:proofErr w:type="spellEnd"/>
            <w:r>
              <w:rPr>
                <w:sz w:val="18"/>
                <w:szCs w:val="18"/>
              </w:rPr>
              <w:t>. You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may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wish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to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inqui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 xml:space="preserve">e at </w:t>
            </w:r>
            <w:hyperlink r:id="rId12">
              <w:r>
                <w:rPr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color w:val="0000FF"/>
                  <w:sz w:val="18"/>
                  <w:szCs w:val="18"/>
                  <w:u w:val="single" w:color="0000FF"/>
                </w:rPr>
                <w:t>ttp</w:t>
              </w:r>
              <w:r>
                <w:rPr>
                  <w:color w:val="0000FF"/>
                  <w:spacing w:val="-1"/>
                  <w:sz w:val="18"/>
                  <w:szCs w:val="18"/>
                  <w:u w:val="single" w:color="0000FF"/>
                </w:rPr>
                <w:t>:</w:t>
              </w:r>
              <w:r>
                <w:rPr>
                  <w:color w:val="0000FF"/>
                  <w:sz w:val="18"/>
                  <w:szCs w:val="18"/>
                  <w:u w:val="single" w:color="0000FF"/>
                </w:rPr>
                <w:t>//</w:t>
              </w:r>
              <w:r>
                <w:rPr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color w:val="0000FF"/>
                  <w:sz w:val="18"/>
                  <w:szCs w:val="18"/>
                  <w:u w:val="single" w:color="0000FF"/>
                </w:rPr>
                <w:t>c.euro</w:t>
              </w:r>
              <w:r>
                <w:rPr>
                  <w:color w:val="0000FF"/>
                  <w:spacing w:val="-1"/>
                  <w:sz w:val="18"/>
                  <w:szCs w:val="18"/>
                  <w:u w:val="single" w:color="0000FF"/>
                </w:rPr>
                <w:t>p</w:t>
              </w:r>
              <w:r>
                <w:rPr>
                  <w:color w:val="0000FF"/>
                  <w:spacing w:val="1"/>
                  <w:sz w:val="18"/>
                  <w:szCs w:val="18"/>
                  <w:u w:val="single" w:color="0000FF"/>
                </w:rPr>
                <w:t>a</w:t>
              </w:r>
              <w:r>
                <w:rPr>
                  <w:color w:val="0000FF"/>
                  <w:spacing w:val="-1"/>
                  <w:sz w:val="18"/>
                  <w:szCs w:val="18"/>
                  <w:u w:val="single" w:color="0000FF"/>
                </w:rPr>
                <w:t>.</w:t>
              </w:r>
              <w:r>
                <w:rPr>
                  <w:color w:val="0000FF"/>
                  <w:spacing w:val="1"/>
                  <w:sz w:val="18"/>
                  <w:szCs w:val="18"/>
                  <w:u w:val="single" w:color="0000FF"/>
                </w:rPr>
                <w:t>e</w:t>
              </w:r>
              <w:r>
                <w:rPr>
                  <w:color w:val="0000FF"/>
                  <w:sz w:val="18"/>
                  <w:szCs w:val="18"/>
                  <w:u w:val="single" w:color="0000FF"/>
                </w:rPr>
                <w:t>u/f</w:t>
              </w:r>
              <w:r>
                <w:rPr>
                  <w:color w:val="0000FF"/>
                  <w:spacing w:val="-1"/>
                  <w:sz w:val="18"/>
                  <w:szCs w:val="18"/>
                  <w:u w:val="single" w:color="0000FF"/>
                </w:rPr>
                <w:t>o</w:t>
              </w:r>
              <w:r>
                <w:rPr>
                  <w:color w:val="0000FF"/>
                  <w:sz w:val="18"/>
                  <w:szCs w:val="18"/>
                  <w:u w:val="single" w:color="0000FF"/>
                </w:rPr>
                <w:t>od/ani</w:t>
              </w:r>
              <w:r>
                <w:rPr>
                  <w:color w:val="0000FF"/>
                  <w:spacing w:val="-1"/>
                  <w:sz w:val="18"/>
                  <w:szCs w:val="18"/>
                  <w:u w:val="single" w:color="0000FF"/>
                </w:rPr>
                <w:t>m</w:t>
              </w:r>
              <w:r>
                <w:rPr>
                  <w:color w:val="0000FF"/>
                  <w:sz w:val="18"/>
                  <w:szCs w:val="18"/>
                  <w:u w:val="single" w:color="0000FF"/>
                </w:rPr>
                <w:t>al</w:t>
              </w:r>
              <w:r>
                <w:rPr>
                  <w:color w:val="0000FF"/>
                  <w:spacing w:val="-1"/>
                  <w:sz w:val="18"/>
                  <w:szCs w:val="18"/>
                  <w:u w:val="single" w:color="0000FF"/>
                </w:rPr>
                <w:t>/</w:t>
              </w:r>
              <w:r>
                <w:rPr>
                  <w:color w:val="0000FF"/>
                  <w:sz w:val="18"/>
                  <w:szCs w:val="18"/>
                  <w:u w:val="single" w:color="0000FF"/>
                </w:rPr>
                <w:t>li</w:t>
              </w:r>
              <w:r>
                <w:rPr>
                  <w:color w:val="0000FF"/>
                  <w:spacing w:val="-1"/>
                  <w:sz w:val="18"/>
                  <w:szCs w:val="18"/>
                  <w:u w:val="single" w:color="0000FF"/>
                </w:rPr>
                <w:t>v</w:t>
              </w:r>
              <w:r>
                <w:rPr>
                  <w:color w:val="0000FF"/>
                  <w:sz w:val="18"/>
                  <w:szCs w:val="18"/>
                  <w:u w:val="single" w:color="0000FF"/>
                </w:rPr>
                <w:t>ea</w:t>
              </w:r>
              <w:r>
                <w:rPr>
                  <w:color w:val="0000FF"/>
                  <w:spacing w:val="-1"/>
                  <w:sz w:val="18"/>
                  <w:szCs w:val="18"/>
                  <w:u w:val="single" w:color="0000FF"/>
                </w:rPr>
                <w:t>n</w:t>
              </w:r>
              <w:r>
                <w:rPr>
                  <w:color w:val="0000FF"/>
                  <w:sz w:val="18"/>
                  <w:szCs w:val="18"/>
                  <w:u w:val="single" w:color="0000FF"/>
                </w:rPr>
                <w:t>i</w:t>
              </w:r>
              <w:r>
                <w:rPr>
                  <w:color w:val="0000FF"/>
                  <w:spacing w:val="-1"/>
                  <w:sz w:val="18"/>
                  <w:szCs w:val="18"/>
                  <w:u w:val="single" w:color="0000FF"/>
                </w:rPr>
                <w:t>m</w:t>
              </w:r>
              <w:r>
                <w:rPr>
                  <w:color w:val="0000FF"/>
                  <w:sz w:val="18"/>
                  <w:szCs w:val="18"/>
                  <w:u w:val="single" w:color="0000FF"/>
                </w:rPr>
                <w:t>als/pets/in</w:t>
              </w:r>
              <w:r>
                <w:rPr>
                  <w:color w:val="0000FF"/>
                  <w:spacing w:val="-1"/>
                  <w:sz w:val="18"/>
                  <w:szCs w:val="18"/>
                  <w:u w:val="single" w:color="0000FF"/>
                </w:rPr>
                <w:t>d</w:t>
              </w:r>
              <w:r>
                <w:rPr>
                  <w:color w:val="0000FF"/>
                  <w:spacing w:val="1"/>
                  <w:sz w:val="18"/>
                  <w:szCs w:val="18"/>
                  <w:u w:val="single" w:color="0000FF"/>
                </w:rPr>
                <w:t>e</w:t>
              </w:r>
              <w:r>
                <w:rPr>
                  <w:color w:val="0000FF"/>
                  <w:spacing w:val="-1"/>
                  <w:sz w:val="18"/>
                  <w:szCs w:val="18"/>
                  <w:u w:val="single" w:color="0000FF"/>
                </w:rPr>
                <w:t>x</w:t>
              </w:r>
              <w:r>
                <w:rPr>
                  <w:color w:val="0000FF"/>
                  <w:sz w:val="18"/>
                  <w:szCs w:val="18"/>
                  <w:u w:val="single" w:color="0000FF"/>
                </w:rPr>
                <w:t>_en.ht</w:t>
              </w:r>
              <w:r>
                <w:rPr>
                  <w:color w:val="0000FF"/>
                  <w:spacing w:val="-3"/>
                  <w:sz w:val="18"/>
                  <w:szCs w:val="18"/>
                  <w:u w:val="single" w:color="0000FF"/>
                </w:rPr>
                <w:t>m</w:t>
              </w:r>
              <w:r>
                <w:rPr>
                  <w:color w:val="000000"/>
                  <w:sz w:val="18"/>
                  <w:szCs w:val="18"/>
                </w:rPr>
                <w:t>.</w:t>
              </w:r>
            </w:hyperlink>
          </w:p>
          <w:p w:rsidR="00D54C32" w:rsidRDefault="00D54C32">
            <w:pPr>
              <w:spacing w:before="10" w:line="280" w:lineRule="exact"/>
              <w:rPr>
                <w:sz w:val="28"/>
                <w:szCs w:val="28"/>
              </w:rPr>
            </w:pPr>
          </w:p>
          <w:p w:rsidR="00D54C32" w:rsidRDefault="00673E0C">
            <w:pPr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Part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I:</w:t>
            </w:r>
          </w:p>
          <w:p w:rsidR="00D54C32" w:rsidRDefault="00673E0C">
            <w:pPr>
              <w:spacing w:before="36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Box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I.5:    </w:t>
            </w:r>
            <w:r>
              <w:rPr>
                <w:spacing w:val="33"/>
                <w:sz w:val="18"/>
                <w:szCs w:val="18"/>
              </w:rPr>
              <w:t xml:space="preserve"> </w:t>
            </w:r>
            <w:r>
              <w:rPr>
                <w:i/>
                <w:sz w:val="18"/>
                <w:szCs w:val="18"/>
              </w:rPr>
              <w:t>Consignee</w:t>
            </w:r>
            <w:r>
              <w:rPr>
                <w:sz w:val="18"/>
                <w:szCs w:val="18"/>
              </w:rPr>
              <w:t>: ind</w:t>
            </w:r>
            <w:r>
              <w:rPr>
                <w:spacing w:val="-1"/>
                <w:sz w:val="18"/>
                <w:szCs w:val="18"/>
              </w:rPr>
              <w:t>ic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 Me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ber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St</w:t>
            </w:r>
            <w:r>
              <w:rPr>
                <w:spacing w:val="-1"/>
                <w:sz w:val="18"/>
                <w:szCs w:val="18"/>
              </w:rPr>
              <w:t>at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 first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sti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ion.</w:t>
            </w:r>
          </w:p>
          <w:p w:rsidR="00D54C32" w:rsidRDefault="00673E0C">
            <w:pPr>
              <w:spacing w:before="40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Box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I.28:  </w:t>
            </w:r>
            <w:r>
              <w:rPr>
                <w:spacing w:val="33"/>
                <w:sz w:val="18"/>
                <w:szCs w:val="18"/>
              </w:rPr>
              <w:t xml:space="preserve"> </w:t>
            </w:r>
            <w:r>
              <w:rPr>
                <w:i/>
                <w:sz w:val="18"/>
                <w:szCs w:val="18"/>
              </w:rPr>
              <w:t>Identi</w:t>
            </w:r>
            <w:r>
              <w:rPr>
                <w:i/>
                <w:spacing w:val="-1"/>
                <w:sz w:val="18"/>
                <w:szCs w:val="18"/>
              </w:rPr>
              <w:t>f</w:t>
            </w:r>
            <w:r>
              <w:rPr>
                <w:i/>
                <w:sz w:val="18"/>
                <w:szCs w:val="18"/>
              </w:rPr>
              <w:t>ic</w:t>
            </w:r>
            <w:r>
              <w:rPr>
                <w:i/>
                <w:spacing w:val="-1"/>
                <w:sz w:val="18"/>
                <w:szCs w:val="18"/>
              </w:rPr>
              <w:t>a</w:t>
            </w:r>
            <w:r>
              <w:rPr>
                <w:i/>
                <w:sz w:val="18"/>
                <w:szCs w:val="18"/>
              </w:rPr>
              <w:t>tion</w:t>
            </w:r>
            <w:r>
              <w:rPr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i/>
                <w:sz w:val="18"/>
                <w:szCs w:val="18"/>
              </w:rPr>
              <w:t>s</w:t>
            </w:r>
            <w:r>
              <w:rPr>
                <w:i/>
                <w:spacing w:val="-1"/>
                <w:sz w:val="18"/>
                <w:szCs w:val="18"/>
              </w:rPr>
              <w:t>y</w:t>
            </w:r>
            <w:r>
              <w:rPr>
                <w:i/>
                <w:sz w:val="18"/>
                <w:szCs w:val="18"/>
              </w:rPr>
              <w:t>stem</w:t>
            </w:r>
            <w:r>
              <w:rPr>
                <w:sz w:val="18"/>
                <w:szCs w:val="18"/>
              </w:rPr>
              <w:t>: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select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following: tra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sponder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or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tatto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.</w:t>
            </w:r>
          </w:p>
          <w:p w:rsidR="00D54C32" w:rsidRDefault="00673E0C">
            <w:pPr>
              <w:spacing w:before="40"/>
              <w:ind w:left="951" w:right="3175"/>
              <w:jc w:val="both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 xml:space="preserve">n the 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pacing w:val="-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 xml:space="preserve">f a </w:t>
            </w:r>
            <w:r>
              <w:rPr>
                <w:i/>
                <w:sz w:val="18"/>
                <w:szCs w:val="18"/>
              </w:rPr>
              <w:t>transponder</w:t>
            </w:r>
            <w:r>
              <w:rPr>
                <w:sz w:val="18"/>
                <w:szCs w:val="18"/>
              </w:rPr>
              <w:t>: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sel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ct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 of app</w:t>
            </w:r>
            <w:r>
              <w:rPr>
                <w:spacing w:val="-1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ation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or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eadin</w:t>
            </w:r>
            <w:r>
              <w:rPr>
                <w:spacing w:val="-1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.</w:t>
            </w:r>
          </w:p>
          <w:p w:rsidR="00D54C32" w:rsidRDefault="00673E0C">
            <w:pPr>
              <w:spacing w:before="43" w:line="200" w:lineRule="exact"/>
              <w:ind w:left="951" w:right="7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</w:t>
            </w:r>
            <w:r>
              <w:rPr>
                <w:spacing w:val="3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pacing w:val="3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case</w:t>
            </w:r>
            <w:r>
              <w:rPr>
                <w:spacing w:val="3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3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31"/>
                <w:sz w:val="18"/>
                <w:szCs w:val="18"/>
              </w:rPr>
              <w:t xml:space="preserve"> </w:t>
            </w:r>
            <w:r>
              <w:rPr>
                <w:i/>
                <w:sz w:val="18"/>
                <w:szCs w:val="18"/>
              </w:rPr>
              <w:t>tatto</w:t>
            </w:r>
            <w:r>
              <w:rPr>
                <w:i/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:</w:t>
            </w:r>
            <w:r>
              <w:rPr>
                <w:spacing w:val="3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pacing w:val="-1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ect</w:t>
            </w:r>
            <w:r>
              <w:rPr>
                <w:spacing w:val="3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  <w:r>
              <w:rPr>
                <w:spacing w:val="3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3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app</w:t>
            </w:r>
            <w:r>
              <w:rPr>
                <w:spacing w:val="-1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ati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3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</w:t>
            </w:r>
            <w:r>
              <w:rPr>
                <w:spacing w:val="3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adin</w:t>
            </w:r>
            <w:r>
              <w:rPr>
                <w:spacing w:val="-1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.</w:t>
            </w:r>
            <w:r>
              <w:rPr>
                <w:spacing w:val="3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pacing w:val="32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ttoo</w:t>
            </w:r>
            <w:r>
              <w:rPr>
                <w:spacing w:val="3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ust</w:t>
            </w:r>
            <w:r>
              <w:rPr>
                <w:spacing w:val="3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be</w:t>
            </w:r>
            <w:r>
              <w:rPr>
                <w:spacing w:val="32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lea</w:t>
            </w:r>
            <w:r>
              <w:rPr>
                <w:spacing w:val="-1"/>
                <w:sz w:val="18"/>
                <w:szCs w:val="18"/>
              </w:rPr>
              <w:t>rl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33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ea</w:t>
            </w: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able</w:t>
            </w:r>
            <w:r>
              <w:rPr>
                <w:spacing w:val="3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 applied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bef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3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July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201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</w:t>
            </w:r>
          </w:p>
          <w:p w:rsidR="00D54C32" w:rsidRDefault="00673E0C">
            <w:pPr>
              <w:spacing w:before="38"/>
              <w:ind w:left="951" w:right="2406"/>
              <w:jc w:val="both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Identi</w:t>
            </w:r>
            <w:r>
              <w:rPr>
                <w:i/>
                <w:spacing w:val="-1"/>
                <w:sz w:val="18"/>
                <w:szCs w:val="18"/>
              </w:rPr>
              <w:t>f</w:t>
            </w:r>
            <w:r>
              <w:rPr>
                <w:i/>
                <w:sz w:val="18"/>
                <w:szCs w:val="18"/>
              </w:rPr>
              <w:t>ic</w:t>
            </w:r>
            <w:r>
              <w:rPr>
                <w:i/>
                <w:spacing w:val="-1"/>
                <w:sz w:val="18"/>
                <w:szCs w:val="18"/>
              </w:rPr>
              <w:t>a</w:t>
            </w:r>
            <w:r>
              <w:rPr>
                <w:i/>
                <w:sz w:val="18"/>
                <w:szCs w:val="18"/>
              </w:rPr>
              <w:t>tion</w:t>
            </w:r>
            <w:r>
              <w:rPr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i/>
                <w:sz w:val="18"/>
                <w:szCs w:val="18"/>
              </w:rPr>
              <w:t>n</w:t>
            </w:r>
            <w:r>
              <w:rPr>
                <w:i/>
                <w:spacing w:val="-1"/>
                <w:sz w:val="18"/>
                <w:szCs w:val="18"/>
              </w:rPr>
              <w:t>u</w:t>
            </w:r>
            <w:r>
              <w:rPr>
                <w:i/>
                <w:sz w:val="18"/>
                <w:szCs w:val="18"/>
              </w:rPr>
              <w:t>mbe</w:t>
            </w:r>
            <w:r>
              <w:rPr>
                <w:i/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: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indicate t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ansponder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or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tattoo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alphanumeric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co</w:t>
            </w: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.</w:t>
            </w:r>
          </w:p>
          <w:p w:rsidR="00D54C32" w:rsidRDefault="00673E0C">
            <w:pPr>
              <w:spacing w:before="40"/>
              <w:ind w:left="951" w:right="4770"/>
              <w:jc w:val="both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Date</w:t>
            </w:r>
            <w:r>
              <w:rPr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i/>
                <w:sz w:val="18"/>
                <w:szCs w:val="18"/>
              </w:rPr>
              <w:t>of</w:t>
            </w:r>
            <w:r>
              <w:rPr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i/>
                <w:sz w:val="18"/>
                <w:szCs w:val="18"/>
              </w:rPr>
              <w:t>birth/bree</w:t>
            </w:r>
            <w:r>
              <w:rPr>
                <w:i/>
                <w:spacing w:val="-1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: as st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ted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owne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.</w:t>
            </w:r>
          </w:p>
          <w:p w:rsidR="00D54C32" w:rsidRDefault="00673E0C">
            <w:pPr>
              <w:spacing w:before="44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</w:t>
            </w:r>
            <w:r>
              <w:rPr>
                <w:b/>
                <w:spacing w:val="1"/>
                <w:sz w:val="18"/>
                <w:szCs w:val="18"/>
              </w:rPr>
              <w:t>r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II:</w:t>
            </w:r>
          </w:p>
          <w:p w:rsidR="00D54C32" w:rsidRDefault="00673E0C">
            <w:pPr>
              <w:spacing w:before="12"/>
              <w:ind w:left="111"/>
              <w:rPr>
                <w:sz w:val="18"/>
                <w:szCs w:val="18"/>
              </w:rPr>
            </w:pPr>
            <w:r>
              <w:rPr>
                <w:position w:val="8"/>
                <w:sz w:val="12"/>
                <w:szCs w:val="12"/>
              </w:rPr>
              <w:t xml:space="preserve">(1)                      </w:t>
            </w:r>
            <w:r>
              <w:rPr>
                <w:spacing w:val="10"/>
                <w:position w:val="8"/>
                <w:sz w:val="12"/>
                <w:szCs w:val="12"/>
              </w:rPr>
              <w:t xml:space="preserve"> </w:t>
            </w:r>
            <w:r>
              <w:rPr>
                <w:sz w:val="18"/>
                <w:szCs w:val="18"/>
              </w:rPr>
              <w:t>Keep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approp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iate.</w:t>
            </w:r>
          </w:p>
          <w:p w:rsidR="00D54C32" w:rsidRDefault="00673E0C">
            <w:pPr>
              <w:tabs>
                <w:tab w:val="left" w:pos="940"/>
              </w:tabs>
              <w:spacing w:before="15"/>
              <w:ind w:left="951" w:right="67" w:hanging="840"/>
              <w:jc w:val="both"/>
              <w:rPr>
                <w:sz w:val="18"/>
                <w:szCs w:val="18"/>
              </w:rPr>
            </w:pPr>
            <w:r>
              <w:rPr>
                <w:position w:val="8"/>
                <w:sz w:val="12"/>
                <w:szCs w:val="12"/>
              </w:rPr>
              <w:t>(2)</w:t>
            </w:r>
            <w:r>
              <w:rPr>
                <w:position w:val="8"/>
                <w:sz w:val="12"/>
                <w:szCs w:val="12"/>
              </w:rPr>
              <w:tab/>
            </w:r>
            <w:r>
              <w:rPr>
                <w:sz w:val="18"/>
                <w:szCs w:val="18"/>
              </w:rPr>
              <w:t>The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cla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ation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referred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to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int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II.1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sh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ll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be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at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ached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to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rti</w:t>
            </w:r>
            <w:r>
              <w:rPr>
                <w:spacing w:val="-1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ic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-1"/>
                <w:sz w:val="18"/>
                <w:szCs w:val="18"/>
              </w:rPr>
              <w:t>om</w:t>
            </w:r>
            <w:r>
              <w:rPr>
                <w:sz w:val="18"/>
                <w:szCs w:val="18"/>
              </w:rPr>
              <w:t>p</w:t>
            </w:r>
            <w:r>
              <w:rPr>
                <w:spacing w:val="-1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with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odel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 additio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qui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nts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set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out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Part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3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Annex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IV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to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Co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mission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ple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enting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Regu</w:t>
            </w:r>
            <w:r>
              <w:rPr>
                <w:spacing w:val="-1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at</w:t>
            </w:r>
            <w:r>
              <w:rPr>
                <w:spacing w:val="-1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on (EU)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No xxx/2013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[</w:t>
            </w:r>
            <w:r>
              <w:rPr>
                <w:i/>
                <w:sz w:val="18"/>
                <w:szCs w:val="18"/>
              </w:rPr>
              <w:t>t</w:t>
            </w:r>
            <w:r>
              <w:rPr>
                <w:i/>
                <w:spacing w:val="-1"/>
                <w:sz w:val="18"/>
                <w:szCs w:val="18"/>
              </w:rPr>
              <w:t>h</w:t>
            </w:r>
            <w:r>
              <w:rPr>
                <w:i/>
                <w:sz w:val="18"/>
                <w:szCs w:val="18"/>
              </w:rPr>
              <w:t>is</w:t>
            </w:r>
            <w:r>
              <w:rPr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i/>
                <w:spacing w:val="-1"/>
                <w:sz w:val="18"/>
                <w:szCs w:val="18"/>
              </w:rPr>
              <w:t>R</w:t>
            </w:r>
            <w:r>
              <w:rPr>
                <w:i/>
                <w:spacing w:val="1"/>
                <w:sz w:val="18"/>
                <w:szCs w:val="18"/>
              </w:rPr>
              <w:t>e</w:t>
            </w:r>
            <w:r>
              <w:rPr>
                <w:i/>
                <w:sz w:val="18"/>
                <w:szCs w:val="18"/>
              </w:rPr>
              <w:t>gulatio</w:t>
            </w:r>
            <w:r>
              <w:rPr>
                <w:i/>
                <w:spacing w:val="-1"/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].</w:t>
            </w:r>
          </w:p>
          <w:p w:rsidR="00D54C32" w:rsidRDefault="00673E0C">
            <w:pPr>
              <w:tabs>
                <w:tab w:val="left" w:pos="940"/>
              </w:tabs>
              <w:spacing w:before="16"/>
              <w:ind w:left="951" w:right="69" w:hanging="840"/>
              <w:jc w:val="both"/>
              <w:rPr>
                <w:sz w:val="18"/>
                <w:szCs w:val="18"/>
              </w:rPr>
            </w:pPr>
            <w:r>
              <w:rPr>
                <w:position w:val="8"/>
                <w:sz w:val="12"/>
                <w:szCs w:val="12"/>
              </w:rPr>
              <w:t>(3)</w:t>
            </w:r>
            <w:r>
              <w:rPr>
                <w:position w:val="8"/>
                <w:sz w:val="12"/>
                <w:szCs w:val="12"/>
              </w:rPr>
              <w:tab/>
            </w:r>
            <w:r>
              <w:rPr>
                <w:sz w:val="18"/>
                <w:szCs w:val="18"/>
              </w:rPr>
              <w:t>The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evi</w:t>
            </w: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ence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re</w:t>
            </w:r>
            <w:r>
              <w:rPr>
                <w:spacing w:val="-1"/>
                <w:sz w:val="18"/>
                <w:szCs w:val="18"/>
              </w:rPr>
              <w:t>f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rred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to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poi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II.1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(e.</w:t>
            </w:r>
            <w:r>
              <w:rPr>
                <w:spacing w:val="-1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.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boardi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pass,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flight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ticket)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poi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 II.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(e.g.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ecei</w:t>
            </w:r>
            <w:r>
              <w:rPr>
                <w:spacing w:val="-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ent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y to the e</w:t>
            </w:r>
            <w:r>
              <w:rPr>
                <w:spacing w:val="-1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ent, pr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of of membersh</w:t>
            </w:r>
            <w:r>
              <w:rPr>
                <w:spacing w:val="2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p) shall be surrender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d on req</w:t>
            </w:r>
            <w:r>
              <w:rPr>
                <w:spacing w:val="-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 xml:space="preserve">est </w:t>
            </w:r>
            <w:r>
              <w:rPr>
                <w:spacing w:val="-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 compete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 autho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ities responsible for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ecks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re</w:t>
            </w:r>
            <w:r>
              <w:rPr>
                <w:sz w:val="18"/>
                <w:szCs w:val="18"/>
              </w:rPr>
              <w:t>ferred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to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int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(b)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Notes.</w:t>
            </w:r>
          </w:p>
          <w:p w:rsidR="00D54C32" w:rsidRDefault="00673E0C">
            <w:pPr>
              <w:tabs>
                <w:tab w:val="left" w:pos="940"/>
              </w:tabs>
              <w:spacing w:before="43" w:line="200" w:lineRule="exact"/>
              <w:ind w:left="951" w:right="68" w:hanging="840"/>
              <w:jc w:val="both"/>
              <w:rPr>
                <w:sz w:val="18"/>
                <w:szCs w:val="18"/>
              </w:rPr>
            </w:pPr>
            <w:r>
              <w:rPr>
                <w:position w:val="8"/>
                <w:sz w:val="12"/>
                <w:szCs w:val="12"/>
              </w:rPr>
              <w:t>(4)</w:t>
            </w:r>
            <w:r>
              <w:rPr>
                <w:position w:val="8"/>
                <w:sz w:val="12"/>
                <w:szCs w:val="12"/>
              </w:rPr>
              <w:tab/>
            </w:r>
            <w:r>
              <w:rPr>
                <w:sz w:val="18"/>
                <w:szCs w:val="18"/>
              </w:rPr>
              <w:t>A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19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vacci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ation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must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be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con</w:t>
            </w:r>
            <w:r>
              <w:rPr>
                <w:spacing w:val="-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idered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ima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vacci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ation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if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it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was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not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car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ied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out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wit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in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period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 validity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previous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vaccinati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n.</w:t>
            </w:r>
          </w:p>
          <w:p w:rsidR="00D54C32" w:rsidRDefault="00673E0C">
            <w:pPr>
              <w:tabs>
                <w:tab w:val="left" w:pos="940"/>
              </w:tabs>
              <w:spacing w:before="14"/>
              <w:ind w:left="951" w:right="68" w:hanging="840"/>
              <w:jc w:val="both"/>
              <w:rPr>
                <w:sz w:val="18"/>
                <w:szCs w:val="18"/>
              </w:rPr>
            </w:pPr>
            <w:r>
              <w:rPr>
                <w:position w:val="8"/>
                <w:sz w:val="12"/>
                <w:szCs w:val="12"/>
              </w:rPr>
              <w:t>(5)</w:t>
            </w:r>
            <w:r>
              <w:rPr>
                <w:position w:val="8"/>
                <w:sz w:val="12"/>
                <w:szCs w:val="12"/>
              </w:rPr>
              <w:tab/>
            </w:r>
            <w:r>
              <w:rPr>
                <w:sz w:val="18"/>
                <w:szCs w:val="18"/>
              </w:rPr>
              <w:t>The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declaration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referred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to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int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II.3.2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to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be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att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ched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to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ce</w:t>
            </w:r>
            <w:r>
              <w:rPr>
                <w:sz w:val="18"/>
                <w:szCs w:val="18"/>
              </w:rPr>
              <w:t>rtif</w:t>
            </w:r>
            <w:r>
              <w:rPr>
                <w:spacing w:val="-1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ca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co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pli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with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for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pacing w:val="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t,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yout and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langua</w:t>
            </w:r>
            <w:r>
              <w:rPr>
                <w:spacing w:val="-1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requirements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laid down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Parts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3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Annex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to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Commission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Implementing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Regulation (EU)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No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xxx/2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13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[</w:t>
            </w:r>
            <w:r>
              <w:rPr>
                <w:i/>
                <w:sz w:val="18"/>
                <w:szCs w:val="18"/>
              </w:rPr>
              <w:t>this Regul</w:t>
            </w:r>
            <w:r>
              <w:rPr>
                <w:i/>
                <w:spacing w:val="-1"/>
                <w:sz w:val="18"/>
                <w:szCs w:val="18"/>
              </w:rPr>
              <w:t>a</w:t>
            </w:r>
            <w:r>
              <w:rPr>
                <w:i/>
                <w:sz w:val="18"/>
                <w:szCs w:val="18"/>
              </w:rPr>
              <w:t>t</w:t>
            </w:r>
            <w:r>
              <w:rPr>
                <w:i/>
                <w:spacing w:val="-1"/>
                <w:sz w:val="18"/>
                <w:szCs w:val="18"/>
              </w:rPr>
              <w:t>i</w:t>
            </w:r>
            <w:r>
              <w:rPr>
                <w:i/>
                <w:sz w:val="18"/>
                <w:szCs w:val="18"/>
              </w:rPr>
              <w:t>on</w:t>
            </w:r>
            <w:r>
              <w:rPr>
                <w:spacing w:val="-1"/>
                <w:sz w:val="18"/>
                <w:szCs w:val="18"/>
              </w:rPr>
              <w:t>].</w:t>
            </w:r>
          </w:p>
          <w:p w:rsidR="00D54C32" w:rsidRDefault="00673E0C">
            <w:pPr>
              <w:tabs>
                <w:tab w:val="left" w:pos="940"/>
              </w:tabs>
              <w:spacing w:before="43" w:line="200" w:lineRule="exact"/>
              <w:ind w:left="951" w:right="69" w:hanging="840"/>
              <w:jc w:val="both"/>
              <w:rPr>
                <w:sz w:val="18"/>
                <w:szCs w:val="18"/>
              </w:rPr>
            </w:pPr>
            <w:r>
              <w:rPr>
                <w:position w:val="8"/>
                <w:sz w:val="12"/>
                <w:szCs w:val="12"/>
              </w:rPr>
              <w:t>(6)</w:t>
            </w:r>
            <w:r>
              <w:rPr>
                <w:position w:val="8"/>
                <w:sz w:val="12"/>
                <w:szCs w:val="12"/>
              </w:rPr>
              <w:tab/>
            </w:r>
            <w:r>
              <w:rPr>
                <w:sz w:val="18"/>
                <w:szCs w:val="18"/>
              </w:rPr>
              <w:t>A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certif</w:t>
            </w:r>
            <w:r>
              <w:rPr>
                <w:spacing w:val="-1"/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co</w:t>
            </w:r>
            <w:r>
              <w:rPr>
                <w:spacing w:val="-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ide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tif</w:t>
            </w:r>
            <w:r>
              <w:rPr>
                <w:spacing w:val="-1"/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c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tion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v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cci</w:t>
            </w:r>
            <w:r>
              <w:rPr>
                <w:spacing w:val="-1"/>
                <w:sz w:val="18"/>
                <w:szCs w:val="18"/>
              </w:rPr>
              <w:t>na</w:t>
            </w:r>
            <w:r>
              <w:rPr>
                <w:sz w:val="18"/>
                <w:szCs w:val="18"/>
              </w:rPr>
              <w:t>tion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ils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ani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als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co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>c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rned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shall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be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at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ached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o the cer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if</w:t>
            </w:r>
            <w:r>
              <w:rPr>
                <w:spacing w:val="-1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ca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e.</w:t>
            </w:r>
          </w:p>
          <w:p w:rsidR="00D54C32" w:rsidRDefault="00673E0C">
            <w:pPr>
              <w:tabs>
                <w:tab w:val="left" w:pos="940"/>
              </w:tabs>
              <w:spacing w:before="14"/>
              <w:ind w:left="951" w:right="67" w:hanging="840"/>
              <w:jc w:val="both"/>
              <w:rPr>
                <w:sz w:val="18"/>
                <w:szCs w:val="18"/>
              </w:rPr>
            </w:pPr>
            <w:r>
              <w:rPr>
                <w:position w:val="8"/>
                <w:sz w:val="12"/>
                <w:szCs w:val="12"/>
              </w:rPr>
              <w:t>(7)</w:t>
            </w:r>
            <w:r>
              <w:rPr>
                <w:position w:val="8"/>
                <w:sz w:val="12"/>
                <w:szCs w:val="12"/>
              </w:rPr>
              <w:tab/>
            </w:r>
            <w:r>
              <w:rPr>
                <w:sz w:val="18"/>
                <w:szCs w:val="18"/>
              </w:rPr>
              <w:t>The</w:t>
            </w:r>
            <w:r>
              <w:rPr>
                <w:spacing w:val="2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ird</w:t>
            </w:r>
            <w:r>
              <w:rPr>
                <w:spacing w:val="2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option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is</w:t>
            </w:r>
            <w:r>
              <w:rPr>
                <w:spacing w:val="2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subject</w:t>
            </w:r>
            <w:r>
              <w:rPr>
                <w:spacing w:val="2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to</w:t>
            </w:r>
            <w:r>
              <w:rPr>
                <w:spacing w:val="2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condition</w:t>
            </w:r>
            <w:r>
              <w:rPr>
                <w:spacing w:val="2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that</w:t>
            </w:r>
            <w:r>
              <w:rPr>
                <w:spacing w:val="2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pacing w:val="2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owner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or</w:t>
            </w:r>
            <w:r>
              <w:rPr>
                <w:spacing w:val="2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pacing w:val="2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nat</w:t>
            </w:r>
            <w:r>
              <w:rPr>
                <w:spacing w:val="-2"/>
                <w:sz w:val="18"/>
                <w:szCs w:val="18"/>
              </w:rPr>
              <w:t>u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25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p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rs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2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refer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ed</w:t>
            </w:r>
            <w:r>
              <w:rPr>
                <w:spacing w:val="2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to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</w:t>
            </w:r>
            <w:r>
              <w:rPr>
                <w:spacing w:val="2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point</w:t>
            </w:r>
            <w:r>
              <w:rPr>
                <w:spacing w:val="2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.1 provides,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on request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mpetent authorities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re</w:t>
            </w:r>
            <w:r>
              <w:rPr>
                <w:spacing w:val="-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ponsible for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 checks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eferred to in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int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(b</w:t>
            </w:r>
            <w:r>
              <w:rPr>
                <w:spacing w:val="-1"/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 dec</w:t>
            </w:r>
            <w:r>
              <w:rPr>
                <w:spacing w:val="-1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ara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ion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st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ng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that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ani</w:t>
            </w:r>
            <w:r>
              <w:rPr>
                <w:spacing w:val="-2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als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ha</w:t>
            </w:r>
            <w:r>
              <w:rPr>
                <w:spacing w:val="-1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had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no cont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th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als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spec</w:t>
            </w:r>
            <w:r>
              <w:rPr>
                <w:spacing w:val="-1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es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susceptib</w:t>
            </w:r>
            <w:r>
              <w:rPr>
                <w:spacing w:val="-1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bies and re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in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secu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ithin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eans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transport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or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peri</w:t>
            </w:r>
            <w:r>
              <w:rPr>
                <w:spacing w:val="-1"/>
                <w:sz w:val="18"/>
                <w:szCs w:val="18"/>
              </w:rPr>
              <w:t>me</w:t>
            </w:r>
            <w:r>
              <w:rPr>
                <w:sz w:val="18"/>
                <w:szCs w:val="18"/>
              </w:rPr>
              <w:t>ter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 an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tion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airport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du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ing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trans</w:t>
            </w:r>
            <w:r>
              <w:rPr>
                <w:spacing w:val="-1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 through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ter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ito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or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ird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count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ther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an those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listed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Annex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II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to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Commission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Implementing </w:t>
            </w:r>
            <w:r>
              <w:rPr>
                <w:sz w:val="18"/>
                <w:szCs w:val="18"/>
              </w:rPr>
              <w:t>Regulation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(EU) No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xxx/2013</w:t>
            </w:r>
            <w:r>
              <w:rPr>
                <w:spacing w:val="1"/>
                <w:sz w:val="18"/>
                <w:szCs w:val="18"/>
              </w:rPr>
              <w:t xml:space="preserve"> [</w:t>
            </w:r>
            <w:r>
              <w:rPr>
                <w:i/>
                <w:sz w:val="18"/>
                <w:szCs w:val="18"/>
              </w:rPr>
              <w:t>this</w:t>
            </w:r>
            <w:r>
              <w:rPr>
                <w:i/>
                <w:spacing w:val="2"/>
                <w:sz w:val="18"/>
                <w:szCs w:val="18"/>
              </w:rPr>
              <w:t xml:space="preserve"> </w:t>
            </w:r>
            <w:r>
              <w:rPr>
                <w:i/>
                <w:sz w:val="18"/>
                <w:szCs w:val="18"/>
              </w:rPr>
              <w:t>Regula</w:t>
            </w:r>
            <w:r>
              <w:rPr>
                <w:i/>
                <w:spacing w:val="-1"/>
                <w:sz w:val="18"/>
                <w:szCs w:val="18"/>
              </w:rPr>
              <w:t>t</w:t>
            </w:r>
            <w:r>
              <w:rPr>
                <w:i/>
                <w:sz w:val="18"/>
                <w:szCs w:val="18"/>
              </w:rPr>
              <w:t>ion</w:t>
            </w:r>
            <w:r>
              <w:rPr>
                <w:spacing w:val="-1"/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t>.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This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dec</w:t>
            </w:r>
            <w:r>
              <w:rPr>
                <w:spacing w:val="-1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ar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tion shall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co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p</w:t>
            </w:r>
            <w:r>
              <w:rPr>
                <w:spacing w:val="-1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ith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for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,</w:t>
            </w:r>
            <w:proofErr w:type="gramEnd"/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la</w:t>
            </w:r>
            <w:r>
              <w:rPr>
                <w:spacing w:val="2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 langua</w:t>
            </w:r>
            <w:r>
              <w:rPr>
                <w:spacing w:val="-1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requirements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set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out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Parts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3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f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Annex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to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mmis</w:t>
            </w:r>
            <w:r>
              <w:rPr>
                <w:spacing w:val="-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ion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Implementing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Reg</w:t>
            </w:r>
            <w:r>
              <w:rPr>
                <w:spacing w:val="-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lation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(E</w:t>
            </w:r>
            <w:r>
              <w:rPr>
                <w:spacing w:val="-2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) No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xxx/2013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[</w:t>
            </w:r>
            <w:r>
              <w:rPr>
                <w:i/>
                <w:sz w:val="18"/>
                <w:szCs w:val="18"/>
              </w:rPr>
              <w:t>t</w:t>
            </w:r>
            <w:r>
              <w:rPr>
                <w:i/>
                <w:spacing w:val="-1"/>
                <w:sz w:val="18"/>
                <w:szCs w:val="18"/>
              </w:rPr>
              <w:t>h</w:t>
            </w:r>
            <w:r>
              <w:rPr>
                <w:i/>
                <w:sz w:val="18"/>
                <w:szCs w:val="18"/>
              </w:rPr>
              <w:t>is</w:t>
            </w:r>
            <w:r>
              <w:rPr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i/>
                <w:sz w:val="18"/>
                <w:szCs w:val="18"/>
              </w:rPr>
              <w:t>Reg</w:t>
            </w:r>
            <w:r>
              <w:rPr>
                <w:i/>
                <w:spacing w:val="-1"/>
                <w:sz w:val="18"/>
                <w:szCs w:val="18"/>
              </w:rPr>
              <w:t>u</w:t>
            </w:r>
            <w:r>
              <w:rPr>
                <w:i/>
                <w:sz w:val="18"/>
                <w:szCs w:val="18"/>
              </w:rPr>
              <w:t>lation</w:t>
            </w:r>
            <w:r>
              <w:rPr>
                <w:spacing w:val="-1"/>
                <w:sz w:val="18"/>
                <w:szCs w:val="18"/>
              </w:rPr>
              <w:t>].</w:t>
            </w:r>
          </w:p>
          <w:p w:rsidR="00D54C32" w:rsidRDefault="00673E0C">
            <w:pPr>
              <w:spacing w:before="16"/>
              <w:ind w:left="111"/>
              <w:rPr>
                <w:sz w:val="18"/>
                <w:szCs w:val="18"/>
              </w:rPr>
            </w:pPr>
            <w:r>
              <w:rPr>
                <w:position w:val="8"/>
                <w:sz w:val="12"/>
                <w:szCs w:val="12"/>
              </w:rPr>
              <w:t>(8)</w:t>
            </w:r>
            <w:r>
              <w:rPr>
                <w:position w:val="8"/>
                <w:sz w:val="12"/>
                <w:szCs w:val="12"/>
              </w:rPr>
              <w:t xml:space="preserve">                      </w:t>
            </w:r>
            <w:r>
              <w:rPr>
                <w:spacing w:val="10"/>
                <w:position w:val="8"/>
                <w:sz w:val="12"/>
                <w:szCs w:val="12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b</w:t>
            </w:r>
            <w:r>
              <w:rPr>
                <w:spacing w:val="-1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es an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ti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ra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ion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est referred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to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point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II.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pacing w:val="1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1:</w:t>
            </w:r>
          </w:p>
          <w:p w:rsidR="00D54C32" w:rsidRDefault="00673E0C">
            <w:pPr>
              <w:spacing w:before="39"/>
              <w:ind w:left="1191" w:right="69" w:hanging="2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   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ust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be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carried</w:t>
            </w:r>
            <w:r>
              <w:rPr>
                <w:spacing w:val="2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out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on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2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ple</w:t>
            </w:r>
            <w:r>
              <w:rPr>
                <w:spacing w:val="2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coll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ed</w:t>
            </w:r>
            <w:r>
              <w:rPr>
                <w:spacing w:val="22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2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vete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inar</w:t>
            </w:r>
            <w:r>
              <w:rPr>
                <w:spacing w:val="-1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an</w:t>
            </w:r>
            <w:r>
              <w:rPr>
                <w:spacing w:val="22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au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horised</w:t>
            </w:r>
            <w:proofErr w:type="spellEnd"/>
            <w:r>
              <w:rPr>
                <w:spacing w:val="22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pacing w:val="22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petent</w:t>
            </w:r>
            <w:r>
              <w:rPr>
                <w:spacing w:val="2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auth</w:t>
            </w:r>
            <w:r>
              <w:rPr>
                <w:spacing w:val="-1"/>
                <w:sz w:val="18"/>
                <w:szCs w:val="18"/>
              </w:rPr>
              <w:t>or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y,</w:t>
            </w:r>
            <w:r>
              <w:rPr>
                <w:spacing w:val="22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 least 30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da</w:t>
            </w:r>
            <w:r>
              <w:rPr>
                <w:spacing w:val="2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-1"/>
                <w:sz w:val="18"/>
                <w:szCs w:val="18"/>
              </w:rPr>
              <w:t>ft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 of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cci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tion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onths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b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fo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te of i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port;</w:t>
            </w:r>
          </w:p>
          <w:p w:rsidR="00D54C32" w:rsidRDefault="00673E0C">
            <w:pPr>
              <w:spacing w:before="39"/>
              <w:ind w:left="951" w:right="13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   must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measure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level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utralis</w:t>
            </w:r>
            <w:r>
              <w:rPr>
                <w:spacing w:val="-1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ng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antibo</w:t>
            </w: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to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rabies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virus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ser</w:t>
            </w:r>
            <w:r>
              <w:rPr>
                <w:spacing w:val="-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m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equal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to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or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eater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an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pacing w:val="1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5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/ml;</w:t>
            </w:r>
          </w:p>
          <w:p w:rsidR="00D54C32" w:rsidRDefault="00673E0C">
            <w:pPr>
              <w:spacing w:before="39"/>
              <w:ind w:left="951" w:right="73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   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 xml:space="preserve">ust 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be 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perfor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 xml:space="preserve">ed 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 xml:space="preserve">y 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a 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lab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rato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 xml:space="preserve">y 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appro</w:t>
            </w:r>
            <w:r>
              <w:rPr>
                <w:spacing w:val="-1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ed 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in 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accor</w:t>
            </w: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ance 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with 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Article 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3 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of 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Council 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Decision</w:t>
            </w:r>
          </w:p>
          <w:p w:rsidR="00D54C32" w:rsidRDefault="00673E0C">
            <w:pPr>
              <w:spacing w:before="4" w:line="200" w:lineRule="exact"/>
              <w:ind w:left="1191" w:right="280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2000/258/EC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(list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appro</w:t>
            </w:r>
            <w:r>
              <w:rPr>
                <w:spacing w:val="-1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ed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laboratories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-1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ailable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at </w:t>
            </w:r>
            <w:hyperlink r:id="rId13">
              <w:r>
                <w:rPr>
                  <w:color w:val="0000FF"/>
                  <w:sz w:val="18"/>
                  <w:szCs w:val="18"/>
                  <w:u w:val="single" w:color="0000FF"/>
                </w:rPr>
                <w:t>http://ec.euro</w:t>
              </w:r>
              <w:r>
                <w:rPr>
                  <w:color w:val="0000FF"/>
                  <w:spacing w:val="-1"/>
                  <w:sz w:val="18"/>
                  <w:szCs w:val="18"/>
                  <w:u w:val="single" w:color="0000FF"/>
                </w:rPr>
                <w:t>p</w:t>
              </w:r>
              <w:r>
                <w:rPr>
                  <w:color w:val="0000FF"/>
                  <w:spacing w:val="1"/>
                  <w:sz w:val="18"/>
                  <w:szCs w:val="18"/>
                  <w:u w:val="single" w:color="0000FF"/>
                </w:rPr>
                <w:t>a</w:t>
              </w:r>
              <w:r>
                <w:rPr>
                  <w:color w:val="0000FF"/>
                  <w:sz w:val="18"/>
                  <w:szCs w:val="18"/>
                  <w:u w:val="single" w:color="0000FF"/>
                </w:rPr>
                <w:t>.eu/food/anima</w:t>
              </w:r>
              <w:r>
                <w:rPr>
                  <w:color w:val="0000FF"/>
                  <w:spacing w:val="-1"/>
                  <w:sz w:val="18"/>
                  <w:szCs w:val="18"/>
                  <w:u w:val="single" w:color="0000FF"/>
                </w:rPr>
                <w:t>l</w:t>
              </w:r>
              <w:r>
                <w:rPr>
                  <w:color w:val="0000FF"/>
                  <w:sz w:val="18"/>
                  <w:szCs w:val="18"/>
                  <w:u w:val="single" w:color="0000FF"/>
                </w:rPr>
                <w:t>/livea</w:t>
              </w:r>
              <w:r>
                <w:rPr>
                  <w:color w:val="0000FF"/>
                  <w:spacing w:val="-1"/>
                  <w:sz w:val="18"/>
                  <w:szCs w:val="18"/>
                  <w:u w:val="single" w:color="0000FF"/>
                </w:rPr>
                <w:t>n</w:t>
              </w:r>
              <w:r>
                <w:rPr>
                  <w:color w:val="0000FF"/>
                  <w:sz w:val="18"/>
                  <w:szCs w:val="18"/>
                  <w:u w:val="single" w:color="0000FF"/>
                </w:rPr>
                <w:t>imals/pets/approval</w:t>
              </w:r>
              <w:r>
                <w:rPr>
                  <w:color w:val="0000FF"/>
                  <w:spacing w:val="-1"/>
                  <w:sz w:val="18"/>
                  <w:szCs w:val="18"/>
                  <w:u w:val="single" w:color="0000FF"/>
                </w:rPr>
                <w:t>_</w:t>
              </w:r>
              <w:r>
                <w:rPr>
                  <w:color w:val="0000FF"/>
                  <w:sz w:val="18"/>
                  <w:szCs w:val="18"/>
                  <w:u w:val="single" w:color="0000FF"/>
                </w:rPr>
                <w:t>en.</w:t>
              </w:r>
              <w:r>
                <w:rPr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color w:val="0000FF"/>
                  <w:sz w:val="18"/>
                  <w:szCs w:val="18"/>
                  <w:u w:val="single" w:color="0000FF"/>
                </w:rPr>
                <w:t>t</w:t>
              </w:r>
              <w:r>
                <w:rPr>
                  <w:color w:val="0000FF"/>
                  <w:spacing w:val="-3"/>
                  <w:sz w:val="18"/>
                  <w:szCs w:val="18"/>
                  <w:u w:val="single" w:color="0000FF"/>
                </w:rPr>
                <w:t>m</w:t>
              </w:r>
              <w:r>
                <w:rPr>
                  <w:color w:val="000000"/>
                  <w:sz w:val="18"/>
                  <w:szCs w:val="18"/>
                </w:rPr>
                <w:t>);</w:t>
              </w:r>
            </w:hyperlink>
          </w:p>
          <w:p w:rsidR="00D54C32" w:rsidRDefault="00673E0C">
            <w:pPr>
              <w:spacing w:before="38"/>
              <w:ind w:left="1191" w:right="71" w:hanging="2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   does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not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have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to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be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renewed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on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animal,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which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following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test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with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satisf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cto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result</w:t>
            </w:r>
            <w:r>
              <w:rPr>
                <w:spacing w:val="-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h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been reva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ated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-1"/>
                <w:sz w:val="18"/>
                <w:szCs w:val="18"/>
              </w:rPr>
              <w:t>ga</w:t>
            </w:r>
            <w:r>
              <w:rPr>
                <w:sz w:val="18"/>
                <w:szCs w:val="18"/>
              </w:rPr>
              <w:t>inst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ra</w:t>
            </w:r>
            <w:r>
              <w:rPr>
                <w:spacing w:val="-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ies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wit</w:t>
            </w:r>
            <w:r>
              <w:rPr>
                <w:spacing w:val="-1"/>
                <w:sz w:val="18"/>
                <w:szCs w:val="18"/>
              </w:rPr>
              <w:t>hi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 pe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od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-1"/>
                <w:sz w:val="18"/>
                <w:szCs w:val="18"/>
              </w:rPr>
              <w:t xml:space="preserve"> v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lidity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pre</w:t>
            </w:r>
            <w:r>
              <w:rPr>
                <w:spacing w:val="-1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ious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vaccination.</w:t>
            </w:r>
          </w:p>
          <w:p w:rsidR="00D54C32" w:rsidRDefault="00673E0C">
            <w:pPr>
              <w:spacing w:before="43" w:line="200" w:lineRule="exact"/>
              <w:ind w:left="951" w:right="7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certi</w:t>
            </w:r>
            <w:r>
              <w:rPr>
                <w:spacing w:val="-1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ied co</w:t>
            </w:r>
            <w:r>
              <w:rPr>
                <w:spacing w:val="-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fficial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port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from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approved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lab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rato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on the results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bies antibo</w:t>
            </w: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test referred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to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po</w:t>
            </w:r>
            <w:r>
              <w:rPr>
                <w:spacing w:val="-1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II.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pacing w:val="1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1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sh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ll be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at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ached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to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the 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rti</w:t>
            </w:r>
            <w:r>
              <w:rPr>
                <w:spacing w:val="-1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ic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.</w:t>
            </w:r>
          </w:p>
          <w:p w:rsidR="00D54C32" w:rsidRDefault="00673E0C">
            <w:pPr>
              <w:spacing w:before="14"/>
              <w:ind w:left="111"/>
              <w:rPr>
                <w:sz w:val="18"/>
                <w:szCs w:val="18"/>
              </w:rPr>
            </w:pPr>
            <w:r>
              <w:rPr>
                <w:position w:val="8"/>
                <w:sz w:val="12"/>
                <w:szCs w:val="12"/>
              </w:rPr>
              <w:t xml:space="preserve">(9)                      </w:t>
            </w:r>
            <w:r>
              <w:rPr>
                <w:spacing w:val="10"/>
                <w:position w:val="8"/>
                <w:sz w:val="12"/>
                <w:szCs w:val="12"/>
              </w:rPr>
              <w:t xml:space="preserve"> </w:t>
            </w:r>
            <w:r>
              <w:rPr>
                <w:sz w:val="18"/>
                <w:szCs w:val="18"/>
              </w:rPr>
              <w:t>The tr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ent a</w:t>
            </w:r>
            <w:r>
              <w:rPr>
                <w:spacing w:val="-1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ainst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Echin</w:t>
            </w:r>
            <w:r>
              <w:rPr>
                <w:i/>
                <w:spacing w:val="-1"/>
                <w:sz w:val="18"/>
                <w:szCs w:val="18"/>
              </w:rPr>
              <w:t>o</w:t>
            </w:r>
            <w:r>
              <w:rPr>
                <w:i/>
                <w:sz w:val="18"/>
                <w:szCs w:val="18"/>
              </w:rPr>
              <w:t>co</w:t>
            </w:r>
            <w:r>
              <w:rPr>
                <w:i/>
                <w:spacing w:val="-1"/>
                <w:sz w:val="18"/>
                <w:szCs w:val="18"/>
              </w:rPr>
              <w:t>cc</w:t>
            </w:r>
            <w:r>
              <w:rPr>
                <w:i/>
                <w:sz w:val="18"/>
                <w:szCs w:val="18"/>
              </w:rPr>
              <w:t>us</w:t>
            </w:r>
            <w:proofErr w:type="spellEnd"/>
            <w:r>
              <w:rPr>
                <w:i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multil</w:t>
            </w:r>
            <w:r>
              <w:rPr>
                <w:i/>
                <w:spacing w:val="-1"/>
                <w:sz w:val="18"/>
                <w:szCs w:val="18"/>
              </w:rPr>
              <w:t>o</w:t>
            </w:r>
            <w:r>
              <w:rPr>
                <w:i/>
                <w:sz w:val="18"/>
                <w:szCs w:val="18"/>
              </w:rPr>
              <w:t>cularis</w:t>
            </w:r>
            <w:proofErr w:type="spellEnd"/>
            <w:r>
              <w:rPr>
                <w:i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ref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rred to in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int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.4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ust:</w:t>
            </w:r>
          </w:p>
          <w:p w:rsidR="00D54C32" w:rsidRDefault="00673E0C">
            <w:pPr>
              <w:spacing w:before="40"/>
              <w:ind w:left="1191" w:right="69" w:hanging="2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   be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administered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v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terina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ian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within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per</w:t>
            </w:r>
            <w:r>
              <w:rPr>
                <w:spacing w:val="-1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od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not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more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than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120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hours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not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less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than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24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hours before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time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sc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duled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ent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</w:t>
            </w:r>
            <w:r>
              <w:rPr>
                <w:spacing w:val="-1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into one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ber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tates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parts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ereof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-1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sted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 Annex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to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Commission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Delegated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Reg</w:t>
            </w:r>
            <w:r>
              <w:rPr>
                <w:spacing w:val="-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lation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(E</w:t>
            </w:r>
            <w:r>
              <w:rPr>
                <w:sz w:val="18"/>
                <w:szCs w:val="18"/>
              </w:rPr>
              <w:t>U)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No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1152/20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1;</w:t>
            </w:r>
          </w:p>
          <w:p w:rsidR="00D54C32" w:rsidRDefault="00673E0C">
            <w:pPr>
              <w:spacing w:before="39"/>
              <w:ind w:left="1191" w:right="70" w:hanging="2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>
              <w:rPr>
                <w:spacing w:val="4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consist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 an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approved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medicinal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prod</w:t>
            </w:r>
            <w:r>
              <w:rPr>
                <w:spacing w:val="-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ct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 xml:space="preserve">ich 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ontains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approp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iate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ose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praziq</w:t>
            </w:r>
            <w:r>
              <w:rPr>
                <w:spacing w:val="-1"/>
                <w:sz w:val="18"/>
                <w:szCs w:val="18"/>
              </w:rPr>
              <w:t>ua</w:t>
            </w:r>
            <w:r>
              <w:rPr>
                <w:sz w:val="18"/>
                <w:szCs w:val="18"/>
              </w:rPr>
              <w:t>ntel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 phar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acolog</w:t>
            </w:r>
            <w:r>
              <w:rPr>
                <w:spacing w:val="-1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-1"/>
                <w:sz w:val="18"/>
                <w:szCs w:val="18"/>
              </w:rPr>
              <w:t>all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ac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ive</w:t>
            </w:r>
            <w:r>
              <w:rPr>
                <w:spacing w:val="2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subst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nces,</w:t>
            </w:r>
            <w:r>
              <w:rPr>
                <w:spacing w:val="2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which</w:t>
            </w:r>
            <w:r>
              <w:rPr>
                <w:spacing w:val="2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al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ne</w:t>
            </w:r>
            <w:r>
              <w:rPr>
                <w:spacing w:val="2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or</w:t>
            </w:r>
            <w:r>
              <w:rPr>
                <w:spacing w:val="2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</w:t>
            </w:r>
            <w:r>
              <w:rPr>
                <w:spacing w:val="2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combinatio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2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have</w:t>
            </w:r>
            <w:r>
              <w:rPr>
                <w:spacing w:val="26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een</w:t>
            </w:r>
            <w:r>
              <w:rPr>
                <w:spacing w:val="2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proven</w:t>
            </w:r>
            <w:r>
              <w:rPr>
                <w:spacing w:val="2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to</w:t>
            </w:r>
            <w:r>
              <w:rPr>
                <w:spacing w:val="2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red</w:t>
            </w:r>
            <w:r>
              <w:rPr>
                <w:spacing w:val="-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ce</w:t>
            </w:r>
            <w:r>
              <w:rPr>
                <w:spacing w:val="2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</w:p>
        </w:tc>
      </w:tr>
    </w:tbl>
    <w:p w:rsidR="00D54C32" w:rsidRDefault="00D54C32">
      <w:pPr>
        <w:sectPr w:rsidR="00D54C32">
          <w:pgSz w:w="11920" w:h="16840"/>
          <w:pgMar w:top="2340" w:right="460" w:bottom="280" w:left="460" w:header="1284" w:footer="1002" w:gutter="0"/>
          <w:cols w:space="720"/>
        </w:sectPr>
      </w:pPr>
    </w:p>
    <w:p w:rsidR="00D54C32" w:rsidRDefault="00187FAD">
      <w:pPr>
        <w:spacing w:before="3" w:line="120" w:lineRule="exact"/>
        <w:rPr>
          <w:sz w:val="12"/>
          <w:szCs w:val="12"/>
        </w:rPr>
      </w:pPr>
      <w:r>
        <w:rPr>
          <w:noProof/>
          <w:lang w:val="en-IE" w:eastAsia="en-IE"/>
        </w:rPr>
        <w:lastRenderedPageBreak/>
        <mc:AlternateContent>
          <mc:Choice Requires="wpg">
            <w:drawing>
              <wp:anchor distT="0" distB="0" distL="114300" distR="114300" simplePos="0" relativeHeight="503315030" behindDoc="1" locked="0" layoutInCell="1" allowOverlap="1">
                <wp:simplePos x="0" y="0"/>
                <wp:positionH relativeFrom="page">
                  <wp:posOffset>5618480</wp:posOffset>
                </wp:positionH>
                <wp:positionV relativeFrom="page">
                  <wp:posOffset>1579880</wp:posOffset>
                </wp:positionV>
                <wp:extent cx="1310005" cy="298450"/>
                <wp:effectExtent l="8255" t="8255" r="5715" b="7620"/>
                <wp:wrapNone/>
                <wp:docPr id="1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0005" cy="298450"/>
                          <a:chOff x="8848" y="2488"/>
                          <a:chExt cx="2063" cy="470"/>
                        </a:xfrm>
                      </wpg:grpSpPr>
                      <wps:wsp>
                        <wps:cNvPr id="12" name="Freeform 3"/>
                        <wps:cNvSpPr>
                          <a:spLocks/>
                        </wps:cNvSpPr>
                        <wps:spPr bwMode="auto">
                          <a:xfrm>
                            <a:off x="8848" y="2488"/>
                            <a:ext cx="2063" cy="470"/>
                          </a:xfrm>
                          <a:custGeom>
                            <a:avLst/>
                            <a:gdLst>
                              <a:gd name="T0" fmla="+- 0 10910 8848"/>
                              <a:gd name="T1" fmla="*/ T0 w 2063"/>
                              <a:gd name="T2" fmla="+- 0 2488 2488"/>
                              <a:gd name="T3" fmla="*/ 2488 h 470"/>
                              <a:gd name="T4" fmla="+- 0 8848 8848"/>
                              <a:gd name="T5" fmla="*/ T4 w 2063"/>
                              <a:gd name="T6" fmla="+- 0 2958 2488"/>
                              <a:gd name="T7" fmla="*/ 2958 h 4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2063" h="470">
                                <a:moveTo>
                                  <a:pt x="2062" y="0"/>
                                </a:moveTo>
                                <a:lnTo>
                                  <a:pt x="0" y="47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442.4pt;margin-top:124.4pt;width:103.15pt;height:23.5pt;z-index:-1450;mso-position-horizontal-relative:page;mso-position-vertical-relative:page" coordorigin="8848,2488" coordsize="2063,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">
                <v:shape id="Freeform 3" o:spid="_x0000_s1027" style="position:absolute;left:8848;top:2488;width:2063;height:470;visibility:visible;mso-wrap-style:square;v-text-anchor:top" coordsize="2063,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F6hsEA&#10;AADbAAAADwAAAGRycy9kb3ducmV2LnhtbERPyWrDMBC9B/oPYgq9JbJ8KMGNbEKhpS0lZCk5T6yJ&#10;bWKNjKQm7t9XgUBu83jrLKrR9uJMPnSONahZBoK4dqbjRsPP7m06BxEissHeMWn4owBV+TBZYGHc&#10;hTd03sZGpBAOBWpoYxwKKUPdksUwcwNx4o7OW4wJ+kYaj5cUbnuZZ9mztNhxamhxoNeW6tP212r4&#10;Wn2+HxrlDmu5Vh7zfT98K6X10+O4fAERaYx38c39YdL8HK6/pANk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heobBAAAA2wAAAA8AAAAAAAAAAAAAAAAAmAIAAGRycy9kb3du&#10;cmV2LnhtbFBLBQYAAAAABAAEAPUAAACGAwAAAAA=&#10;" path="m2062,l,470e" filled="f" strokeweight=".48pt">
                  <v:path arrowok="t" o:connecttype="custom" o:connectlocs="2062,2488;0,2958" o:connectangles="0,0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5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3582"/>
        <w:gridCol w:w="2072"/>
      </w:tblGrid>
      <w:tr w:rsidR="00D54C32">
        <w:trPr>
          <w:trHeight w:hRule="exact" w:val="490"/>
        </w:trPr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:rsidR="00D54C32" w:rsidRDefault="00D54C32">
            <w:pPr>
              <w:spacing w:before="6" w:line="100" w:lineRule="exact"/>
              <w:rPr>
                <w:sz w:val="11"/>
                <w:szCs w:val="11"/>
              </w:rPr>
            </w:pPr>
          </w:p>
          <w:p w:rsidR="00D54C32" w:rsidRDefault="00673E0C">
            <w:pPr>
              <w:ind w:left="102"/>
            </w:pPr>
            <w:r>
              <w:t xml:space="preserve">II.        </w:t>
            </w:r>
            <w:r>
              <w:rPr>
                <w:spacing w:val="46"/>
              </w:rPr>
              <w:t xml:space="preserve"> </w:t>
            </w:r>
            <w:r>
              <w:t>Health</w:t>
            </w:r>
            <w:r>
              <w:rPr>
                <w:spacing w:val="1"/>
              </w:rPr>
              <w:t xml:space="preserve"> </w:t>
            </w:r>
            <w:r>
              <w:t>i</w:t>
            </w:r>
            <w:r>
              <w:rPr>
                <w:spacing w:val="-1"/>
              </w:rPr>
              <w:t>nf</w:t>
            </w:r>
            <w:r>
              <w:rPr>
                <w:spacing w:val="1"/>
              </w:rPr>
              <w:t>o</w:t>
            </w:r>
            <w:r>
              <w:t>r</w:t>
            </w:r>
            <w:r>
              <w:rPr>
                <w:spacing w:val="-2"/>
              </w:rPr>
              <w:t>m</w:t>
            </w:r>
            <w:r>
              <w:t>ation</w:t>
            </w:r>
          </w:p>
        </w:tc>
        <w:tc>
          <w:tcPr>
            <w:tcW w:w="3582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:rsidR="00D54C32" w:rsidRDefault="00D54C32">
            <w:pPr>
              <w:spacing w:before="6" w:line="100" w:lineRule="exact"/>
              <w:rPr>
                <w:sz w:val="11"/>
                <w:szCs w:val="11"/>
              </w:rPr>
            </w:pPr>
          </w:p>
          <w:p w:rsidR="00D54C32" w:rsidRDefault="00673E0C">
            <w:pPr>
              <w:ind w:left="103"/>
            </w:pPr>
            <w:proofErr w:type="spellStart"/>
            <w:r>
              <w:t>II.</w:t>
            </w:r>
            <w:r>
              <w:rPr>
                <w:spacing w:val="-1"/>
              </w:rPr>
              <w:t>a</w:t>
            </w:r>
            <w:proofErr w:type="spellEnd"/>
            <w:r>
              <w:t xml:space="preserve">.         </w:t>
            </w:r>
            <w:r>
              <w:rPr>
                <w:spacing w:val="27"/>
              </w:rPr>
              <w:t xml:space="preserve"> </w:t>
            </w:r>
            <w:r>
              <w:t>Certificate</w:t>
            </w:r>
            <w:r>
              <w:rPr>
                <w:spacing w:val="1"/>
              </w:rPr>
              <w:t xml:space="preserve"> </w:t>
            </w:r>
            <w:r>
              <w:t>ref</w:t>
            </w:r>
            <w:r>
              <w:rPr>
                <w:spacing w:val="-1"/>
              </w:rPr>
              <w:t>e</w:t>
            </w:r>
            <w:r>
              <w:t>rence</w:t>
            </w:r>
            <w:r>
              <w:rPr>
                <w:spacing w:val="-1"/>
              </w:rPr>
              <w:t xml:space="preserve"> N</w:t>
            </w:r>
            <w:r>
              <w:t>o</w:t>
            </w:r>
          </w:p>
        </w:tc>
        <w:tc>
          <w:tcPr>
            <w:tcW w:w="2072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:rsidR="00D54C32" w:rsidRDefault="00D54C32">
            <w:pPr>
              <w:spacing w:before="6" w:line="100" w:lineRule="exact"/>
              <w:rPr>
                <w:sz w:val="11"/>
                <w:szCs w:val="11"/>
              </w:rPr>
            </w:pPr>
          </w:p>
          <w:p w:rsidR="00D54C32" w:rsidRDefault="00673E0C">
            <w:pPr>
              <w:ind w:left="106"/>
            </w:pPr>
            <w:proofErr w:type="spellStart"/>
            <w:r>
              <w:t>II</w:t>
            </w:r>
            <w:r>
              <w:rPr>
                <w:spacing w:val="-1"/>
              </w:rPr>
              <w:t>.</w:t>
            </w:r>
            <w:r>
              <w:t>b</w:t>
            </w:r>
            <w:proofErr w:type="spellEnd"/>
            <w:r>
              <w:t>.</w:t>
            </w:r>
          </w:p>
        </w:tc>
      </w:tr>
      <w:tr w:rsidR="00D54C32">
        <w:trPr>
          <w:trHeight w:hRule="exact" w:val="2288"/>
        </w:trPr>
        <w:tc>
          <w:tcPr>
            <w:tcW w:w="8894" w:type="dxa"/>
            <w:gridSpan w:val="3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C32" w:rsidRDefault="00673E0C">
            <w:pPr>
              <w:spacing w:line="200" w:lineRule="exact"/>
              <w:ind w:left="119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burden</w:t>
            </w:r>
            <w:r>
              <w:rPr>
                <w:spacing w:val="3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3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mat</w:t>
            </w:r>
            <w:r>
              <w:rPr>
                <w:spacing w:val="-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re</w:t>
            </w:r>
            <w:r>
              <w:rPr>
                <w:spacing w:val="3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</w:t>
            </w:r>
            <w:r>
              <w:rPr>
                <w:spacing w:val="3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immature</w:t>
            </w:r>
            <w:r>
              <w:rPr>
                <w:spacing w:val="3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intesti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al</w:t>
            </w:r>
            <w:r>
              <w:rPr>
                <w:spacing w:val="3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fo</w:t>
            </w:r>
            <w:r>
              <w:rPr>
                <w:spacing w:val="-1"/>
                <w:sz w:val="18"/>
                <w:szCs w:val="18"/>
              </w:rPr>
              <w:t>rm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3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37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Echinoc</w:t>
            </w:r>
            <w:r>
              <w:rPr>
                <w:i/>
                <w:spacing w:val="-1"/>
                <w:sz w:val="18"/>
                <w:szCs w:val="18"/>
              </w:rPr>
              <w:t>o</w:t>
            </w:r>
            <w:r>
              <w:rPr>
                <w:i/>
                <w:sz w:val="18"/>
                <w:szCs w:val="18"/>
              </w:rPr>
              <w:t>ccus</w:t>
            </w:r>
            <w:proofErr w:type="spellEnd"/>
            <w:r>
              <w:rPr>
                <w:i/>
                <w:spacing w:val="38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mult</w:t>
            </w:r>
            <w:r>
              <w:rPr>
                <w:i/>
                <w:spacing w:val="-1"/>
                <w:sz w:val="18"/>
                <w:szCs w:val="18"/>
              </w:rPr>
              <w:t>i</w:t>
            </w:r>
            <w:r>
              <w:rPr>
                <w:i/>
                <w:sz w:val="18"/>
                <w:szCs w:val="18"/>
              </w:rPr>
              <w:t>loc</w:t>
            </w:r>
            <w:r>
              <w:rPr>
                <w:i/>
                <w:spacing w:val="-1"/>
                <w:sz w:val="18"/>
                <w:szCs w:val="18"/>
              </w:rPr>
              <w:t>u</w:t>
            </w:r>
            <w:r>
              <w:rPr>
                <w:i/>
                <w:sz w:val="18"/>
                <w:szCs w:val="18"/>
              </w:rPr>
              <w:t>l</w:t>
            </w:r>
            <w:r>
              <w:rPr>
                <w:i/>
                <w:spacing w:val="-1"/>
                <w:sz w:val="18"/>
                <w:szCs w:val="18"/>
              </w:rPr>
              <w:t>a</w:t>
            </w:r>
            <w:r>
              <w:rPr>
                <w:i/>
                <w:sz w:val="18"/>
                <w:szCs w:val="18"/>
              </w:rPr>
              <w:t>ris</w:t>
            </w:r>
            <w:proofErr w:type="spellEnd"/>
            <w:r>
              <w:rPr>
                <w:i/>
                <w:spacing w:val="3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</w:t>
            </w:r>
            <w:r>
              <w:rPr>
                <w:spacing w:val="3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pacing w:val="3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host</w:t>
            </w:r>
            <w:r>
              <w:rPr>
                <w:spacing w:val="3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species</w:t>
            </w:r>
          </w:p>
          <w:p w:rsidR="00D54C32" w:rsidRDefault="00673E0C">
            <w:pPr>
              <w:spacing w:line="200" w:lineRule="exact"/>
              <w:ind w:left="1191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concer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d</w:t>
            </w:r>
            <w:proofErr w:type="gramEnd"/>
            <w:r>
              <w:rPr>
                <w:sz w:val="18"/>
                <w:szCs w:val="18"/>
              </w:rPr>
              <w:t>.</w:t>
            </w:r>
          </w:p>
          <w:p w:rsidR="00D54C32" w:rsidRDefault="00673E0C">
            <w:pPr>
              <w:tabs>
                <w:tab w:val="left" w:pos="940"/>
              </w:tabs>
              <w:spacing w:before="16"/>
              <w:ind w:left="951" w:right="65" w:hanging="840"/>
              <w:jc w:val="both"/>
              <w:rPr>
                <w:sz w:val="18"/>
                <w:szCs w:val="18"/>
              </w:rPr>
            </w:pPr>
            <w:r>
              <w:rPr>
                <w:position w:val="8"/>
                <w:sz w:val="12"/>
                <w:szCs w:val="12"/>
              </w:rPr>
              <w:t>(10)</w:t>
            </w:r>
            <w:r>
              <w:rPr>
                <w:position w:val="8"/>
                <w:sz w:val="12"/>
                <w:szCs w:val="12"/>
              </w:rPr>
              <w:tab/>
            </w:r>
            <w:r>
              <w:rPr>
                <w:sz w:val="18"/>
                <w:szCs w:val="18"/>
              </w:rPr>
              <w:t>The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ta</w:t>
            </w:r>
            <w:r>
              <w:rPr>
                <w:spacing w:val="-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le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re</w:t>
            </w:r>
            <w:r>
              <w:rPr>
                <w:spacing w:val="-1"/>
                <w:sz w:val="18"/>
                <w:szCs w:val="18"/>
              </w:rPr>
              <w:t>f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rred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to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point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II.4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must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be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sed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to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ent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tails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further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tre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ent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if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ad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iniste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ed after the da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th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rti</w:t>
            </w:r>
            <w:r>
              <w:rPr>
                <w:spacing w:val="-1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ate was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signed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 pri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to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sc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du</w:t>
            </w:r>
            <w:r>
              <w:rPr>
                <w:spacing w:val="-1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ed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to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Me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b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States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or parts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ereof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listed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Annex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to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Commission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Delegated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Reg</w:t>
            </w:r>
            <w:r>
              <w:rPr>
                <w:spacing w:val="-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lati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(EU)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No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115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/2011.</w:t>
            </w:r>
          </w:p>
          <w:p w:rsidR="00D54C32" w:rsidRDefault="00673E0C">
            <w:pPr>
              <w:tabs>
                <w:tab w:val="left" w:pos="940"/>
              </w:tabs>
              <w:spacing w:before="16"/>
              <w:ind w:left="951" w:right="68" w:hanging="840"/>
              <w:jc w:val="both"/>
              <w:rPr>
                <w:sz w:val="18"/>
                <w:szCs w:val="18"/>
              </w:rPr>
            </w:pPr>
            <w:r>
              <w:rPr>
                <w:position w:val="8"/>
                <w:sz w:val="12"/>
                <w:szCs w:val="12"/>
              </w:rPr>
              <w:t>(11)</w:t>
            </w:r>
            <w:r>
              <w:rPr>
                <w:position w:val="8"/>
                <w:sz w:val="12"/>
                <w:szCs w:val="12"/>
              </w:rPr>
              <w:tab/>
            </w:r>
            <w:r>
              <w:rPr>
                <w:sz w:val="18"/>
                <w:szCs w:val="18"/>
              </w:rPr>
              <w:t>The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table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refe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red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to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point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II.4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must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be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used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o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ent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det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ils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treat</w:t>
            </w:r>
            <w:r>
              <w:rPr>
                <w:spacing w:val="-2"/>
                <w:sz w:val="18"/>
                <w:szCs w:val="18"/>
              </w:rPr>
              <w:t>m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nts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if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ad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inist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red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after the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date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certificate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was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signed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for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purpo</w:t>
            </w:r>
            <w:r>
              <w:rPr>
                <w:spacing w:val="-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</w:t>
            </w:r>
            <w:r>
              <w:rPr>
                <w:spacing w:val="-2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rt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movement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into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ther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ber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tates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des</w:t>
            </w:r>
            <w:r>
              <w:rPr>
                <w:spacing w:val="1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ribed in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point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(b)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Notes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conjunction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with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footnote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(9).</w:t>
            </w:r>
          </w:p>
        </w:tc>
      </w:tr>
      <w:tr w:rsidR="00D54C32">
        <w:trPr>
          <w:trHeight w:hRule="exact" w:val="2278"/>
        </w:trPr>
        <w:tc>
          <w:tcPr>
            <w:tcW w:w="889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C32" w:rsidRDefault="00673E0C">
            <w:pPr>
              <w:spacing w:before="54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Official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v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te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inarian/</w:t>
            </w:r>
            <w:proofErr w:type="spellStart"/>
            <w:r>
              <w:rPr>
                <w:sz w:val="18"/>
                <w:szCs w:val="18"/>
              </w:rPr>
              <w:t>Autho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ised</w:t>
            </w:r>
            <w:proofErr w:type="spellEnd"/>
            <w:r>
              <w:rPr>
                <w:sz w:val="18"/>
                <w:szCs w:val="18"/>
              </w:rPr>
              <w:t xml:space="preserve"> vete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inarian</w:t>
            </w:r>
          </w:p>
          <w:p w:rsidR="00D54C32" w:rsidRDefault="00D54C32">
            <w:pPr>
              <w:spacing w:before="3" w:line="140" w:lineRule="exact"/>
              <w:rPr>
                <w:sz w:val="14"/>
                <w:szCs w:val="14"/>
              </w:rPr>
            </w:pPr>
          </w:p>
          <w:p w:rsidR="00D54C32" w:rsidRDefault="00673E0C">
            <w:pPr>
              <w:spacing w:line="407" w:lineRule="auto"/>
              <w:ind w:left="534" w:right="127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(in cap</w:t>
            </w:r>
            <w:r>
              <w:rPr>
                <w:spacing w:val="-1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l l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tters):                                                                               </w:t>
            </w:r>
            <w:r>
              <w:rPr>
                <w:spacing w:val="2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Qualif</w:t>
            </w:r>
            <w:r>
              <w:rPr>
                <w:spacing w:val="-1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ca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ion a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ti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: Address</w:t>
            </w:r>
          </w:p>
          <w:p w:rsidR="00D54C32" w:rsidRDefault="00673E0C">
            <w:pPr>
              <w:spacing w:before="4"/>
              <w:ind w:left="5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Telephone:</w:t>
            </w:r>
          </w:p>
          <w:p w:rsidR="00D54C32" w:rsidRDefault="00D54C32">
            <w:pPr>
              <w:spacing w:before="5" w:line="140" w:lineRule="exact"/>
              <w:rPr>
                <w:sz w:val="14"/>
                <w:szCs w:val="14"/>
              </w:rPr>
            </w:pPr>
          </w:p>
          <w:p w:rsidR="00D54C32" w:rsidRDefault="00673E0C">
            <w:pPr>
              <w:spacing w:line="406" w:lineRule="auto"/>
              <w:ind w:left="534" w:right="135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Date:</w:t>
            </w:r>
            <w:r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Signature: Stamp:</w:t>
            </w:r>
          </w:p>
        </w:tc>
      </w:tr>
      <w:tr w:rsidR="00D54C32">
        <w:trPr>
          <w:trHeight w:hRule="exact" w:val="2176"/>
        </w:trPr>
        <w:tc>
          <w:tcPr>
            <w:tcW w:w="889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C32" w:rsidRDefault="00673E0C">
            <w:pPr>
              <w:spacing w:before="54" w:line="407" w:lineRule="auto"/>
              <w:ind w:left="534" w:right="625" w:hanging="43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Endorsement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 compete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authority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(not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cessa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when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certificate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is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si</w:t>
            </w:r>
            <w:r>
              <w:rPr>
                <w:spacing w:val="-1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ned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-1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icial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veteri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rian) Na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(in cap</w:t>
            </w:r>
            <w:r>
              <w:rPr>
                <w:spacing w:val="-1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l l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tters):                                                                               </w:t>
            </w:r>
            <w:r>
              <w:rPr>
                <w:spacing w:val="2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Qualif</w:t>
            </w:r>
            <w:r>
              <w:rPr>
                <w:spacing w:val="-1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ca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ion a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ti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:</w:t>
            </w:r>
          </w:p>
          <w:p w:rsidR="00D54C32" w:rsidRDefault="00673E0C">
            <w:pPr>
              <w:spacing w:before="4"/>
              <w:ind w:left="5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</w:t>
            </w:r>
          </w:p>
          <w:p w:rsidR="00D54C32" w:rsidRDefault="00D54C32">
            <w:pPr>
              <w:spacing w:before="5" w:line="140" w:lineRule="exact"/>
              <w:rPr>
                <w:sz w:val="14"/>
                <w:szCs w:val="14"/>
              </w:rPr>
            </w:pPr>
          </w:p>
          <w:p w:rsidR="00D54C32" w:rsidRDefault="00673E0C">
            <w:pPr>
              <w:ind w:left="5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Telephone:</w:t>
            </w:r>
          </w:p>
          <w:p w:rsidR="00D54C32" w:rsidRDefault="00D54C32">
            <w:pPr>
              <w:spacing w:before="3" w:line="140" w:lineRule="exact"/>
              <w:rPr>
                <w:sz w:val="14"/>
                <w:szCs w:val="14"/>
              </w:rPr>
            </w:pPr>
          </w:p>
          <w:p w:rsidR="00D54C32" w:rsidRDefault="00673E0C">
            <w:pPr>
              <w:spacing w:line="407" w:lineRule="auto"/>
              <w:ind w:left="534" w:right="2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Date:</w:t>
            </w:r>
            <w:r>
              <w:rPr>
                <w:sz w:val="18"/>
                <w:szCs w:val="18"/>
              </w:rPr>
              <w:t xml:space="preserve">                                                                                                              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Signature: Stamp:</w:t>
            </w:r>
          </w:p>
        </w:tc>
      </w:tr>
      <w:tr w:rsidR="00D54C32">
        <w:trPr>
          <w:trHeight w:hRule="exact" w:val="2177"/>
        </w:trPr>
        <w:tc>
          <w:tcPr>
            <w:tcW w:w="889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C32" w:rsidRDefault="00673E0C">
            <w:pPr>
              <w:spacing w:before="54" w:line="407" w:lineRule="auto"/>
              <w:ind w:left="534" w:right="1317" w:hanging="43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Official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at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aveller</w:t>
            </w:r>
            <w:r>
              <w:rPr>
                <w:spacing w:val="-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'</w:t>
            </w:r>
            <w:proofErr w:type="spellEnd"/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poi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ent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(for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</w:t>
            </w:r>
            <w:r>
              <w:rPr>
                <w:spacing w:val="-1"/>
                <w:sz w:val="18"/>
                <w:szCs w:val="18"/>
              </w:rPr>
              <w:t>u</w:t>
            </w:r>
            <w:r>
              <w:rPr>
                <w:spacing w:val="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pose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fu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ther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movement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into</w:t>
            </w:r>
            <w:r>
              <w:rPr>
                <w:spacing w:val="-1"/>
                <w:sz w:val="18"/>
                <w:szCs w:val="18"/>
              </w:rPr>
              <w:t xml:space="preserve"> o</w:t>
            </w:r>
            <w:r>
              <w:rPr>
                <w:sz w:val="18"/>
                <w:szCs w:val="18"/>
              </w:rPr>
              <w:t>ther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Member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States) Na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(in cap</w:t>
            </w:r>
            <w:r>
              <w:rPr>
                <w:spacing w:val="-1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l l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tters):                                                                               </w:t>
            </w:r>
            <w:r>
              <w:rPr>
                <w:spacing w:val="2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Tit</w:t>
            </w:r>
            <w:r>
              <w:rPr>
                <w:spacing w:val="-1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e:</w:t>
            </w:r>
          </w:p>
          <w:p w:rsidR="00D54C32" w:rsidRDefault="00673E0C">
            <w:pPr>
              <w:spacing w:before="4"/>
              <w:ind w:left="5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</w:t>
            </w:r>
          </w:p>
          <w:p w:rsidR="00D54C32" w:rsidRDefault="00D54C32">
            <w:pPr>
              <w:spacing w:before="5" w:line="140" w:lineRule="exact"/>
              <w:rPr>
                <w:sz w:val="14"/>
                <w:szCs w:val="14"/>
              </w:rPr>
            </w:pPr>
          </w:p>
          <w:p w:rsidR="00D54C32" w:rsidRDefault="00673E0C">
            <w:pPr>
              <w:ind w:left="5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Telephone:</w:t>
            </w:r>
          </w:p>
          <w:p w:rsidR="00D54C32" w:rsidRDefault="00D54C32">
            <w:pPr>
              <w:spacing w:before="3" w:line="140" w:lineRule="exact"/>
              <w:rPr>
                <w:sz w:val="14"/>
                <w:szCs w:val="14"/>
              </w:rPr>
            </w:pPr>
          </w:p>
          <w:p w:rsidR="00D54C32" w:rsidRDefault="00673E0C">
            <w:pPr>
              <w:ind w:left="5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E-mail address:</w:t>
            </w:r>
          </w:p>
          <w:p w:rsidR="00D54C32" w:rsidRDefault="00D54C32">
            <w:pPr>
              <w:spacing w:before="5" w:line="140" w:lineRule="exact"/>
              <w:rPr>
                <w:sz w:val="14"/>
                <w:szCs w:val="14"/>
              </w:rPr>
            </w:pPr>
          </w:p>
          <w:p w:rsidR="00D54C32" w:rsidRDefault="00673E0C">
            <w:pPr>
              <w:ind w:left="5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co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pl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on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cu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nta</w:t>
            </w:r>
            <w:r>
              <w:rPr>
                <w:spacing w:val="-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y and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ide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it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 xml:space="preserve">ecks:                       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ignature:                   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ta</w:t>
            </w:r>
            <w:r>
              <w:rPr>
                <w:spacing w:val="-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p:</w:t>
            </w:r>
          </w:p>
        </w:tc>
      </w:tr>
    </w:tbl>
    <w:p w:rsidR="00D54C32" w:rsidRDefault="00D54C32">
      <w:pPr>
        <w:sectPr w:rsidR="00D54C32">
          <w:pgSz w:w="11920" w:h="16840"/>
          <w:pgMar w:top="2340" w:right="460" w:bottom="280" w:left="460" w:header="1284" w:footer="1002" w:gutter="0"/>
          <w:cols w:space="720"/>
        </w:sectPr>
      </w:pPr>
    </w:p>
    <w:p w:rsidR="00D54C32" w:rsidRDefault="00D54C32">
      <w:pPr>
        <w:spacing w:before="8" w:line="180" w:lineRule="exact"/>
        <w:rPr>
          <w:sz w:val="18"/>
          <w:szCs w:val="18"/>
        </w:rPr>
      </w:pPr>
    </w:p>
    <w:p w:rsidR="00D54C32" w:rsidRDefault="00673E0C">
      <w:pPr>
        <w:spacing w:before="29"/>
        <w:ind w:left="2263"/>
        <w:rPr>
          <w:sz w:val="24"/>
          <w:szCs w:val="24"/>
        </w:rPr>
      </w:pPr>
      <w:r>
        <w:rPr>
          <w:b/>
          <w:sz w:val="24"/>
          <w:szCs w:val="24"/>
        </w:rPr>
        <w:t>Explanatory notes for completing the animal health ce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tificates</w:t>
      </w:r>
    </w:p>
    <w:p w:rsidR="00D54C32" w:rsidRDefault="00D54C32">
      <w:pPr>
        <w:spacing w:before="8" w:line="100" w:lineRule="exact"/>
        <w:rPr>
          <w:sz w:val="11"/>
          <w:szCs w:val="11"/>
        </w:rPr>
      </w:pPr>
    </w:p>
    <w:p w:rsidR="00D54C32" w:rsidRDefault="00673E0C">
      <w:pPr>
        <w:tabs>
          <w:tab w:val="left" w:pos="1800"/>
        </w:tabs>
        <w:ind w:left="1807" w:right="911" w:hanging="850"/>
        <w:jc w:val="both"/>
        <w:rPr>
          <w:sz w:val="24"/>
          <w:szCs w:val="24"/>
        </w:rPr>
      </w:pPr>
      <w:r>
        <w:rPr>
          <w:sz w:val="24"/>
          <w:szCs w:val="24"/>
        </w:rPr>
        <w:t>(a)</w:t>
      </w:r>
      <w:r>
        <w:rPr>
          <w:sz w:val="24"/>
          <w:szCs w:val="24"/>
        </w:rPr>
        <w:tab/>
        <w:t>Where  the  certificate  states  that  certain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state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ents  shall  be  kept  as  appropriate, state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relevant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 crossed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initialled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by the official veterinarian, or co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tely deleted from the certificate.</w:t>
      </w:r>
    </w:p>
    <w:p w:rsidR="00D54C32" w:rsidRDefault="00D54C32">
      <w:pPr>
        <w:spacing w:line="120" w:lineRule="exact"/>
        <w:rPr>
          <w:sz w:val="12"/>
          <w:szCs w:val="12"/>
        </w:rPr>
      </w:pPr>
    </w:p>
    <w:p w:rsidR="00D54C32" w:rsidRDefault="00673E0C">
      <w:pPr>
        <w:tabs>
          <w:tab w:val="left" w:pos="1800"/>
        </w:tabs>
        <w:ind w:left="1807" w:right="911" w:hanging="850"/>
        <w:jc w:val="both"/>
        <w:rPr>
          <w:sz w:val="24"/>
          <w:szCs w:val="24"/>
        </w:rPr>
      </w:pPr>
      <w:r>
        <w:rPr>
          <w:sz w:val="24"/>
          <w:szCs w:val="24"/>
        </w:rPr>
        <w:t>(b)</w:t>
      </w:r>
      <w:r>
        <w:rPr>
          <w:sz w:val="24"/>
          <w:szCs w:val="24"/>
        </w:rPr>
        <w:tab/>
        <w:t>The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ori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inal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each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certificate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all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consi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sin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le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eet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paper,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or,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where more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text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required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must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such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fo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sheets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paper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required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are part of an integrated whole and indivisible.</w:t>
      </w:r>
    </w:p>
    <w:p w:rsidR="00D54C32" w:rsidRDefault="00D54C32">
      <w:pPr>
        <w:spacing w:line="120" w:lineRule="exact"/>
        <w:rPr>
          <w:sz w:val="12"/>
          <w:szCs w:val="12"/>
        </w:rPr>
      </w:pPr>
    </w:p>
    <w:p w:rsidR="00D54C32" w:rsidRDefault="00673E0C">
      <w:pPr>
        <w:tabs>
          <w:tab w:val="left" w:pos="1800"/>
        </w:tabs>
        <w:ind w:left="1807" w:right="907" w:hanging="850"/>
        <w:jc w:val="both"/>
        <w:rPr>
          <w:sz w:val="24"/>
          <w:szCs w:val="24"/>
        </w:rPr>
      </w:pPr>
      <w:r>
        <w:rPr>
          <w:sz w:val="24"/>
          <w:szCs w:val="24"/>
        </w:rPr>
        <w:t>(c)</w:t>
      </w:r>
      <w:r>
        <w:rPr>
          <w:sz w:val="24"/>
          <w:szCs w:val="24"/>
        </w:rPr>
        <w:tab/>
        <w:t>The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certificate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shall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drawn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least</w:t>
      </w:r>
      <w:r>
        <w:rPr>
          <w:spacing w:val="4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ne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official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lang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ages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the Me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ber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State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entry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Engli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h.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be co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pleted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block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ast one of the official languages </w:t>
      </w:r>
      <w:r>
        <w:rPr>
          <w:sz w:val="24"/>
          <w:szCs w:val="24"/>
        </w:rPr>
        <w:t>of the M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ber State of entry or in English.</w:t>
      </w:r>
    </w:p>
    <w:p w:rsidR="00D54C32" w:rsidRDefault="00D54C32">
      <w:pPr>
        <w:spacing w:line="120" w:lineRule="exact"/>
        <w:rPr>
          <w:sz w:val="12"/>
          <w:szCs w:val="12"/>
        </w:rPr>
      </w:pPr>
    </w:p>
    <w:p w:rsidR="00D54C32" w:rsidRDefault="00673E0C">
      <w:pPr>
        <w:tabs>
          <w:tab w:val="left" w:pos="1800"/>
        </w:tabs>
        <w:ind w:left="1807" w:right="911" w:hanging="850"/>
        <w:jc w:val="both"/>
        <w:rPr>
          <w:sz w:val="24"/>
          <w:szCs w:val="24"/>
        </w:rPr>
      </w:pPr>
      <w:r>
        <w:rPr>
          <w:sz w:val="24"/>
          <w:szCs w:val="24"/>
        </w:rPr>
        <w:t>(d)</w:t>
      </w:r>
      <w:r>
        <w:rPr>
          <w:sz w:val="24"/>
          <w:szCs w:val="24"/>
        </w:rPr>
        <w:tab/>
        <w:t>If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additional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sheets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paper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sup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orting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doc</w:t>
      </w:r>
      <w:r>
        <w:rPr>
          <w:spacing w:val="-1"/>
          <w:sz w:val="24"/>
          <w:szCs w:val="24"/>
        </w:rPr>
        <w:t>u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ents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attached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certificate, those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sheets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paper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docu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shall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also be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considered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part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 origi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certificate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application 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signature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official veterinarian,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on each of the pages.</w:t>
      </w:r>
    </w:p>
    <w:p w:rsidR="00D54C32" w:rsidRDefault="00D54C32">
      <w:pPr>
        <w:spacing w:line="120" w:lineRule="exact"/>
        <w:rPr>
          <w:sz w:val="12"/>
          <w:szCs w:val="12"/>
        </w:rPr>
      </w:pPr>
    </w:p>
    <w:p w:rsidR="00D54C32" w:rsidRDefault="00673E0C">
      <w:pPr>
        <w:tabs>
          <w:tab w:val="left" w:pos="1800"/>
        </w:tabs>
        <w:ind w:left="1807" w:right="911" w:hanging="850"/>
        <w:jc w:val="both"/>
        <w:rPr>
          <w:sz w:val="24"/>
          <w:szCs w:val="24"/>
        </w:rPr>
      </w:pPr>
      <w:r>
        <w:rPr>
          <w:sz w:val="24"/>
          <w:szCs w:val="24"/>
        </w:rPr>
        <w:t>(e)</w:t>
      </w:r>
      <w:r>
        <w:rPr>
          <w:sz w:val="24"/>
          <w:szCs w:val="24"/>
        </w:rPr>
        <w:tab/>
        <w:t>When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certificate,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cluding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additional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he</w:t>
      </w:r>
      <w:r>
        <w:rPr>
          <w:sz w:val="24"/>
          <w:szCs w:val="24"/>
        </w:rPr>
        <w:t>ets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referred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poi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),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prises more than one page, each page shall be n</w:t>
      </w:r>
      <w:r>
        <w:rPr>
          <w:spacing w:val="2"/>
          <w:sz w:val="24"/>
          <w:szCs w:val="24"/>
        </w:rPr>
        <w:t>u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bered (page number of total nu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ber of pages)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page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shall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ar at the top of each page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ic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 reference n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mber that has been desi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nated by t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e co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petent authority.</w:t>
      </w:r>
    </w:p>
    <w:p w:rsidR="00D54C32" w:rsidRDefault="00D54C32">
      <w:pPr>
        <w:spacing w:line="120" w:lineRule="exact"/>
        <w:rPr>
          <w:sz w:val="12"/>
          <w:szCs w:val="12"/>
        </w:rPr>
      </w:pPr>
    </w:p>
    <w:p w:rsidR="00D54C32" w:rsidRDefault="00673E0C">
      <w:pPr>
        <w:ind w:left="1807" w:right="912" w:hanging="850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)      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ori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of  the 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ic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e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sh</w:t>
      </w:r>
      <w:r>
        <w:rPr>
          <w:spacing w:val="-1"/>
          <w:sz w:val="24"/>
          <w:szCs w:val="24"/>
        </w:rPr>
        <w:t>al</w:t>
      </w:r>
      <w:r>
        <w:rPr>
          <w:sz w:val="24"/>
          <w:szCs w:val="24"/>
        </w:rPr>
        <w:t xml:space="preserve">l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be  issued  by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an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official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veteri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 xml:space="preserve">arian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ter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it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 xml:space="preserve">ry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or  third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 xml:space="preserve">ntry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of  dispatch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or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by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an 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authorised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veterinarian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 subsequently endorsed by the co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etent autho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ity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territory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third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country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dispatch. The co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petent autho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ity of the territory or thi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 country</w:t>
      </w:r>
      <w:r>
        <w:rPr>
          <w:sz w:val="24"/>
          <w:szCs w:val="24"/>
        </w:rPr>
        <w:t xml:space="preserve"> of 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spatch shall ensure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rules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rin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ples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certi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ication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equivalent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those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laid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down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 Directive 9</w:t>
      </w:r>
      <w:r>
        <w:rPr>
          <w:spacing w:val="-1"/>
          <w:sz w:val="24"/>
          <w:szCs w:val="24"/>
        </w:rPr>
        <w:t>6</w:t>
      </w:r>
      <w:r>
        <w:rPr>
          <w:sz w:val="24"/>
          <w:szCs w:val="24"/>
        </w:rPr>
        <w:t xml:space="preserve">/93/EC are 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ollowe</w:t>
      </w:r>
      <w:r>
        <w:rPr>
          <w:spacing w:val="-1"/>
          <w:sz w:val="24"/>
          <w:szCs w:val="24"/>
        </w:rPr>
        <w:t>d</w:t>
      </w:r>
      <w:r>
        <w:rPr>
          <w:i/>
          <w:sz w:val="24"/>
          <w:szCs w:val="24"/>
        </w:rPr>
        <w:t>.</w:t>
      </w:r>
    </w:p>
    <w:p w:rsidR="00D54C32" w:rsidRDefault="00D54C32">
      <w:pPr>
        <w:spacing w:before="5" w:line="120" w:lineRule="exact"/>
        <w:rPr>
          <w:sz w:val="12"/>
          <w:szCs w:val="12"/>
        </w:rPr>
      </w:pPr>
    </w:p>
    <w:p w:rsidR="00D54C32" w:rsidRDefault="00673E0C">
      <w:pPr>
        <w:spacing w:line="260" w:lineRule="exact"/>
        <w:ind w:left="1807" w:right="912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spacing w:val="1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colour</w:t>
      </w:r>
      <w:proofErr w:type="spellEnd"/>
      <w:r>
        <w:rPr>
          <w:sz w:val="24"/>
          <w:szCs w:val="24"/>
        </w:rPr>
        <w:t xml:space="preserve">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 xml:space="preserve">signature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 xml:space="preserve">shall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 xml:space="preserve">be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 xml:space="preserve">different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 xml:space="preserve">from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 xml:space="preserve">printing.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This require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ent also applies to </w:t>
      </w:r>
      <w:r>
        <w:rPr>
          <w:sz w:val="24"/>
          <w:szCs w:val="24"/>
        </w:rPr>
        <w:t>sta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ps oth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 than those 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bossed or water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arked.</w:t>
      </w:r>
    </w:p>
    <w:p w:rsidR="00D54C32" w:rsidRDefault="00D54C32">
      <w:pPr>
        <w:spacing w:before="7" w:line="100" w:lineRule="exact"/>
        <w:rPr>
          <w:sz w:val="11"/>
          <w:szCs w:val="11"/>
        </w:rPr>
      </w:pPr>
    </w:p>
    <w:p w:rsidR="00D54C32" w:rsidRDefault="00673E0C">
      <w:pPr>
        <w:tabs>
          <w:tab w:val="left" w:pos="1800"/>
        </w:tabs>
        <w:ind w:left="1807" w:right="912" w:hanging="850"/>
        <w:jc w:val="both"/>
        <w:rPr>
          <w:sz w:val="24"/>
          <w:szCs w:val="24"/>
        </w:rPr>
        <w:sectPr w:rsidR="00D54C32">
          <w:headerReference w:type="default" r:id="rId14"/>
          <w:pgSz w:w="11920" w:h="16840"/>
          <w:pgMar w:top="1300" w:right="460" w:bottom="280" w:left="460" w:header="1112" w:footer="1002" w:gutter="0"/>
          <w:cols w:space="720"/>
        </w:sectPr>
      </w:pPr>
      <w:r>
        <w:rPr>
          <w:sz w:val="24"/>
          <w:szCs w:val="24"/>
        </w:rPr>
        <w:t>(g)</w:t>
      </w:r>
      <w:r>
        <w:rPr>
          <w:sz w:val="24"/>
          <w:szCs w:val="24"/>
        </w:rPr>
        <w:tab/>
        <w:t>The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certificate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reference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nu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ber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referred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boxes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I.2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II.a</w:t>
      </w:r>
      <w:proofErr w:type="spellEnd"/>
      <w:r>
        <w:rPr>
          <w:sz w:val="24"/>
          <w:szCs w:val="24"/>
        </w:rPr>
        <w:t>.</w:t>
      </w:r>
      <w:r>
        <w:rPr>
          <w:spacing w:val="1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shall</w:t>
      </w:r>
      <w:proofErr w:type="gramEnd"/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issued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by the co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petent authority of the territ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ry or third country of dispatch.</w:t>
      </w:r>
    </w:p>
    <w:p w:rsidR="00D54C32" w:rsidRDefault="00D54C32">
      <w:pPr>
        <w:spacing w:before="9" w:line="160" w:lineRule="exact"/>
        <w:rPr>
          <w:sz w:val="17"/>
          <w:szCs w:val="17"/>
        </w:rPr>
      </w:pPr>
    </w:p>
    <w:p w:rsidR="00D54C32" w:rsidRDefault="00673E0C">
      <w:pPr>
        <w:ind w:left="1287" w:right="1284"/>
        <w:jc w:val="center"/>
        <w:rPr>
          <w:sz w:val="16"/>
          <w:szCs w:val="16"/>
        </w:rPr>
      </w:pPr>
      <w:r>
        <w:rPr>
          <w:b/>
          <w:sz w:val="24"/>
          <w:szCs w:val="24"/>
        </w:rPr>
        <w:t xml:space="preserve">Written </w:t>
      </w:r>
      <w:r>
        <w:rPr>
          <w:b/>
          <w:sz w:val="24"/>
          <w:szCs w:val="24"/>
        </w:rPr>
        <w:t xml:space="preserve">declaration </w:t>
      </w:r>
      <w:r>
        <w:rPr>
          <w:sz w:val="24"/>
          <w:szCs w:val="24"/>
        </w:rPr>
        <w:t xml:space="preserve">referred to in 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rticle 25(3) of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Regulation (EU) 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o xxx/201</w:t>
      </w:r>
      <w:r>
        <w:rPr>
          <w:spacing w:val="-1"/>
          <w:sz w:val="24"/>
          <w:szCs w:val="24"/>
        </w:rPr>
        <w:t>3</w:t>
      </w:r>
      <w:r>
        <w:rPr>
          <w:w w:val="99"/>
          <w:position w:val="11"/>
          <w:sz w:val="16"/>
          <w:szCs w:val="16"/>
        </w:rPr>
        <w:t>(</w:t>
      </w:r>
      <w:r>
        <w:rPr>
          <w:spacing w:val="1"/>
          <w:w w:val="99"/>
          <w:position w:val="11"/>
          <w:sz w:val="16"/>
          <w:szCs w:val="16"/>
        </w:rPr>
        <w:t>1</w:t>
      </w:r>
      <w:r>
        <w:rPr>
          <w:w w:val="99"/>
          <w:position w:val="11"/>
          <w:sz w:val="16"/>
          <w:szCs w:val="16"/>
        </w:rPr>
        <w:t>)</w:t>
      </w:r>
    </w:p>
    <w:p w:rsidR="00D54C32" w:rsidRDefault="00D54C32">
      <w:pPr>
        <w:spacing w:before="4" w:line="240" w:lineRule="exact"/>
        <w:rPr>
          <w:sz w:val="24"/>
          <w:szCs w:val="24"/>
        </w:rPr>
      </w:pPr>
    </w:p>
    <w:p w:rsidR="00D54C32" w:rsidRDefault="00673E0C">
      <w:pPr>
        <w:spacing w:line="343" w:lineRule="auto"/>
        <w:ind w:left="4406" w:right="4403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Section </w:t>
      </w:r>
      <w:proofErr w:type="gramStart"/>
      <w:r>
        <w:rPr>
          <w:b/>
          <w:sz w:val="24"/>
          <w:szCs w:val="24"/>
        </w:rPr>
        <w:t>A</w:t>
      </w:r>
      <w:proofErr w:type="gramEnd"/>
      <w:r>
        <w:rPr>
          <w:b/>
          <w:sz w:val="24"/>
          <w:szCs w:val="24"/>
        </w:rPr>
        <w:t xml:space="preserve"> Model of declaration</w:t>
      </w:r>
    </w:p>
    <w:p w:rsidR="00D54C32" w:rsidRDefault="00D54C32">
      <w:pPr>
        <w:spacing w:before="4" w:line="120" w:lineRule="exact"/>
        <w:rPr>
          <w:sz w:val="12"/>
          <w:szCs w:val="12"/>
        </w:rPr>
      </w:pPr>
    </w:p>
    <w:p w:rsidR="00D54C32" w:rsidRDefault="00673E0C">
      <w:pPr>
        <w:ind w:left="957" w:right="8264"/>
        <w:jc w:val="both"/>
        <w:rPr>
          <w:sz w:val="24"/>
          <w:szCs w:val="24"/>
        </w:rPr>
      </w:pPr>
      <w:r>
        <w:rPr>
          <w:sz w:val="24"/>
          <w:szCs w:val="24"/>
        </w:rPr>
        <w:t>I, the undersigned</w:t>
      </w:r>
    </w:p>
    <w:p w:rsidR="00D54C32" w:rsidRDefault="00673E0C">
      <w:pPr>
        <w:spacing w:before="39" w:line="274" w:lineRule="auto"/>
        <w:ind w:left="959" w:right="976" w:hanging="8"/>
        <w:jc w:val="center"/>
        <w:rPr>
          <w:sz w:val="18"/>
          <w:szCs w:val="18"/>
        </w:rPr>
      </w:pPr>
      <w:r>
        <w:rPr>
          <w:sz w:val="24"/>
          <w:szCs w:val="24"/>
        </w:rPr>
        <w:t xml:space="preserve">...................................................................................................................................................... </w:t>
      </w:r>
      <w:r>
        <w:rPr>
          <w:spacing w:val="-1"/>
          <w:sz w:val="24"/>
          <w:szCs w:val="24"/>
        </w:rPr>
        <w:t>[</w:t>
      </w:r>
      <w:proofErr w:type="gramStart"/>
      <w:r>
        <w:rPr>
          <w:sz w:val="18"/>
          <w:szCs w:val="18"/>
        </w:rPr>
        <w:t>owner</w:t>
      </w:r>
      <w:proofErr w:type="gramEnd"/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or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natural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person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who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has</w:t>
      </w:r>
      <w:r>
        <w:rPr>
          <w:spacing w:val="1"/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</w:t>
      </w:r>
      <w:r>
        <w:rPr>
          <w:spacing w:val="-1"/>
          <w:sz w:val="18"/>
          <w:szCs w:val="18"/>
        </w:rPr>
        <w:t>u</w:t>
      </w:r>
      <w:r>
        <w:rPr>
          <w:sz w:val="18"/>
          <w:szCs w:val="18"/>
        </w:rPr>
        <w:t>thorisati</w:t>
      </w:r>
      <w:r>
        <w:rPr>
          <w:spacing w:val="-1"/>
          <w:sz w:val="18"/>
          <w:szCs w:val="18"/>
        </w:rPr>
        <w:t>o</w:t>
      </w:r>
      <w:r>
        <w:rPr>
          <w:sz w:val="18"/>
          <w:szCs w:val="18"/>
        </w:rPr>
        <w:t>n</w:t>
      </w:r>
      <w:proofErr w:type="spellEnd"/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writing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fr</w:t>
      </w:r>
      <w:r>
        <w:rPr>
          <w:spacing w:val="-1"/>
          <w:sz w:val="18"/>
          <w:szCs w:val="18"/>
        </w:rPr>
        <w:t>o</w:t>
      </w:r>
      <w:r>
        <w:rPr>
          <w:sz w:val="18"/>
          <w:szCs w:val="18"/>
        </w:rPr>
        <w:t>m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owner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car</w:t>
      </w:r>
      <w:r>
        <w:rPr>
          <w:spacing w:val="-1"/>
          <w:sz w:val="18"/>
          <w:szCs w:val="18"/>
        </w:rPr>
        <w:t>r</w:t>
      </w:r>
      <w:r>
        <w:rPr>
          <w:sz w:val="18"/>
          <w:szCs w:val="18"/>
        </w:rPr>
        <w:t>y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out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t</w:t>
      </w:r>
      <w:r>
        <w:rPr>
          <w:spacing w:val="-1"/>
          <w:sz w:val="18"/>
          <w:szCs w:val="18"/>
        </w:rPr>
        <w:t>h</w:t>
      </w:r>
      <w:r>
        <w:rPr>
          <w:sz w:val="18"/>
          <w:szCs w:val="18"/>
        </w:rPr>
        <w:t>e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non</w:t>
      </w:r>
      <w:r>
        <w:rPr>
          <w:spacing w:val="-1"/>
          <w:sz w:val="18"/>
          <w:szCs w:val="18"/>
        </w:rPr>
        <w:t>-</w:t>
      </w:r>
      <w:r>
        <w:rPr>
          <w:sz w:val="18"/>
          <w:szCs w:val="18"/>
        </w:rPr>
        <w:t>commercial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movement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on</w:t>
      </w:r>
    </w:p>
    <w:p w:rsidR="00D54C32" w:rsidRDefault="00673E0C">
      <w:pPr>
        <w:spacing w:line="220" w:lineRule="exact"/>
        <w:ind w:left="4617" w:right="4614"/>
        <w:jc w:val="center"/>
        <w:rPr>
          <w:sz w:val="24"/>
          <w:szCs w:val="24"/>
        </w:rPr>
      </w:pPr>
      <w:proofErr w:type="gramStart"/>
      <w:r>
        <w:rPr>
          <w:sz w:val="18"/>
          <w:szCs w:val="18"/>
        </w:rPr>
        <w:t>behalf</w:t>
      </w:r>
      <w:proofErr w:type="gramEnd"/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owner</w:t>
      </w:r>
      <w:r>
        <w:rPr>
          <w:i/>
          <w:spacing w:val="-2"/>
          <w:w w:val="99"/>
          <w:position w:val="11"/>
          <w:sz w:val="16"/>
          <w:szCs w:val="16"/>
        </w:rPr>
        <w:t>(</w:t>
      </w:r>
      <w:r>
        <w:rPr>
          <w:i/>
          <w:spacing w:val="1"/>
          <w:w w:val="99"/>
          <w:position w:val="11"/>
          <w:sz w:val="16"/>
          <w:szCs w:val="16"/>
        </w:rPr>
        <w:t>1)</w:t>
      </w:r>
      <w:r>
        <w:rPr>
          <w:sz w:val="24"/>
          <w:szCs w:val="24"/>
        </w:rPr>
        <w:t>]</w:t>
      </w:r>
    </w:p>
    <w:p w:rsidR="00D54C32" w:rsidRDefault="00D54C32">
      <w:pPr>
        <w:spacing w:before="10" w:line="160" w:lineRule="exact"/>
        <w:rPr>
          <w:sz w:val="16"/>
          <w:szCs w:val="16"/>
        </w:rPr>
      </w:pPr>
    </w:p>
    <w:p w:rsidR="00D54C32" w:rsidRDefault="00D54C32">
      <w:pPr>
        <w:spacing w:line="200" w:lineRule="exact"/>
      </w:pPr>
    </w:p>
    <w:p w:rsidR="00D54C32" w:rsidRDefault="00673E0C">
      <w:pPr>
        <w:spacing w:line="229" w:lineRule="auto"/>
        <w:ind w:left="957" w:right="905"/>
        <w:jc w:val="both"/>
        <w:rPr>
          <w:sz w:val="24"/>
          <w:szCs w:val="24"/>
        </w:rPr>
      </w:pPr>
      <w:r>
        <w:rPr>
          <w:sz w:val="24"/>
          <w:szCs w:val="24"/>
        </w:rPr>
        <w:t>declare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followi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pet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ani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als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bject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ove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sale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or a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transfer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ownership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will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acco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pany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owner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 xml:space="preserve">or  the  natural  person  who  has </w:t>
      </w:r>
      <w:proofErr w:type="spellStart"/>
      <w:r>
        <w:rPr>
          <w:sz w:val="24"/>
          <w:szCs w:val="24"/>
        </w:rPr>
        <w:t>authorisation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writing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from the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owner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carry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out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non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commercial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mov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behalf of the owner</w:t>
      </w:r>
      <w:r>
        <w:rPr>
          <w:i/>
          <w:spacing w:val="-2"/>
          <w:position w:val="11"/>
          <w:sz w:val="16"/>
          <w:szCs w:val="16"/>
        </w:rPr>
        <w:t>(</w:t>
      </w:r>
      <w:r>
        <w:rPr>
          <w:i/>
          <w:spacing w:val="1"/>
          <w:position w:val="11"/>
          <w:sz w:val="16"/>
          <w:szCs w:val="16"/>
        </w:rPr>
        <w:t>1</w:t>
      </w:r>
      <w:r>
        <w:rPr>
          <w:i/>
          <w:position w:val="11"/>
          <w:sz w:val="16"/>
          <w:szCs w:val="16"/>
        </w:rPr>
        <w:t>)</w:t>
      </w:r>
      <w:r>
        <w:rPr>
          <w:i/>
          <w:spacing w:val="18"/>
          <w:position w:val="11"/>
          <w:sz w:val="16"/>
          <w:szCs w:val="16"/>
        </w:rPr>
        <w:t xml:space="preserve"> </w:t>
      </w:r>
      <w:r>
        <w:rPr>
          <w:sz w:val="24"/>
          <w:szCs w:val="24"/>
        </w:rPr>
        <w:t>within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than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5 days of his mov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ent.</w:t>
      </w:r>
    </w:p>
    <w:p w:rsidR="00D54C32" w:rsidRDefault="00D54C32">
      <w:pPr>
        <w:spacing w:line="200" w:lineRule="exact"/>
      </w:pPr>
    </w:p>
    <w:p w:rsidR="00D54C32" w:rsidRDefault="00D54C32">
      <w:pPr>
        <w:spacing w:before="20" w:line="260" w:lineRule="exact"/>
        <w:rPr>
          <w:sz w:val="26"/>
          <w:szCs w:val="26"/>
        </w:rPr>
      </w:pPr>
    </w:p>
    <w:tbl>
      <w:tblPr>
        <w:tblW w:w="0" w:type="auto"/>
        <w:tblInd w:w="9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8"/>
        <w:gridCol w:w="4394"/>
      </w:tblGrid>
      <w:tr w:rsidR="00D54C32">
        <w:trPr>
          <w:trHeight w:hRule="exact" w:val="366"/>
        </w:trPr>
        <w:tc>
          <w:tcPr>
            <w:tcW w:w="4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C32" w:rsidRDefault="00673E0C">
            <w:pPr>
              <w:spacing w:before="1"/>
              <w:ind w:left="3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Transponder/tattoo</w:t>
            </w:r>
            <w:r>
              <w:rPr>
                <w:position w:val="11"/>
                <w:sz w:val="16"/>
                <w:szCs w:val="16"/>
              </w:rPr>
              <w:t>(</w:t>
            </w:r>
            <w:r>
              <w:rPr>
                <w:spacing w:val="1"/>
                <w:position w:val="11"/>
                <w:sz w:val="16"/>
                <w:szCs w:val="16"/>
              </w:rPr>
              <w:t>1</w:t>
            </w:r>
            <w:r>
              <w:rPr>
                <w:position w:val="11"/>
                <w:sz w:val="16"/>
                <w:szCs w:val="16"/>
              </w:rPr>
              <w:t>)</w:t>
            </w:r>
            <w:r>
              <w:rPr>
                <w:spacing w:val="-3"/>
                <w:position w:val="11"/>
                <w:sz w:val="16"/>
                <w:szCs w:val="16"/>
              </w:rPr>
              <w:t xml:space="preserve"> </w:t>
            </w:r>
            <w:r>
              <w:rPr>
                <w:sz w:val="24"/>
                <w:szCs w:val="24"/>
              </w:rPr>
              <w:t>al</w:t>
            </w:r>
            <w:r>
              <w:rPr>
                <w:spacing w:val="-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hanu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eric code</w:t>
            </w:r>
          </w:p>
        </w:tc>
        <w:tc>
          <w:tcPr>
            <w:tcW w:w="4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C32" w:rsidRDefault="00673E0C">
            <w:pPr>
              <w:spacing w:before="36"/>
              <w:ind w:left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</w:t>
            </w:r>
            <w:r>
              <w:rPr>
                <w:spacing w:val="2"/>
                <w:sz w:val="24"/>
                <w:szCs w:val="24"/>
              </w:rPr>
              <w:t>i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al health certificate nu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ber</w:t>
            </w:r>
          </w:p>
        </w:tc>
      </w:tr>
      <w:tr w:rsidR="00D54C32">
        <w:trPr>
          <w:trHeight w:hRule="exact" w:val="366"/>
        </w:trPr>
        <w:tc>
          <w:tcPr>
            <w:tcW w:w="4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C32" w:rsidRDefault="00D54C32"/>
        </w:tc>
        <w:tc>
          <w:tcPr>
            <w:tcW w:w="4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C32" w:rsidRDefault="00D54C32"/>
        </w:tc>
      </w:tr>
      <w:tr w:rsidR="00D54C32">
        <w:trPr>
          <w:trHeight w:hRule="exact" w:val="366"/>
        </w:trPr>
        <w:tc>
          <w:tcPr>
            <w:tcW w:w="4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C32" w:rsidRDefault="00D54C32"/>
        </w:tc>
        <w:tc>
          <w:tcPr>
            <w:tcW w:w="4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C32" w:rsidRDefault="00D54C32"/>
        </w:tc>
      </w:tr>
      <w:tr w:rsidR="00D54C32">
        <w:trPr>
          <w:trHeight w:hRule="exact" w:val="366"/>
        </w:trPr>
        <w:tc>
          <w:tcPr>
            <w:tcW w:w="4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C32" w:rsidRDefault="00D54C32"/>
        </w:tc>
        <w:tc>
          <w:tcPr>
            <w:tcW w:w="4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C32" w:rsidRDefault="00D54C32"/>
        </w:tc>
      </w:tr>
      <w:tr w:rsidR="00D54C32">
        <w:trPr>
          <w:trHeight w:hRule="exact" w:val="366"/>
        </w:trPr>
        <w:tc>
          <w:tcPr>
            <w:tcW w:w="4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C32" w:rsidRDefault="00D54C32"/>
        </w:tc>
        <w:tc>
          <w:tcPr>
            <w:tcW w:w="4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C32" w:rsidRDefault="00D54C32"/>
        </w:tc>
      </w:tr>
      <w:tr w:rsidR="00D54C32">
        <w:trPr>
          <w:trHeight w:hRule="exact" w:val="367"/>
        </w:trPr>
        <w:tc>
          <w:tcPr>
            <w:tcW w:w="4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C32" w:rsidRDefault="00D54C32"/>
        </w:tc>
        <w:tc>
          <w:tcPr>
            <w:tcW w:w="4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4C32" w:rsidRDefault="00D54C32"/>
        </w:tc>
      </w:tr>
    </w:tbl>
    <w:p w:rsidR="00D54C32" w:rsidRDefault="00D54C32">
      <w:pPr>
        <w:spacing w:line="200" w:lineRule="exact"/>
      </w:pPr>
    </w:p>
    <w:p w:rsidR="00D54C32" w:rsidRDefault="00D54C32">
      <w:pPr>
        <w:spacing w:before="18" w:line="260" w:lineRule="exact"/>
        <w:rPr>
          <w:sz w:val="26"/>
          <w:szCs w:val="26"/>
        </w:rPr>
      </w:pPr>
    </w:p>
    <w:p w:rsidR="00D54C32" w:rsidRDefault="00673E0C">
      <w:pPr>
        <w:spacing w:before="29"/>
        <w:ind w:left="957" w:right="911"/>
        <w:rPr>
          <w:sz w:val="24"/>
          <w:szCs w:val="24"/>
        </w:rPr>
      </w:pPr>
      <w:r>
        <w:rPr>
          <w:sz w:val="24"/>
          <w:szCs w:val="24"/>
        </w:rPr>
        <w:t>During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non-com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er</w:t>
      </w:r>
      <w:r>
        <w:rPr>
          <w:spacing w:val="1"/>
          <w:sz w:val="24"/>
          <w:szCs w:val="24"/>
        </w:rPr>
        <w:t>ci</w:t>
      </w:r>
      <w:r>
        <w:rPr>
          <w:sz w:val="24"/>
          <w:szCs w:val="24"/>
        </w:rPr>
        <w:t>al</w:t>
      </w:r>
      <w:r>
        <w:rPr>
          <w:spacing w:val="-1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ov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nt,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above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als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will re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under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responsibility of</w:t>
      </w:r>
    </w:p>
    <w:p w:rsidR="00D54C32" w:rsidRDefault="00673E0C">
      <w:pPr>
        <w:spacing w:before="84"/>
        <w:ind w:left="957"/>
        <w:rPr>
          <w:sz w:val="24"/>
          <w:szCs w:val="24"/>
        </w:rPr>
      </w:pPr>
      <w:r>
        <w:rPr>
          <w:i/>
          <w:spacing w:val="-2"/>
          <w:position w:val="11"/>
          <w:sz w:val="16"/>
          <w:szCs w:val="16"/>
        </w:rPr>
        <w:t>(</w:t>
      </w:r>
      <w:r>
        <w:rPr>
          <w:i/>
          <w:spacing w:val="1"/>
          <w:position w:val="11"/>
          <w:sz w:val="16"/>
          <w:szCs w:val="16"/>
        </w:rPr>
        <w:t>1</w:t>
      </w:r>
      <w:proofErr w:type="gramStart"/>
      <w:r>
        <w:rPr>
          <w:i/>
          <w:position w:val="11"/>
          <w:sz w:val="16"/>
          <w:szCs w:val="16"/>
        </w:rPr>
        <w:t>)</w:t>
      </w:r>
      <w:r>
        <w:rPr>
          <w:i/>
          <w:sz w:val="24"/>
          <w:szCs w:val="24"/>
        </w:rPr>
        <w:t>either</w:t>
      </w:r>
      <w:proofErr w:type="gramEnd"/>
      <w:r>
        <w:rPr>
          <w:i/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[the owner];</w:t>
      </w:r>
    </w:p>
    <w:p w:rsidR="00D54C32" w:rsidRDefault="00673E0C">
      <w:pPr>
        <w:spacing w:before="84"/>
        <w:ind w:left="1807" w:right="910" w:hanging="850"/>
        <w:jc w:val="both"/>
        <w:rPr>
          <w:sz w:val="18"/>
          <w:szCs w:val="18"/>
        </w:rPr>
      </w:pPr>
      <w:r>
        <w:rPr>
          <w:i/>
          <w:spacing w:val="-2"/>
          <w:position w:val="11"/>
          <w:sz w:val="16"/>
          <w:szCs w:val="16"/>
        </w:rPr>
        <w:t>(</w:t>
      </w:r>
      <w:r>
        <w:rPr>
          <w:i/>
          <w:spacing w:val="1"/>
          <w:position w:val="11"/>
          <w:sz w:val="16"/>
          <w:szCs w:val="16"/>
        </w:rPr>
        <w:t>1</w:t>
      </w:r>
      <w:proofErr w:type="gramStart"/>
      <w:r>
        <w:rPr>
          <w:i/>
          <w:position w:val="11"/>
          <w:sz w:val="16"/>
          <w:szCs w:val="16"/>
        </w:rPr>
        <w:t>)</w:t>
      </w:r>
      <w:r>
        <w:rPr>
          <w:i/>
          <w:sz w:val="24"/>
          <w:szCs w:val="24"/>
        </w:rPr>
        <w:t>or</w:t>
      </w:r>
      <w:proofErr w:type="gramEnd"/>
      <w:r>
        <w:rPr>
          <w:i/>
          <w:sz w:val="24"/>
          <w:szCs w:val="24"/>
        </w:rPr>
        <w:t xml:space="preserve">      </w:t>
      </w:r>
      <w:r>
        <w:rPr>
          <w:i/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[the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natural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person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who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authorisation</w:t>
      </w:r>
      <w:proofErr w:type="spellEnd"/>
      <w:r>
        <w:rPr>
          <w:sz w:val="24"/>
          <w:szCs w:val="24"/>
        </w:rPr>
        <w:t xml:space="preserve"> 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writing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owner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carry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out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 non-com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cial</w:t>
      </w:r>
      <w:r>
        <w:rPr>
          <w:spacing w:val="-1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ov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nt on behalf of the owne</w:t>
      </w:r>
      <w:r>
        <w:rPr>
          <w:spacing w:val="1"/>
          <w:sz w:val="24"/>
          <w:szCs w:val="24"/>
        </w:rPr>
        <w:t>r</w:t>
      </w:r>
      <w:r>
        <w:rPr>
          <w:sz w:val="18"/>
          <w:szCs w:val="18"/>
        </w:rPr>
        <w:t>]</w:t>
      </w:r>
    </w:p>
    <w:p w:rsidR="00D54C32" w:rsidRDefault="00673E0C">
      <w:pPr>
        <w:spacing w:before="85"/>
        <w:ind w:left="1807" w:right="910" w:hanging="850"/>
        <w:jc w:val="both"/>
        <w:rPr>
          <w:sz w:val="24"/>
          <w:szCs w:val="24"/>
        </w:rPr>
      </w:pPr>
      <w:r>
        <w:rPr>
          <w:i/>
          <w:spacing w:val="-2"/>
          <w:position w:val="11"/>
          <w:sz w:val="16"/>
          <w:szCs w:val="16"/>
        </w:rPr>
        <w:t>(</w:t>
      </w:r>
      <w:r>
        <w:rPr>
          <w:i/>
          <w:spacing w:val="1"/>
          <w:position w:val="11"/>
          <w:sz w:val="16"/>
          <w:szCs w:val="16"/>
        </w:rPr>
        <w:t>1</w:t>
      </w:r>
      <w:r>
        <w:rPr>
          <w:i/>
          <w:position w:val="11"/>
          <w:sz w:val="16"/>
          <w:szCs w:val="16"/>
        </w:rPr>
        <w:t>)</w:t>
      </w:r>
      <w:r>
        <w:rPr>
          <w:i/>
          <w:sz w:val="24"/>
          <w:szCs w:val="24"/>
        </w:rPr>
        <w:t xml:space="preserve">or      </w:t>
      </w:r>
      <w:r>
        <w:rPr>
          <w:i/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 xml:space="preserve">[the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natural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person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designated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by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rrier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contracted  to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carry 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 xml:space="preserve">ut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- commercial mov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behalf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owner: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………………………………</w:t>
      </w:r>
      <w:r>
        <w:rPr>
          <w:spacing w:val="15"/>
          <w:sz w:val="24"/>
          <w:szCs w:val="24"/>
        </w:rPr>
        <w:t xml:space="preserve"> </w:t>
      </w:r>
      <w:r>
        <w:rPr>
          <w:sz w:val="18"/>
          <w:szCs w:val="18"/>
        </w:rPr>
        <w:t>(</w:t>
      </w:r>
      <w:proofErr w:type="gramStart"/>
      <w:r>
        <w:rPr>
          <w:i/>
          <w:sz w:val="18"/>
          <w:szCs w:val="18"/>
        </w:rPr>
        <w:t>ins</w:t>
      </w:r>
      <w:r>
        <w:rPr>
          <w:i/>
          <w:spacing w:val="1"/>
          <w:sz w:val="18"/>
          <w:szCs w:val="18"/>
        </w:rPr>
        <w:t>e</w:t>
      </w:r>
      <w:r>
        <w:rPr>
          <w:i/>
          <w:sz w:val="18"/>
          <w:szCs w:val="18"/>
        </w:rPr>
        <w:t>rt</w:t>
      </w:r>
      <w:proofErr w:type="gramEnd"/>
      <w:r>
        <w:rPr>
          <w:i/>
          <w:sz w:val="18"/>
          <w:szCs w:val="18"/>
        </w:rPr>
        <w:t xml:space="preserve"> name</w:t>
      </w:r>
      <w:r>
        <w:rPr>
          <w:i/>
          <w:spacing w:val="1"/>
          <w:sz w:val="18"/>
          <w:szCs w:val="18"/>
        </w:rPr>
        <w:t xml:space="preserve"> </w:t>
      </w:r>
      <w:r>
        <w:rPr>
          <w:i/>
          <w:sz w:val="18"/>
          <w:szCs w:val="18"/>
        </w:rPr>
        <w:t>of the carrie</w:t>
      </w:r>
      <w:r>
        <w:rPr>
          <w:i/>
          <w:spacing w:val="-1"/>
          <w:sz w:val="18"/>
          <w:szCs w:val="18"/>
        </w:rPr>
        <w:t>r</w:t>
      </w:r>
      <w:r>
        <w:rPr>
          <w:sz w:val="18"/>
          <w:szCs w:val="18"/>
        </w:rPr>
        <w:t>)</w:t>
      </w:r>
      <w:r>
        <w:rPr>
          <w:sz w:val="24"/>
          <w:szCs w:val="24"/>
        </w:rPr>
        <w:t>]</w:t>
      </w:r>
    </w:p>
    <w:p w:rsidR="00D54C32" w:rsidRDefault="00D54C32">
      <w:pPr>
        <w:spacing w:line="200" w:lineRule="exact"/>
      </w:pPr>
    </w:p>
    <w:p w:rsidR="00D54C32" w:rsidRDefault="00D54C32">
      <w:pPr>
        <w:spacing w:line="200" w:lineRule="exact"/>
      </w:pPr>
    </w:p>
    <w:p w:rsidR="00D54C32" w:rsidRDefault="00D54C32">
      <w:pPr>
        <w:spacing w:line="200" w:lineRule="exact"/>
      </w:pPr>
    </w:p>
    <w:p w:rsidR="00D54C32" w:rsidRDefault="00673E0C">
      <w:pPr>
        <w:ind w:left="1808"/>
        <w:rPr>
          <w:sz w:val="24"/>
          <w:szCs w:val="24"/>
        </w:rPr>
      </w:pPr>
      <w:r>
        <w:rPr>
          <w:sz w:val="24"/>
          <w:szCs w:val="24"/>
        </w:rPr>
        <w:t>Place and date:</w:t>
      </w:r>
    </w:p>
    <w:p w:rsidR="00D54C32" w:rsidRDefault="00D54C32">
      <w:pPr>
        <w:spacing w:line="200" w:lineRule="exact"/>
      </w:pPr>
    </w:p>
    <w:p w:rsidR="00D54C32" w:rsidRDefault="00D54C32">
      <w:pPr>
        <w:spacing w:line="200" w:lineRule="exact"/>
      </w:pPr>
    </w:p>
    <w:p w:rsidR="00D54C32" w:rsidRDefault="00D54C32">
      <w:pPr>
        <w:spacing w:before="3" w:line="200" w:lineRule="exact"/>
      </w:pPr>
    </w:p>
    <w:p w:rsidR="00D54C32" w:rsidRDefault="00673E0C">
      <w:pPr>
        <w:spacing w:line="260" w:lineRule="exact"/>
        <w:ind w:left="1808" w:right="908"/>
        <w:rPr>
          <w:sz w:val="24"/>
          <w:szCs w:val="24"/>
        </w:rPr>
      </w:pPr>
      <w:r>
        <w:rPr>
          <w:sz w:val="24"/>
          <w:szCs w:val="24"/>
        </w:rPr>
        <w:t>Signature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owner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natural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person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who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2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authorisation</w:t>
      </w:r>
      <w:proofErr w:type="spellEnd"/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writing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the owner to carry out the non-com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ercial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ov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ent on behalf of the </w:t>
      </w:r>
      <w:proofErr w:type="gramStart"/>
      <w:r>
        <w:rPr>
          <w:sz w:val="24"/>
          <w:szCs w:val="24"/>
        </w:rPr>
        <w:t>owner</w:t>
      </w:r>
      <w:r>
        <w:rPr>
          <w:i/>
          <w:spacing w:val="-2"/>
          <w:position w:val="11"/>
          <w:sz w:val="16"/>
          <w:szCs w:val="16"/>
        </w:rPr>
        <w:t>(</w:t>
      </w:r>
      <w:proofErr w:type="gramEnd"/>
      <w:r>
        <w:rPr>
          <w:i/>
          <w:spacing w:val="2"/>
          <w:position w:val="11"/>
          <w:sz w:val="16"/>
          <w:szCs w:val="16"/>
        </w:rPr>
        <w:t>1</w:t>
      </w:r>
      <w:r>
        <w:rPr>
          <w:i/>
          <w:position w:val="11"/>
          <w:sz w:val="16"/>
          <w:szCs w:val="16"/>
        </w:rPr>
        <w:t>)</w:t>
      </w:r>
      <w:r>
        <w:rPr>
          <w:sz w:val="24"/>
          <w:szCs w:val="24"/>
        </w:rPr>
        <w:t>:</w:t>
      </w:r>
    </w:p>
    <w:p w:rsidR="00D54C32" w:rsidRDefault="00D54C32">
      <w:pPr>
        <w:spacing w:before="7" w:line="180" w:lineRule="exact"/>
        <w:rPr>
          <w:sz w:val="19"/>
          <w:szCs w:val="19"/>
        </w:rPr>
      </w:pPr>
    </w:p>
    <w:p w:rsidR="00D54C32" w:rsidRDefault="00D54C32">
      <w:pPr>
        <w:spacing w:line="200" w:lineRule="exact"/>
      </w:pPr>
    </w:p>
    <w:p w:rsidR="00D54C32" w:rsidRDefault="00D54C32">
      <w:pPr>
        <w:spacing w:line="200" w:lineRule="exact"/>
      </w:pPr>
    </w:p>
    <w:p w:rsidR="00D54C32" w:rsidRDefault="00673E0C">
      <w:pPr>
        <w:ind w:left="957"/>
        <w:sectPr w:rsidR="00D54C32">
          <w:headerReference w:type="default" r:id="rId15"/>
          <w:pgSz w:w="11920" w:h="16840"/>
          <w:pgMar w:top="1300" w:right="460" w:bottom="280" w:left="460" w:header="1112" w:footer="1002" w:gutter="0"/>
          <w:cols w:space="720"/>
        </w:sectPr>
      </w:pPr>
      <w:r>
        <w:t xml:space="preserve">(1)           </w:t>
      </w:r>
      <w:r>
        <w:rPr>
          <w:spacing w:val="18"/>
        </w:rPr>
        <w:t xml:space="preserve"> </w:t>
      </w:r>
      <w:proofErr w:type="gramStart"/>
      <w:r>
        <w:t>delete</w:t>
      </w:r>
      <w:proofErr w:type="gramEnd"/>
      <w:r>
        <w:t xml:space="preserve"> as </w:t>
      </w:r>
      <w:r>
        <w:rPr>
          <w:spacing w:val="-1"/>
        </w:rPr>
        <w:t>a</w:t>
      </w:r>
      <w:r>
        <w:rPr>
          <w:spacing w:val="1"/>
        </w:rPr>
        <w:t>p</w:t>
      </w:r>
      <w:r>
        <w:t>propriate.</w:t>
      </w:r>
    </w:p>
    <w:p w:rsidR="00D54C32" w:rsidRDefault="00673E0C">
      <w:pPr>
        <w:spacing w:before="73"/>
        <w:ind w:left="4972" w:right="4970"/>
        <w:jc w:val="center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Section B</w:t>
      </w:r>
    </w:p>
    <w:p w:rsidR="00D54C32" w:rsidRDefault="00D54C32">
      <w:pPr>
        <w:spacing w:line="120" w:lineRule="exact"/>
        <w:rPr>
          <w:sz w:val="12"/>
          <w:szCs w:val="12"/>
        </w:rPr>
      </w:pPr>
    </w:p>
    <w:p w:rsidR="00D54C32" w:rsidRDefault="00673E0C">
      <w:pPr>
        <w:ind w:left="3209" w:right="3206"/>
        <w:jc w:val="center"/>
        <w:rPr>
          <w:sz w:val="24"/>
          <w:szCs w:val="24"/>
        </w:rPr>
      </w:pPr>
      <w:r>
        <w:rPr>
          <w:b/>
          <w:sz w:val="24"/>
          <w:szCs w:val="24"/>
        </w:rPr>
        <w:t>Additional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requirements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for the declaration</w:t>
      </w:r>
    </w:p>
    <w:p w:rsidR="00D54C32" w:rsidRDefault="00D54C32">
      <w:pPr>
        <w:spacing w:before="8" w:line="100" w:lineRule="exact"/>
        <w:rPr>
          <w:sz w:val="11"/>
          <w:szCs w:val="11"/>
        </w:rPr>
      </w:pPr>
    </w:p>
    <w:p w:rsidR="00D54C32" w:rsidRDefault="00673E0C">
      <w:pPr>
        <w:ind w:left="917" w:right="913"/>
        <w:jc w:val="center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declaration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shall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drawn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lea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offic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al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lang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e(s)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ber</w:t>
      </w:r>
    </w:p>
    <w:p w:rsidR="00D54C32" w:rsidRDefault="00673E0C">
      <w:pPr>
        <w:ind w:left="957"/>
        <w:rPr>
          <w:sz w:val="24"/>
          <w:szCs w:val="24"/>
        </w:rPr>
      </w:pPr>
      <w:r>
        <w:rPr>
          <w:sz w:val="24"/>
          <w:szCs w:val="24"/>
        </w:rPr>
        <w:t>State of entry and in English and s</w:t>
      </w:r>
      <w:r>
        <w:rPr>
          <w:spacing w:val="-2"/>
          <w:sz w:val="24"/>
          <w:szCs w:val="24"/>
        </w:rPr>
        <w:t>h</w:t>
      </w:r>
      <w:r>
        <w:rPr>
          <w:sz w:val="24"/>
          <w:szCs w:val="24"/>
        </w:rPr>
        <w:t>all be co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pleted in block letters.</w:t>
      </w:r>
    </w:p>
    <w:sectPr w:rsidR="00D54C32">
      <w:headerReference w:type="default" r:id="rId16"/>
      <w:pgSz w:w="11920" w:h="16840"/>
      <w:pgMar w:top="1060" w:right="460" w:bottom="280" w:left="460" w:header="0" w:footer="100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E0C" w:rsidRDefault="00673E0C">
      <w:r>
        <w:separator/>
      </w:r>
    </w:p>
  </w:endnote>
  <w:endnote w:type="continuationSeparator" w:id="0">
    <w:p w:rsidR="00673E0C" w:rsidRDefault="00673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C32" w:rsidRDefault="00187FAD">
    <w:pPr>
      <w:spacing w:line="200" w:lineRule="exact"/>
    </w:pPr>
    <w:r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503315023" behindDoc="1" locked="0" layoutInCell="1" allowOverlap="1">
              <wp:simplePos x="0" y="0"/>
              <wp:positionH relativeFrom="page">
                <wp:posOffset>348615</wp:posOffset>
              </wp:positionH>
              <wp:positionV relativeFrom="page">
                <wp:posOffset>9910445</wp:posOffset>
              </wp:positionV>
              <wp:extent cx="448945" cy="330200"/>
              <wp:effectExtent l="0" t="4445" r="254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8945" cy="33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54C32" w:rsidRDefault="00673E0C">
                          <w:pPr>
                            <w:spacing w:line="500" w:lineRule="exact"/>
                            <w:ind w:left="20" w:right="-72"/>
                            <w:rPr>
                              <w:rFonts w:ascii="Arial" w:eastAsia="Arial" w:hAnsi="Arial" w:cs="Arial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z w:val="48"/>
                              <w:szCs w:val="48"/>
                            </w:rPr>
                            <w:t>EN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27.45pt;margin-top:780.35pt;width:35.35pt;height:26pt;z-index:-145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" filled="f" stroked="f">
              <v:textbox inset="0,0,0,0">
                <w:txbxContent>
                  <w:p w:rsidR="00D54C32" w:rsidRDefault="00673E0C">
                    <w:pPr>
                      <w:spacing w:line="500" w:lineRule="exact"/>
                      <w:ind w:left="20" w:right="-72"/>
                      <w:rPr>
                        <w:rFonts w:ascii="Arial" w:eastAsia="Arial" w:hAnsi="Arial" w:cs="Arial"/>
                        <w:sz w:val="48"/>
                        <w:szCs w:val="48"/>
                      </w:rPr>
                    </w:pPr>
                    <w:r>
                      <w:rPr>
                        <w:rFonts w:ascii="Arial" w:eastAsia="Arial" w:hAnsi="Arial" w:cs="Arial"/>
                        <w:b/>
                        <w:sz w:val="48"/>
                        <w:szCs w:val="48"/>
                      </w:rPr>
                      <w:t>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503315024" behindDoc="1" locked="0" layoutInCell="1" allowOverlap="1">
              <wp:simplePos x="0" y="0"/>
              <wp:positionH relativeFrom="page">
                <wp:posOffset>6764655</wp:posOffset>
              </wp:positionH>
              <wp:positionV relativeFrom="page">
                <wp:posOffset>9910445</wp:posOffset>
              </wp:positionV>
              <wp:extent cx="448945" cy="330200"/>
              <wp:effectExtent l="1905" t="4445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8945" cy="33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54C32" w:rsidRDefault="00673E0C">
                          <w:pPr>
                            <w:spacing w:line="500" w:lineRule="exact"/>
                            <w:ind w:left="20" w:right="-72"/>
                            <w:rPr>
                              <w:rFonts w:ascii="Arial" w:eastAsia="Arial" w:hAnsi="Arial" w:cs="Arial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z w:val="48"/>
                              <w:szCs w:val="48"/>
                            </w:rPr>
                            <w:t>EN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7" type="#_x0000_t202" style="position:absolute;margin-left:532.65pt;margin-top:780.35pt;width:35.35pt;height:26pt;z-index:-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" filled="f" stroked="f">
              <v:textbox inset="0,0,0,0">
                <w:txbxContent>
                  <w:p w:rsidR="00D54C32" w:rsidRDefault="00673E0C">
                    <w:pPr>
                      <w:spacing w:line="500" w:lineRule="exact"/>
                      <w:ind w:left="20" w:right="-72"/>
                      <w:rPr>
                        <w:rFonts w:ascii="Arial" w:eastAsia="Arial" w:hAnsi="Arial" w:cs="Arial"/>
                        <w:sz w:val="48"/>
                        <w:szCs w:val="48"/>
                      </w:rPr>
                    </w:pPr>
                    <w:r>
                      <w:rPr>
                        <w:rFonts w:ascii="Arial" w:eastAsia="Arial" w:hAnsi="Arial" w:cs="Arial"/>
                        <w:b/>
                        <w:sz w:val="48"/>
                        <w:szCs w:val="48"/>
                      </w:rPr>
                      <w:t>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503315025" behindDoc="1" locked="0" layoutInCell="1" allowOverlap="1">
              <wp:simplePos x="0" y="0"/>
              <wp:positionH relativeFrom="page">
                <wp:posOffset>3729355</wp:posOffset>
              </wp:positionH>
              <wp:positionV relativeFrom="page">
                <wp:posOffset>10034905</wp:posOffset>
              </wp:positionV>
              <wp:extent cx="101600" cy="177800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6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54C32" w:rsidRDefault="00673E0C">
                          <w:pPr>
                            <w:spacing w:line="260" w:lineRule="exact"/>
                            <w:ind w:left="20" w:right="-36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28" type="#_x0000_t202" style="position:absolute;margin-left:293.65pt;margin-top:790.15pt;width:8pt;height:14pt;z-index:-145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dD2rQIAAK8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" filled="f" stroked="f">
              <v:textbox inset="0,0,0,0">
                <w:txbxContent>
                  <w:p w:rsidR="00D54C32" w:rsidRDefault="00673E0C">
                    <w:pPr>
                      <w:spacing w:line="260" w:lineRule="exact"/>
                      <w:ind w:left="20" w:right="-36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C32" w:rsidRDefault="00187FAD">
    <w:pPr>
      <w:spacing w:line="200" w:lineRule="exact"/>
    </w:pPr>
    <w:r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503315028" behindDoc="1" locked="0" layoutInCell="1" allowOverlap="1">
              <wp:simplePos x="0" y="0"/>
              <wp:positionH relativeFrom="page">
                <wp:posOffset>347980</wp:posOffset>
              </wp:positionH>
              <wp:positionV relativeFrom="page">
                <wp:posOffset>9917430</wp:posOffset>
              </wp:positionV>
              <wp:extent cx="448945" cy="330200"/>
              <wp:effectExtent l="0" t="1905" r="3175" b="127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8945" cy="33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54C32" w:rsidRDefault="00673E0C">
                          <w:pPr>
                            <w:spacing w:line="500" w:lineRule="exact"/>
                            <w:ind w:left="20" w:right="-72"/>
                            <w:rPr>
                              <w:rFonts w:ascii="Arial" w:eastAsia="Arial" w:hAnsi="Arial" w:cs="Arial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z w:val="48"/>
                              <w:szCs w:val="48"/>
                            </w:rPr>
                            <w:t>EN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1" type="#_x0000_t202" style="position:absolute;margin-left:27.4pt;margin-top:780.9pt;width:35.35pt;height:26pt;z-index:-14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" filled="f" stroked="f">
              <v:textbox inset="0,0,0,0">
                <w:txbxContent>
                  <w:p w:rsidR="00D54C32" w:rsidRDefault="00673E0C">
                    <w:pPr>
                      <w:spacing w:line="500" w:lineRule="exact"/>
                      <w:ind w:left="20" w:right="-72"/>
                      <w:rPr>
                        <w:rFonts w:ascii="Arial" w:eastAsia="Arial" w:hAnsi="Arial" w:cs="Arial"/>
                        <w:sz w:val="48"/>
                        <w:szCs w:val="48"/>
                      </w:rPr>
                    </w:pPr>
                    <w:r>
                      <w:rPr>
                        <w:rFonts w:ascii="Arial" w:eastAsia="Arial" w:hAnsi="Arial" w:cs="Arial"/>
                        <w:b/>
                        <w:sz w:val="48"/>
                        <w:szCs w:val="48"/>
                      </w:rPr>
                      <w:t>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503315029" behindDoc="1" locked="0" layoutInCell="1" allowOverlap="1">
              <wp:simplePos x="0" y="0"/>
              <wp:positionH relativeFrom="page">
                <wp:posOffset>6764020</wp:posOffset>
              </wp:positionH>
              <wp:positionV relativeFrom="page">
                <wp:posOffset>9917430</wp:posOffset>
              </wp:positionV>
              <wp:extent cx="448945" cy="330200"/>
              <wp:effectExtent l="1270" t="1905" r="0" b="127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8945" cy="33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54C32" w:rsidRDefault="00673E0C">
                          <w:pPr>
                            <w:spacing w:line="500" w:lineRule="exact"/>
                            <w:ind w:left="20" w:right="-72"/>
                            <w:rPr>
                              <w:rFonts w:ascii="Arial" w:eastAsia="Arial" w:hAnsi="Arial" w:cs="Arial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z w:val="48"/>
                              <w:szCs w:val="48"/>
                            </w:rPr>
                            <w:t>EN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32" type="#_x0000_t202" style="position:absolute;margin-left:532.6pt;margin-top:780.9pt;width:35.35pt;height:26pt;z-index:-14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" filled="f" stroked="f">
              <v:textbox inset="0,0,0,0">
                <w:txbxContent>
                  <w:p w:rsidR="00D54C32" w:rsidRDefault="00673E0C">
                    <w:pPr>
                      <w:spacing w:line="500" w:lineRule="exact"/>
                      <w:ind w:left="20" w:right="-72"/>
                      <w:rPr>
                        <w:rFonts w:ascii="Arial" w:eastAsia="Arial" w:hAnsi="Arial" w:cs="Arial"/>
                        <w:sz w:val="48"/>
                        <w:szCs w:val="48"/>
                      </w:rPr>
                    </w:pPr>
                    <w:r>
                      <w:rPr>
                        <w:rFonts w:ascii="Arial" w:eastAsia="Arial" w:hAnsi="Arial" w:cs="Arial"/>
                        <w:b/>
                        <w:sz w:val="48"/>
                        <w:szCs w:val="48"/>
                      </w:rPr>
                      <w:t>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503315030" behindDoc="1" locked="0" layoutInCell="1" allowOverlap="1">
              <wp:simplePos x="0" y="0"/>
              <wp:positionH relativeFrom="page">
                <wp:posOffset>3716020</wp:posOffset>
              </wp:positionH>
              <wp:positionV relativeFrom="page">
                <wp:posOffset>10041890</wp:posOffset>
              </wp:positionV>
              <wp:extent cx="127000" cy="177800"/>
              <wp:effectExtent l="1270" t="2540" r="0" b="63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54C32" w:rsidRDefault="00673E0C">
                          <w:pPr>
                            <w:spacing w:line="260" w:lineRule="exact"/>
                            <w:ind w:left="40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33DF6">
                            <w:rPr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33" type="#_x0000_t202" style="position:absolute;margin-left:292.6pt;margin-top:790.7pt;width:10pt;height:14pt;z-index:-145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" filled="f" stroked="f">
              <v:textbox inset="0,0,0,0">
                <w:txbxContent>
                  <w:p w:rsidR="00D54C32" w:rsidRDefault="00673E0C">
                    <w:pPr>
                      <w:spacing w:line="260" w:lineRule="exact"/>
                      <w:ind w:left="40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  <w:szCs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33DF6">
                      <w:rPr>
                        <w:noProof/>
                        <w:sz w:val="24"/>
                        <w:szCs w:val="24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E0C" w:rsidRDefault="00673E0C">
      <w:r>
        <w:separator/>
      </w:r>
    </w:p>
  </w:footnote>
  <w:footnote w:type="continuationSeparator" w:id="0">
    <w:p w:rsidR="00673E0C" w:rsidRDefault="00673E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C32" w:rsidRDefault="00187FAD">
    <w:pPr>
      <w:spacing w:line="200" w:lineRule="exact"/>
    </w:pPr>
    <w:r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503315026" behindDoc="1" locked="0" layoutInCell="1" allowOverlap="1">
              <wp:simplePos x="0" y="0"/>
              <wp:positionH relativeFrom="page">
                <wp:posOffset>1339215</wp:posOffset>
              </wp:positionH>
              <wp:positionV relativeFrom="page">
                <wp:posOffset>802640</wp:posOffset>
              </wp:positionV>
              <wp:extent cx="796290" cy="177800"/>
              <wp:effectExtent l="0" t="2540" r="0" b="63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629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54C32" w:rsidRDefault="00673E0C">
                          <w:pPr>
                            <w:spacing w:line="260" w:lineRule="exact"/>
                            <w:ind w:left="20" w:right="-36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COUNTRY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105.45pt;margin-top:63.2pt;width:62.7pt;height:14pt;z-index:-145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" filled="f" stroked="f">
              <v:textbox inset="0,0,0,0">
                <w:txbxContent>
                  <w:p w:rsidR="00D54C32" w:rsidRDefault="00673E0C">
                    <w:pPr>
                      <w:spacing w:line="260" w:lineRule="exact"/>
                      <w:ind w:left="20" w:right="-36"/>
                      <w:rPr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COUNTRY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503315027" behindDoc="1" locked="0" layoutInCell="1" allowOverlap="1">
              <wp:simplePos x="0" y="0"/>
              <wp:positionH relativeFrom="page">
                <wp:posOffset>2508250</wp:posOffset>
              </wp:positionH>
              <wp:positionV relativeFrom="page">
                <wp:posOffset>802640</wp:posOffset>
              </wp:positionV>
              <wp:extent cx="4204335" cy="702310"/>
              <wp:effectExtent l="3175" t="2540" r="254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4335" cy="702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54C32" w:rsidRDefault="00673E0C">
                          <w:pPr>
                            <w:spacing w:line="260" w:lineRule="exact"/>
                            <w:ind w:left="21" w:right="-16"/>
                            <w:jc w:val="both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Non-commerci</w:t>
                          </w:r>
                          <w:r>
                            <w:rPr>
                              <w:b/>
                              <w:spacing w:val="-1"/>
                              <w:sz w:val="24"/>
                              <w:szCs w:val="24"/>
                            </w:rPr>
                            <w:t>a</w:t>
                          </w:r>
                          <w:r>
                            <w:rPr>
                              <w:b/>
                              <w:sz w:val="24"/>
                              <w:szCs w:val="24"/>
                            </w:rPr>
                            <w:t>l   mo</w:t>
                          </w:r>
                          <w:r>
                            <w:rPr>
                              <w:b/>
                              <w:spacing w:val="-1"/>
                              <w:sz w:val="24"/>
                              <w:szCs w:val="24"/>
                            </w:rPr>
                            <w:t>v</w:t>
                          </w:r>
                          <w:r>
                            <w:rPr>
                              <w:b/>
                              <w:sz w:val="24"/>
                              <w:szCs w:val="24"/>
                            </w:rPr>
                            <w:t xml:space="preserve">ement   </w:t>
                          </w:r>
                          <w:proofErr w:type="gramStart"/>
                          <w:r>
                            <w:rPr>
                              <w:b/>
                              <w:sz w:val="24"/>
                              <w:szCs w:val="24"/>
                            </w:rPr>
                            <w:t xml:space="preserve">into </w:t>
                          </w:r>
                          <w:r>
                            <w:rPr>
                              <w:b/>
                              <w:spacing w:val="59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  <w:szCs w:val="24"/>
                            </w:rPr>
                            <w:t>a</w:t>
                          </w:r>
                          <w:proofErr w:type="gramEnd"/>
                          <w:r>
                            <w:rPr>
                              <w:b/>
                              <w:sz w:val="24"/>
                              <w:szCs w:val="24"/>
                            </w:rPr>
                            <w:t xml:space="preserve">   Member   State   from   a</w:t>
                          </w:r>
                        </w:p>
                        <w:p w:rsidR="00D54C32" w:rsidRDefault="00673E0C">
                          <w:pPr>
                            <w:spacing w:before="15" w:line="223" w:lineRule="auto"/>
                            <w:ind w:left="20" w:right="-27"/>
                            <w:jc w:val="both"/>
                            <w:rPr>
                              <w:sz w:val="16"/>
                              <w:szCs w:val="16"/>
                            </w:rPr>
                          </w:pPr>
                          <w:proofErr w:type="gramStart"/>
                          <w:r>
                            <w:rPr>
                              <w:b/>
                              <w:sz w:val="24"/>
                              <w:szCs w:val="24"/>
                            </w:rPr>
                            <w:t>territory</w:t>
                          </w:r>
                          <w:proofErr w:type="gramEnd"/>
                          <w:r>
                            <w:rPr>
                              <w:b/>
                              <w:sz w:val="24"/>
                              <w:szCs w:val="24"/>
                            </w:rPr>
                            <w:t xml:space="preserve"> or third country of dog</w:t>
                          </w:r>
                          <w:r>
                            <w:rPr>
                              <w:b/>
                              <w:spacing w:val="1"/>
                              <w:sz w:val="24"/>
                              <w:szCs w:val="24"/>
                            </w:rPr>
                            <w:t>s</w:t>
                          </w:r>
                          <w:r>
                            <w:rPr>
                              <w:b/>
                              <w:sz w:val="24"/>
                              <w:szCs w:val="24"/>
                            </w:rPr>
                            <w:t>,</w:t>
                          </w:r>
                          <w:r>
                            <w:rPr>
                              <w:b/>
                              <w:spacing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  <w:szCs w:val="24"/>
                            </w:rPr>
                            <w:t>cats</w:t>
                          </w:r>
                          <w:r>
                            <w:rPr>
                              <w:b/>
                              <w:spacing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  <w:szCs w:val="24"/>
                            </w:rPr>
                            <w:t>or</w:t>
                          </w:r>
                          <w:r>
                            <w:rPr>
                              <w:b/>
                              <w:spacing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  <w:szCs w:val="24"/>
                            </w:rPr>
                            <w:t>ferrets</w:t>
                          </w:r>
                          <w:r>
                            <w:rPr>
                              <w:b/>
                              <w:spacing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  <w:szCs w:val="24"/>
                            </w:rPr>
                            <w:t>in</w:t>
                          </w:r>
                          <w:r>
                            <w:rPr>
                              <w:b/>
                              <w:spacing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  <w:szCs w:val="24"/>
                            </w:rPr>
                            <w:t>acc</w:t>
                          </w:r>
                          <w:r>
                            <w:rPr>
                              <w:b/>
                              <w:spacing w:val="-1"/>
                              <w:sz w:val="24"/>
                              <w:szCs w:val="24"/>
                            </w:rPr>
                            <w:t>o</w:t>
                          </w:r>
                          <w:r>
                            <w:rPr>
                              <w:b/>
                              <w:sz w:val="24"/>
                              <w:szCs w:val="24"/>
                            </w:rPr>
                            <w:t xml:space="preserve">rdance </w:t>
                          </w:r>
                          <w:r>
                            <w:rPr>
                              <w:b/>
                              <w:spacing w:val="-2"/>
                              <w:sz w:val="24"/>
                              <w:szCs w:val="24"/>
                            </w:rPr>
                            <w:t>w</w:t>
                          </w:r>
                          <w:r>
                            <w:rPr>
                              <w:b/>
                              <w:spacing w:val="1"/>
                              <w:sz w:val="24"/>
                              <w:szCs w:val="24"/>
                            </w:rPr>
                            <w:t>i</w:t>
                          </w:r>
                          <w:r>
                            <w:rPr>
                              <w:b/>
                              <w:sz w:val="24"/>
                              <w:szCs w:val="24"/>
                            </w:rPr>
                            <w:t xml:space="preserve">th Article 5(1) and (2) of </w:t>
                          </w:r>
                          <w:r>
                            <w:rPr>
                              <w:b/>
                              <w:sz w:val="24"/>
                              <w:szCs w:val="24"/>
                            </w:rPr>
                            <w:t xml:space="preserve">Regulation (EU) No xxx/2013 of the European </w:t>
                          </w:r>
                          <w:r>
                            <w:rPr>
                              <w:b/>
                              <w:spacing w:val="1"/>
                              <w:sz w:val="24"/>
                              <w:szCs w:val="24"/>
                            </w:rPr>
                            <w:t>P</w:t>
                          </w:r>
                          <w:r>
                            <w:rPr>
                              <w:b/>
                              <w:sz w:val="24"/>
                              <w:szCs w:val="24"/>
                            </w:rPr>
                            <w:t>arliament and of the Council</w:t>
                          </w:r>
                          <w:r>
                            <w:rPr>
                              <w:position w:val="11"/>
                              <w:sz w:val="16"/>
                              <w:szCs w:val="16"/>
                            </w:rPr>
                            <w:t>(</w:t>
                          </w:r>
                          <w:r>
                            <w:rPr>
                              <w:spacing w:val="1"/>
                              <w:position w:val="11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position w:val="11"/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30" type="#_x0000_t202" style="position:absolute;margin-left:197.5pt;margin-top:63.2pt;width:331.05pt;height:55.3pt;z-index:-145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" filled="f" stroked="f">
              <v:textbox inset="0,0,0,0">
                <w:txbxContent>
                  <w:p w:rsidR="00D54C32" w:rsidRDefault="00673E0C">
                    <w:pPr>
                      <w:spacing w:line="260" w:lineRule="exact"/>
                      <w:ind w:left="21" w:right="-16"/>
                      <w:jc w:val="both"/>
                      <w:rPr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Non-commerci</w:t>
                    </w:r>
                    <w:r>
                      <w:rPr>
                        <w:b/>
                        <w:spacing w:val="-1"/>
                        <w:sz w:val="24"/>
                        <w:szCs w:val="24"/>
                      </w:rPr>
                      <w:t>a</w:t>
                    </w:r>
                    <w:r>
                      <w:rPr>
                        <w:b/>
                        <w:sz w:val="24"/>
                        <w:szCs w:val="24"/>
                      </w:rPr>
                      <w:t>l   mo</w:t>
                    </w:r>
                    <w:r>
                      <w:rPr>
                        <w:b/>
                        <w:spacing w:val="-1"/>
                        <w:sz w:val="24"/>
                        <w:szCs w:val="24"/>
                      </w:rPr>
                      <w:t>v</w:t>
                    </w:r>
                    <w:r>
                      <w:rPr>
                        <w:b/>
                        <w:sz w:val="24"/>
                        <w:szCs w:val="24"/>
                      </w:rPr>
                      <w:t xml:space="preserve">ement   </w:t>
                    </w:r>
                    <w:proofErr w:type="gramStart"/>
                    <w:r>
                      <w:rPr>
                        <w:b/>
                        <w:sz w:val="24"/>
                        <w:szCs w:val="24"/>
                      </w:rPr>
                      <w:t xml:space="preserve">into </w:t>
                    </w:r>
                    <w:r>
                      <w:rPr>
                        <w:b/>
                        <w:spacing w:val="5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  <w:szCs w:val="24"/>
                      </w:rPr>
                      <w:t>a</w:t>
                    </w:r>
                    <w:proofErr w:type="gramEnd"/>
                    <w:r>
                      <w:rPr>
                        <w:b/>
                        <w:sz w:val="24"/>
                        <w:szCs w:val="24"/>
                      </w:rPr>
                      <w:t xml:space="preserve">   Member   State   from   a</w:t>
                    </w:r>
                  </w:p>
                  <w:p w:rsidR="00D54C32" w:rsidRDefault="00673E0C">
                    <w:pPr>
                      <w:spacing w:before="15" w:line="223" w:lineRule="auto"/>
                      <w:ind w:left="20" w:right="-27"/>
                      <w:jc w:val="both"/>
                      <w:rPr>
                        <w:sz w:val="16"/>
                        <w:szCs w:val="16"/>
                      </w:rPr>
                    </w:pPr>
                    <w:proofErr w:type="gramStart"/>
                    <w:r>
                      <w:rPr>
                        <w:b/>
                        <w:sz w:val="24"/>
                        <w:szCs w:val="24"/>
                      </w:rPr>
                      <w:t>territory</w:t>
                    </w:r>
                    <w:proofErr w:type="gramEnd"/>
                    <w:r>
                      <w:rPr>
                        <w:b/>
                        <w:sz w:val="24"/>
                        <w:szCs w:val="24"/>
                      </w:rPr>
                      <w:t xml:space="preserve"> or third country of dog</w:t>
                    </w:r>
                    <w:r>
                      <w:rPr>
                        <w:b/>
                        <w:spacing w:val="1"/>
                        <w:sz w:val="24"/>
                        <w:szCs w:val="24"/>
                      </w:rPr>
                      <w:t>s</w:t>
                    </w:r>
                    <w:r>
                      <w:rPr>
                        <w:b/>
                        <w:sz w:val="24"/>
                        <w:szCs w:val="24"/>
                      </w:rPr>
                      <w:t>,</w:t>
                    </w:r>
                    <w:r>
                      <w:rPr>
                        <w:b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  <w:szCs w:val="24"/>
                      </w:rPr>
                      <w:t>cats</w:t>
                    </w:r>
                    <w:r>
                      <w:rPr>
                        <w:b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  <w:szCs w:val="24"/>
                      </w:rPr>
                      <w:t>or</w:t>
                    </w:r>
                    <w:r>
                      <w:rPr>
                        <w:b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  <w:szCs w:val="24"/>
                      </w:rPr>
                      <w:t>ferrets</w:t>
                    </w:r>
                    <w:r>
                      <w:rPr>
                        <w:b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  <w:szCs w:val="24"/>
                      </w:rPr>
                      <w:t>in</w:t>
                    </w:r>
                    <w:r>
                      <w:rPr>
                        <w:b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  <w:szCs w:val="24"/>
                      </w:rPr>
                      <w:t>acc</w:t>
                    </w:r>
                    <w:r>
                      <w:rPr>
                        <w:b/>
                        <w:spacing w:val="-1"/>
                        <w:sz w:val="24"/>
                        <w:szCs w:val="24"/>
                      </w:rPr>
                      <w:t>o</w:t>
                    </w:r>
                    <w:r>
                      <w:rPr>
                        <w:b/>
                        <w:sz w:val="24"/>
                        <w:szCs w:val="24"/>
                      </w:rPr>
                      <w:t xml:space="preserve">rdance </w:t>
                    </w:r>
                    <w:r>
                      <w:rPr>
                        <w:b/>
                        <w:spacing w:val="-2"/>
                        <w:sz w:val="24"/>
                        <w:szCs w:val="24"/>
                      </w:rPr>
                      <w:t>w</w:t>
                    </w:r>
                    <w:r>
                      <w:rPr>
                        <w:b/>
                        <w:spacing w:val="1"/>
                        <w:sz w:val="24"/>
                        <w:szCs w:val="24"/>
                      </w:rPr>
                      <w:t>i</w:t>
                    </w:r>
                    <w:r>
                      <w:rPr>
                        <w:b/>
                        <w:sz w:val="24"/>
                        <w:szCs w:val="24"/>
                      </w:rPr>
                      <w:t xml:space="preserve">th Article 5(1) and (2) of </w:t>
                    </w:r>
                    <w:r>
                      <w:rPr>
                        <w:b/>
                        <w:sz w:val="24"/>
                        <w:szCs w:val="24"/>
                      </w:rPr>
                      <w:t xml:space="preserve">Regulation (EU) No xxx/2013 of the European </w:t>
                    </w:r>
                    <w:r>
                      <w:rPr>
                        <w:b/>
                        <w:spacing w:val="1"/>
                        <w:sz w:val="24"/>
                        <w:szCs w:val="24"/>
                      </w:rPr>
                      <w:t>P</w:t>
                    </w:r>
                    <w:r>
                      <w:rPr>
                        <w:b/>
                        <w:sz w:val="24"/>
                        <w:szCs w:val="24"/>
                      </w:rPr>
                      <w:t>arliament and of the Council</w:t>
                    </w:r>
                    <w:r>
                      <w:rPr>
                        <w:position w:val="11"/>
                        <w:sz w:val="16"/>
                        <w:szCs w:val="16"/>
                      </w:rPr>
                      <w:t>(</w:t>
                    </w:r>
                    <w:r>
                      <w:rPr>
                        <w:spacing w:val="1"/>
                        <w:position w:val="11"/>
                        <w:sz w:val="16"/>
                        <w:szCs w:val="16"/>
                      </w:rPr>
                      <w:t>1</w:t>
                    </w:r>
                    <w:r>
                      <w:rPr>
                        <w:position w:val="11"/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C32" w:rsidRDefault="00187FAD">
    <w:pPr>
      <w:spacing w:line="200" w:lineRule="exact"/>
    </w:pPr>
    <w:r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503315031" behindDoc="1" locked="0" layoutInCell="1" allowOverlap="1">
              <wp:simplePos x="0" y="0"/>
              <wp:positionH relativeFrom="page">
                <wp:posOffset>3587750</wp:posOffset>
              </wp:positionH>
              <wp:positionV relativeFrom="page">
                <wp:posOffset>725170</wp:posOffset>
              </wp:positionV>
              <wp:extent cx="385445" cy="177800"/>
              <wp:effectExtent l="0" t="1270" r="0" b="190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544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54C32" w:rsidRDefault="00673E0C">
                          <w:pPr>
                            <w:spacing w:line="260" w:lineRule="exact"/>
                            <w:ind w:left="20" w:right="-36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Part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4" type="#_x0000_t202" style="position:absolute;margin-left:282.5pt;margin-top:57.1pt;width:30.35pt;height:14pt;z-index:-144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" filled="f" stroked="f">
              <v:textbox inset="0,0,0,0">
                <w:txbxContent>
                  <w:p w:rsidR="00D54C32" w:rsidRDefault="00673E0C">
                    <w:pPr>
                      <w:spacing w:line="260" w:lineRule="exact"/>
                      <w:ind w:left="20" w:right="-36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Part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C32" w:rsidRDefault="00187FAD">
    <w:pPr>
      <w:spacing w:line="200" w:lineRule="exact"/>
    </w:pPr>
    <w:r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503315032" behindDoc="1" locked="0" layoutInCell="1" allowOverlap="1">
              <wp:simplePos x="0" y="0"/>
              <wp:positionH relativeFrom="page">
                <wp:posOffset>3587750</wp:posOffset>
              </wp:positionH>
              <wp:positionV relativeFrom="page">
                <wp:posOffset>725170</wp:posOffset>
              </wp:positionV>
              <wp:extent cx="385445" cy="177800"/>
              <wp:effectExtent l="0" t="1270" r="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544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54C32" w:rsidRDefault="00673E0C">
                          <w:pPr>
                            <w:spacing w:line="260" w:lineRule="exact"/>
                            <w:ind w:left="20" w:right="-36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Part 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5" type="#_x0000_t202" style="position:absolute;margin-left:282.5pt;margin-top:57.1pt;width:30.35pt;height:14pt;z-index:-1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" filled="f" stroked="f">
              <v:textbox inset="0,0,0,0">
                <w:txbxContent>
                  <w:p w:rsidR="00D54C32" w:rsidRDefault="00673E0C">
                    <w:pPr>
                      <w:spacing w:line="260" w:lineRule="exact"/>
                      <w:ind w:left="20" w:right="-36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Part 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C32" w:rsidRDefault="00D54C32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A458E"/>
    <w:multiLevelType w:val="multilevel"/>
    <w:tmpl w:val="5752490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C32"/>
    <w:rsid w:val="00187FAD"/>
    <w:rsid w:val="00673E0C"/>
    <w:rsid w:val="00933DF6"/>
    <w:rsid w:val="00D5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ec.europa.eu/food/animal/liveanimals/pets/approval_en.htm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ec.europa.eu/food/animal/liveanimals/pets/index_en.ht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ec.europa.eu/food/animal/liveanimals/pets/pointsentry_en.ht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2946</Words>
  <Characters>16796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Agriculture</Company>
  <LinksUpToDate>false</LinksUpToDate>
  <CharactersWithSpaces>19703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Lavin, Padraic</dc:creator>
  <cp:lastModifiedBy>Lavin, Padraic</cp:lastModifiedBy>
  <cp:revision>3</cp:revision>
  <dcterms:created xsi:type="dcterms:W3CDTF">2015-04-27T13:07:00Z</dcterms:created>
  <dcterms:modified xsi:type="dcterms:W3CDTF">2015-04-27T13:08:00Z</dcterms:modified>
</cp:coreProperties>
</file>